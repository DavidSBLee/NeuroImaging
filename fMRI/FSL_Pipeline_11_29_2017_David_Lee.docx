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49A07" w14:textId="70E0F4B7" w:rsidR="00CD394E" w:rsidRDefault="0025730C" w:rsidP="00EC7E84">
      <w:pPr>
        <w:widowControl w:val="0"/>
        <w:autoSpaceDE w:val="0"/>
        <w:autoSpaceDN w:val="0"/>
        <w:adjustRightInd w:val="0"/>
        <w:jc w:val="center"/>
        <w:rPr>
          <w:sz w:val="36"/>
          <w:szCs w:val="36"/>
        </w:rPr>
      </w:pPr>
      <w:r>
        <w:rPr>
          <w:sz w:val="36"/>
          <w:szCs w:val="36"/>
        </w:rPr>
        <w:t>a</w:t>
      </w:r>
      <w:r w:rsidR="00CD394E">
        <w:rPr>
          <w:sz w:val="36"/>
          <w:szCs w:val="36"/>
        </w:rPr>
        <w:t>MIDUS3</w:t>
      </w:r>
    </w:p>
    <w:p w14:paraId="1E86A30D" w14:textId="73387B29" w:rsidR="0038538C" w:rsidRPr="00EC7E84" w:rsidRDefault="0038538C" w:rsidP="00EC7E84">
      <w:pPr>
        <w:widowControl w:val="0"/>
        <w:autoSpaceDE w:val="0"/>
        <w:autoSpaceDN w:val="0"/>
        <w:adjustRightInd w:val="0"/>
        <w:jc w:val="center"/>
        <w:rPr>
          <w:sz w:val="36"/>
          <w:szCs w:val="36"/>
        </w:rPr>
      </w:pPr>
      <w:r w:rsidRPr="00EC7E84">
        <w:rPr>
          <w:sz w:val="36"/>
          <w:szCs w:val="36"/>
        </w:rPr>
        <w:t>Analyzing Task fMRI data with FSL software package</w:t>
      </w:r>
    </w:p>
    <w:p w14:paraId="392714C0" w14:textId="77777777" w:rsidR="00D817CB" w:rsidRDefault="007F1F68" w:rsidP="00D817CB">
      <w:pPr>
        <w:widowControl w:val="0"/>
        <w:autoSpaceDE w:val="0"/>
        <w:autoSpaceDN w:val="0"/>
        <w:adjustRightInd w:val="0"/>
        <w:jc w:val="center"/>
        <w:rPr>
          <w:rFonts w:ascii="Times New Roman" w:hAnsi="Times New Roman" w:cs="Times New Roman"/>
          <w:color w:val="353535"/>
        </w:rPr>
      </w:pPr>
      <w:r>
        <w:rPr>
          <w:rFonts w:ascii="Times New Roman" w:hAnsi="Times New Roman" w:cs="Times New Roman"/>
          <w:color w:val="353535"/>
        </w:rPr>
        <w:t>(Best to Learn while Doing…Especially Scripting)</w:t>
      </w:r>
    </w:p>
    <w:p w14:paraId="7C31D5BE" w14:textId="36106ABD" w:rsidR="0038538C" w:rsidRDefault="0038538C" w:rsidP="00D817CB">
      <w:pPr>
        <w:widowControl w:val="0"/>
        <w:autoSpaceDE w:val="0"/>
        <w:autoSpaceDN w:val="0"/>
        <w:adjustRightInd w:val="0"/>
        <w:jc w:val="center"/>
        <w:rPr>
          <w:rFonts w:ascii="Times New Roman" w:hAnsi="Times New Roman" w:cs="Times New Roman"/>
          <w:color w:val="353535"/>
        </w:rPr>
      </w:pPr>
      <w:r>
        <w:rPr>
          <w:rFonts w:ascii="Times New Roman" w:hAnsi="Times New Roman" w:cs="Times New Roman"/>
          <w:color w:val="353535"/>
        </w:rPr>
        <w:t>FSL Pipeline</w:t>
      </w:r>
      <w:r w:rsidR="00C47BE1">
        <w:rPr>
          <w:rFonts w:ascii="Times New Roman" w:hAnsi="Times New Roman" w:cs="Times New Roman"/>
          <w:color w:val="353535"/>
        </w:rPr>
        <w:t xml:space="preserve"> –Written by David Lee</w:t>
      </w:r>
      <w:r w:rsidR="00BC401A">
        <w:rPr>
          <w:rFonts w:ascii="Times New Roman" w:hAnsi="Times New Roman" w:cs="Times New Roman"/>
          <w:color w:val="353535"/>
        </w:rPr>
        <w:t xml:space="preserve"> and Mike Kelly</w:t>
      </w:r>
    </w:p>
    <w:p w14:paraId="3B05DE42" w14:textId="77777777" w:rsidR="006813C0" w:rsidRPr="000977B4" w:rsidRDefault="006813C0" w:rsidP="00D817CB">
      <w:pPr>
        <w:widowControl w:val="0"/>
        <w:autoSpaceDE w:val="0"/>
        <w:autoSpaceDN w:val="0"/>
        <w:adjustRightInd w:val="0"/>
        <w:jc w:val="center"/>
        <w:rPr>
          <w:rFonts w:ascii="Times New Roman" w:hAnsi="Times New Roman" w:cs="Times New Roman"/>
          <w:color w:val="353535"/>
          <w:sz w:val="26"/>
          <w:szCs w:val="26"/>
        </w:rPr>
      </w:pPr>
    </w:p>
    <w:p w14:paraId="1EE1CB64" w14:textId="5B90FEC6" w:rsidR="0038538C" w:rsidRPr="007B4BC0" w:rsidRDefault="006813C0" w:rsidP="007B4BC0">
      <w:pPr>
        <w:widowControl w:val="0"/>
        <w:autoSpaceDE w:val="0"/>
        <w:autoSpaceDN w:val="0"/>
        <w:adjustRightInd w:val="0"/>
        <w:jc w:val="center"/>
        <w:rPr>
          <w:rFonts w:ascii="Times New Roman" w:hAnsi="Times New Roman" w:cs="Times New Roman"/>
          <w:color w:val="000000" w:themeColor="text1"/>
          <w:sz w:val="28"/>
          <w:szCs w:val="28"/>
          <w:highlight w:val="yellow"/>
        </w:rPr>
      </w:pPr>
      <w:r w:rsidRPr="007B4BC0">
        <w:rPr>
          <w:rFonts w:ascii="Times New Roman" w:hAnsi="Times New Roman" w:cs="Times New Roman"/>
          <w:b/>
          <w:color w:val="000000" w:themeColor="text1"/>
          <w:sz w:val="28"/>
          <w:szCs w:val="28"/>
          <w:highlight w:val="yellow"/>
        </w:rPr>
        <w:t>Processing Scripts:</w:t>
      </w:r>
      <w:r w:rsidR="0038538C" w:rsidRPr="007B4BC0">
        <w:rPr>
          <w:rFonts w:ascii="Times New Roman" w:hAnsi="Times New Roman" w:cs="Times New Roman"/>
          <w:color w:val="000000" w:themeColor="text1"/>
          <w:sz w:val="28"/>
          <w:szCs w:val="28"/>
          <w:highlight w:val="yellow"/>
        </w:rPr>
        <w:t xml:space="preserve"> </w:t>
      </w:r>
      <w:r w:rsidRPr="007B4BC0">
        <w:rPr>
          <w:rFonts w:ascii="Times New Roman" w:hAnsi="Times New Roman" w:cs="Times New Roman"/>
          <w:color w:val="000000" w:themeColor="text1"/>
          <w:sz w:val="28"/>
          <w:szCs w:val="28"/>
          <w:highlight w:val="yellow"/>
        </w:rPr>
        <w:t>/study3/midus3/processed_data/scripts</w:t>
      </w:r>
    </w:p>
    <w:p w14:paraId="0F76FCF5" w14:textId="244BB929" w:rsidR="00582D63" w:rsidRPr="007B4BC0" w:rsidRDefault="006813C0" w:rsidP="007B4BC0">
      <w:pPr>
        <w:widowControl w:val="0"/>
        <w:autoSpaceDE w:val="0"/>
        <w:autoSpaceDN w:val="0"/>
        <w:adjustRightInd w:val="0"/>
        <w:jc w:val="center"/>
        <w:rPr>
          <w:rFonts w:ascii="Times New Roman" w:hAnsi="Times New Roman" w:cs="Times New Roman"/>
          <w:color w:val="000000" w:themeColor="text1"/>
          <w:sz w:val="28"/>
          <w:szCs w:val="28"/>
          <w:highlight w:val="yellow"/>
        </w:rPr>
      </w:pPr>
      <w:r w:rsidRPr="007B4BC0">
        <w:rPr>
          <w:rFonts w:ascii="Times New Roman" w:hAnsi="Times New Roman" w:cs="Times New Roman"/>
          <w:b/>
          <w:color w:val="000000" w:themeColor="text1"/>
          <w:sz w:val="28"/>
          <w:szCs w:val="28"/>
          <w:highlight w:val="yellow"/>
        </w:rPr>
        <w:t>QA Scripts:</w:t>
      </w:r>
      <w:r w:rsidR="00893941" w:rsidRPr="007B4BC0">
        <w:rPr>
          <w:rFonts w:ascii="Times New Roman" w:hAnsi="Times New Roman" w:cs="Times New Roman"/>
          <w:color w:val="000000" w:themeColor="text1"/>
          <w:sz w:val="28"/>
          <w:szCs w:val="28"/>
          <w:highlight w:val="yellow"/>
        </w:rPr>
        <w:t xml:space="preserve"> </w:t>
      </w:r>
      <w:r w:rsidRPr="007B4BC0">
        <w:rPr>
          <w:rFonts w:ascii="Times New Roman" w:hAnsi="Times New Roman" w:cs="Times New Roman"/>
          <w:color w:val="000000" w:themeColor="text1"/>
          <w:sz w:val="28"/>
          <w:szCs w:val="28"/>
          <w:highlight w:val="yellow"/>
        </w:rPr>
        <w:t>/study3/midus3/processed_data/QA/scripts</w:t>
      </w:r>
    </w:p>
    <w:p w14:paraId="52D09826" w14:textId="043C133A" w:rsidR="00582D63" w:rsidRPr="001A3327" w:rsidRDefault="00893941" w:rsidP="001A33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themeColor="text1"/>
          <w:sz w:val="28"/>
          <w:szCs w:val="28"/>
        </w:rPr>
      </w:pPr>
      <w:r w:rsidRPr="007B4BC0">
        <w:rPr>
          <w:rFonts w:ascii="Times New Roman" w:hAnsi="Times New Roman" w:cs="Times New Roman"/>
          <w:b/>
          <w:color w:val="000000" w:themeColor="text1"/>
          <w:sz w:val="28"/>
          <w:szCs w:val="28"/>
          <w:highlight w:val="yellow"/>
        </w:rPr>
        <w:t>QA Spreadsheet:</w:t>
      </w:r>
      <w:r w:rsidRPr="007B4BC0">
        <w:rPr>
          <w:rFonts w:ascii="Times New Roman" w:hAnsi="Times New Roman" w:cs="Times New Roman"/>
          <w:color w:val="000000" w:themeColor="text1"/>
          <w:sz w:val="28"/>
          <w:szCs w:val="28"/>
          <w:highlight w:val="yellow"/>
        </w:rPr>
        <w:t xml:space="preserve"> </w:t>
      </w:r>
      <w:r w:rsidR="000977B4" w:rsidRPr="007B4BC0">
        <w:rPr>
          <w:rFonts w:ascii="Times New Roman" w:hAnsi="Times New Roman" w:cs="Times New Roman"/>
          <w:color w:val="000000" w:themeColor="text1"/>
          <w:sz w:val="28"/>
          <w:szCs w:val="28"/>
          <w:highlight w:val="yellow"/>
        </w:rPr>
        <w:t>/study3/midus3/processed_data/QA/MIDUS3_MRI_processing_checksheet.xlsx</w:t>
      </w:r>
    </w:p>
    <w:p w14:paraId="2769BD34" w14:textId="77777777" w:rsidR="00582D63" w:rsidRDefault="00582D63" w:rsidP="007C73AD">
      <w:pPr>
        <w:widowControl w:val="0"/>
        <w:autoSpaceDE w:val="0"/>
        <w:autoSpaceDN w:val="0"/>
        <w:adjustRightInd w:val="0"/>
        <w:rPr>
          <w:rFonts w:ascii="Times New Roman" w:hAnsi="Times New Roman" w:cs="Times New Roman"/>
          <w:color w:val="353535"/>
        </w:rPr>
      </w:pPr>
    </w:p>
    <w:p w14:paraId="3349ADC5" w14:textId="2C9C1FD5" w:rsidR="0038538C" w:rsidRPr="00D817CB" w:rsidRDefault="0038538C" w:rsidP="00582D63">
      <w:pPr>
        <w:widowControl w:val="0"/>
        <w:autoSpaceDE w:val="0"/>
        <w:autoSpaceDN w:val="0"/>
        <w:adjustRightInd w:val="0"/>
        <w:jc w:val="center"/>
        <w:rPr>
          <w:rFonts w:ascii="Times New Roman" w:hAnsi="Times New Roman" w:cs="Times New Roman"/>
          <w:b/>
          <w:color w:val="000000" w:themeColor="text1"/>
          <w:sz w:val="28"/>
          <w:szCs w:val="28"/>
        </w:rPr>
      </w:pPr>
      <w:r w:rsidRPr="00D817CB">
        <w:rPr>
          <w:rFonts w:ascii="Times New Roman" w:hAnsi="Times New Roman" w:cs="Times New Roman"/>
          <w:b/>
          <w:color w:val="000000" w:themeColor="text1"/>
          <w:sz w:val="28"/>
          <w:szCs w:val="28"/>
        </w:rPr>
        <w:t>General Steps</w:t>
      </w:r>
    </w:p>
    <w:p w14:paraId="7C7DE9DE" w14:textId="77777777" w:rsidR="0038538C" w:rsidRDefault="0038538C" w:rsidP="007C73AD">
      <w:pPr>
        <w:widowControl w:val="0"/>
        <w:autoSpaceDE w:val="0"/>
        <w:autoSpaceDN w:val="0"/>
        <w:adjustRightInd w:val="0"/>
        <w:rPr>
          <w:rFonts w:ascii="Times New Roman" w:hAnsi="Times New Roman" w:cs="Times New Roman"/>
          <w:color w:val="353535"/>
        </w:rPr>
      </w:pPr>
    </w:p>
    <w:p w14:paraId="57448E6C" w14:textId="4BC8D6CF" w:rsidR="0038538C" w:rsidRDefault="0038538C" w:rsidP="007C73AD">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0. Check with each lab’s standard pre-processing preferences </w:t>
      </w:r>
    </w:p>
    <w:p w14:paraId="5A223079" w14:textId="3E8CF805" w:rsidR="0038538C" w:rsidRDefault="005D2BC4" w:rsidP="007C73AD">
      <w:pPr>
        <w:widowControl w:val="0"/>
        <w:autoSpaceDE w:val="0"/>
        <w:autoSpaceDN w:val="0"/>
        <w:adjustRightInd w:val="0"/>
        <w:ind w:firstLine="720"/>
        <w:rPr>
          <w:rFonts w:ascii="Times New Roman" w:hAnsi="Times New Roman" w:cs="Times New Roman"/>
          <w:color w:val="353535"/>
        </w:rPr>
      </w:pPr>
      <w:r>
        <w:rPr>
          <w:rFonts w:ascii="Times New Roman" w:hAnsi="Times New Roman" w:cs="Times New Roman"/>
          <w:color w:val="353535"/>
        </w:rPr>
        <w:t>e</w:t>
      </w:r>
      <w:r w:rsidR="0038538C">
        <w:rPr>
          <w:rFonts w:ascii="Times New Roman" w:hAnsi="Times New Roman" w:cs="Times New Roman"/>
          <w:color w:val="353535"/>
        </w:rPr>
        <w:t>.</w:t>
      </w:r>
      <w:r>
        <w:rPr>
          <w:rFonts w:ascii="Times New Roman" w:hAnsi="Times New Roman" w:cs="Times New Roman"/>
          <w:color w:val="353535"/>
        </w:rPr>
        <w:t>g</w:t>
      </w:r>
      <w:r w:rsidR="0038538C">
        <w:rPr>
          <w:rFonts w:ascii="Times New Roman" w:hAnsi="Times New Roman" w:cs="Times New Roman"/>
          <w:color w:val="353535"/>
        </w:rPr>
        <w:t>.) J’s pipeline - Do *not* do time slicing correction while smoothing</w:t>
      </w:r>
    </w:p>
    <w:p w14:paraId="41FCBA00" w14:textId="77777777" w:rsidR="0038538C" w:rsidRDefault="0038538C" w:rsidP="007C73AD">
      <w:pPr>
        <w:widowControl w:val="0"/>
        <w:autoSpaceDE w:val="0"/>
        <w:autoSpaceDN w:val="0"/>
        <w:adjustRightInd w:val="0"/>
        <w:rPr>
          <w:rFonts w:ascii="Times New Roman" w:hAnsi="Times New Roman" w:cs="Times New Roman"/>
          <w:color w:val="353535"/>
        </w:rPr>
      </w:pPr>
    </w:p>
    <w:p w14:paraId="7A793599" w14:textId="77777777" w:rsidR="000F5954" w:rsidRDefault="0038538C" w:rsidP="000F5954">
      <w:pPr>
        <w:pStyle w:val="ListParagraph"/>
        <w:widowControl w:val="0"/>
        <w:numPr>
          <w:ilvl w:val="0"/>
          <w:numId w:val="8"/>
        </w:numPr>
        <w:autoSpaceDE w:val="0"/>
        <w:autoSpaceDN w:val="0"/>
        <w:adjustRightInd w:val="0"/>
        <w:rPr>
          <w:rFonts w:ascii="Times New Roman" w:hAnsi="Times New Roman" w:cs="Times New Roman"/>
          <w:color w:val="353535"/>
        </w:rPr>
      </w:pPr>
      <w:r w:rsidRPr="00B23F04">
        <w:rPr>
          <w:rFonts w:ascii="Times New Roman" w:hAnsi="Times New Roman" w:cs="Times New Roman"/>
          <w:color w:val="353535"/>
        </w:rPr>
        <w:t>Look at Data ASAP</w:t>
      </w:r>
    </w:p>
    <w:p w14:paraId="7BD450CC" w14:textId="77777777" w:rsidR="000F5954" w:rsidRDefault="000F5954" w:rsidP="000F5954">
      <w:pPr>
        <w:pStyle w:val="ListParagraph"/>
        <w:widowControl w:val="0"/>
        <w:autoSpaceDE w:val="0"/>
        <w:autoSpaceDN w:val="0"/>
        <w:adjustRightInd w:val="0"/>
        <w:ind w:left="360"/>
        <w:rPr>
          <w:rFonts w:ascii="Times New Roman" w:hAnsi="Times New Roman" w:cs="Times New Roman"/>
          <w:color w:val="353535"/>
        </w:rPr>
      </w:pPr>
    </w:p>
    <w:p w14:paraId="35B0A373" w14:textId="3F8E4E6C" w:rsidR="006813C0" w:rsidRPr="006813C0" w:rsidRDefault="00A11E8F" w:rsidP="006813C0">
      <w:pPr>
        <w:pStyle w:val="ListParagraph"/>
        <w:widowControl w:val="0"/>
        <w:numPr>
          <w:ilvl w:val="0"/>
          <w:numId w:val="8"/>
        </w:numPr>
        <w:autoSpaceDE w:val="0"/>
        <w:autoSpaceDN w:val="0"/>
        <w:adjustRightInd w:val="0"/>
        <w:rPr>
          <w:rFonts w:ascii="Times New Roman" w:hAnsi="Times New Roman" w:cs="Times New Roman"/>
          <w:color w:val="353535"/>
        </w:rPr>
      </w:pPr>
      <w:r w:rsidRPr="000F5954">
        <w:rPr>
          <w:rFonts w:ascii="Times New Roman" w:hAnsi="Times New Roman" w:cs="Times New Roman"/>
          <w:color w:val="353535"/>
        </w:rPr>
        <w:t>Pre-Processing</w:t>
      </w:r>
    </w:p>
    <w:p w14:paraId="58D9B91F" w14:textId="5696DA58" w:rsidR="00EC7E84" w:rsidRDefault="006B3868" w:rsidP="00EC7E84">
      <w:pPr>
        <w:pStyle w:val="ListParagraph"/>
        <w:widowControl w:val="0"/>
        <w:numPr>
          <w:ilvl w:val="1"/>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Run</w:t>
      </w:r>
      <w:r w:rsidR="00EC7E84">
        <w:rPr>
          <w:rFonts w:ascii="Times New Roman" w:hAnsi="Times New Roman" w:cs="Times New Roman"/>
          <w:color w:val="353535"/>
        </w:rPr>
        <w:t xml:space="preserve"> </w:t>
      </w:r>
      <w:r w:rsidR="0069720F">
        <w:rPr>
          <w:rFonts w:ascii="Times New Roman" w:hAnsi="Times New Roman" w:cs="Times New Roman"/>
          <w:b/>
          <w:color w:val="353535"/>
        </w:rPr>
        <w:t>Master_Script_Midus3</w:t>
      </w:r>
      <w:r w:rsidR="00A11E8F" w:rsidRPr="00D0514E">
        <w:rPr>
          <w:rFonts w:ascii="Times New Roman" w:hAnsi="Times New Roman" w:cs="Times New Roman"/>
          <w:b/>
          <w:color w:val="353535"/>
        </w:rPr>
        <w:t>.py</w:t>
      </w:r>
    </w:p>
    <w:p w14:paraId="3335565D" w14:textId="1F892FEF" w:rsidR="00CC0151" w:rsidRDefault="002320BF" w:rsidP="00192B2E">
      <w:pPr>
        <w:pStyle w:val="ListParagraph"/>
        <w:widowControl w:val="0"/>
        <w:numPr>
          <w:ilvl w:val="2"/>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1_</w:t>
      </w:r>
      <w:r w:rsidR="00651B9C">
        <w:rPr>
          <w:rFonts w:ascii="Times New Roman" w:hAnsi="Times New Roman" w:cs="Times New Roman"/>
          <w:color w:val="353535"/>
        </w:rPr>
        <w:t>conver_to_nifti</w:t>
      </w:r>
      <w:r>
        <w:rPr>
          <w:rFonts w:ascii="Times New Roman" w:hAnsi="Times New Roman" w:cs="Times New Roman"/>
          <w:color w:val="353535"/>
        </w:rPr>
        <w:t>.py</w:t>
      </w:r>
    </w:p>
    <w:p w14:paraId="7130C966" w14:textId="63418CBB" w:rsidR="00192B2E" w:rsidRDefault="002320BF" w:rsidP="00192B2E">
      <w:pPr>
        <w:pStyle w:val="ListParagraph"/>
        <w:widowControl w:val="0"/>
        <w:numPr>
          <w:ilvl w:val="2"/>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2_fix_orientation.py</w:t>
      </w:r>
    </w:p>
    <w:p w14:paraId="00F49697" w14:textId="52B3B84C" w:rsidR="00192B2E" w:rsidRDefault="002320BF" w:rsidP="00192B2E">
      <w:pPr>
        <w:pStyle w:val="ListParagraph"/>
        <w:widowControl w:val="0"/>
        <w:numPr>
          <w:ilvl w:val="2"/>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3_create_onset.py</w:t>
      </w:r>
    </w:p>
    <w:p w14:paraId="734E4B9E" w14:textId="72A2C64D" w:rsidR="00192B2E" w:rsidRDefault="002320BF" w:rsidP="00192B2E">
      <w:pPr>
        <w:pStyle w:val="ListParagraph"/>
        <w:widowControl w:val="0"/>
        <w:numPr>
          <w:ilvl w:val="2"/>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4_seperate_onset.py</w:t>
      </w:r>
    </w:p>
    <w:p w14:paraId="565B4718" w14:textId="132886FA" w:rsidR="00D0514E" w:rsidRDefault="00D0514E" w:rsidP="00D0514E">
      <w:pPr>
        <w:pStyle w:val="ListParagraph"/>
        <w:widowControl w:val="0"/>
        <w:numPr>
          <w:ilvl w:val="1"/>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5_create_txt_onset.py (if needed)</w:t>
      </w:r>
      <w:r w:rsidR="00633E1F">
        <w:rPr>
          <w:rFonts w:ascii="Times New Roman" w:hAnsi="Times New Roman" w:cs="Times New Roman"/>
          <w:color w:val="353535"/>
        </w:rPr>
        <w:t xml:space="preserve"> </w:t>
      </w:r>
      <w:r w:rsidR="00633E1F" w:rsidRPr="00633E1F">
        <w:rPr>
          <w:rFonts w:ascii="Times New Roman" w:hAnsi="Times New Roman" w:cs="Times New Roman"/>
          <w:color w:val="353535"/>
          <w:highlight w:val="yellow"/>
        </w:rPr>
        <w:t>(Takes Argument)</w:t>
      </w:r>
    </w:p>
    <w:p w14:paraId="7EBBC7DF" w14:textId="6E424CDC" w:rsidR="00A839EC" w:rsidRDefault="00A839EC" w:rsidP="00D0514E">
      <w:pPr>
        <w:pStyle w:val="ListParagraph"/>
        <w:widowControl w:val="0"/>
        <w:numPr>
          <w:ilvl w:val="1"/>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6_brain_extraction.py</w:t>
      </w:r>
      <w:r w:rsidR="009934DD">
        <w:rPr>
          <w:rFonts w:ascii="Times New Roman" w:hAnsi="Times New Roman" w:cs="Times New Roman"/>
          <w:color w:val="353535"/>
        </w:rPr>
        <w:t xml:space="preserve"> </w:t>
      </w:r>
      <w:r w:rsidR="009934DD" w:rsidRPr="000D7525">
        <w:rPr>
          <w:rFonts w:ascii="Times New Roman" w:hAnsi="Times New Roman" w:cs="Times New Roman"/>
          <w:color w:val="353535"/>
          <w:highlight w:val="yellow"/>
        </w:rPr>
        <w:t>or</w:t>
      </w:r>
      <w:r w:rsidR="009934DD">
        <w:rPr>
          <w:rFonts w:ascii="Times New Roman" w:hAnsi="Times New Roman" w:cs="Times New Roman"/>
          <w:color w:val="353535"/>
        </w:rPr>
        <w:t xml:space="preserve"> 6.1_brain_extraction_with_fslAnat.py</w:t>
      </w:r>
      <w:r w:rsidR="000D7525">
        <w:rPr>
          <w:rFonts w:ascii="Times New Roman" w:hAnsi="Times New Roman" w:cs="Times New Roman"/>
          <w:color w:val="353535"/>
        </w:rPr>
        <w:t xml:space="preserve"> (if needed)</w:t>
      </w:r>
    </w:p>
    <w:p w14:paraId="7B43978C" w14:textId="7DD605AD" w:rsidR="00A839EC" w:rsidRPr="0025069D" w:rsidRDefault="00A839EC" w:rsidP="00A839EC">
      <w:pPr>
        <w:pStyle w:val="ListParagraph"/>
        <w:numPr>
          <w:ilvl w:val="2"/>
          <w:numId w:val="8"/>
        </w:numPr>
        <w:rPr>
          <w:rFonts w:ascii="Times New Roman" w:eastAsia="Times New Roman" w:hAnsi="Times New Roman" w:cs="Times New Roman"/>
        </w:rPr>
      </w:pPr>
      <w:r w:rsidRPr="00401DB7">
        <w:rPr>
          <w:rFonts w:ascii="Times New Roman" w:eastAsia="Times New Roman" w:hAnsi="Times New Roman" w:cs="Times New Roman"/>
          <w:iCs/>
          <w:color w:val="353535"/>
          <w:shd w:val="clear" w:color="auto" w:fill="FFFFFF"/>
        </w:rPr>
        <w:t>bet</w:t>
      </w:r>
      <w:r>
        <w:rPr>
          <w:rFonts w:ascii="Times New Roman" w:eastAsia="Times New Roman" w:hAnsi="Times New Roman" w:cs="Times New Roman"/>
          <w:iCs/>
          <w:color w:val="353535"/>
          <w:shd w:val="clear" w:color="auto" w:fill="FFFFFF"/>
        </w:rPr>
        <w:t> sub-###_T1w.nii.gz sub-###</w:t>
      </w:r>
      <w:r w:rsidRPr="00401DB7">
        <w:rPr>
          <w:rFonts w:ascii="Times New Roman" w:eastAsia="Times New Roman" w:hAnsi="Times New Roman" w:cs="Times New Roman"/>
          <w:iCs/>
          <w:color w:val="353535"/>
          <w:shd w:val="clear" w:color="auto" w:fill="FFFFFF"/>
        </w:rPr>
        <w:t>_T1w_brain.nii.gz –R -m</w:t>
      </w:r>
      <w:r w:rsidRPr="00401DB7">
        <w:rPr>
          <w:rFonts w:ascii="Times New Roman" w:eastAsia="Times New Roman" w:hAnsi="Times New Roman" w:cs="Times New Roman"/>
          <w:color w:val="000000"/>
          <w:shd w:val="clear" w:color="auto" w:fill="FFFFFF"/>
        </w:rPr>
        <w:t>)</w:t>
      </w:r>
    </w:p>
    <w:p w14:paraId="676211B8" w14:textId="3D925BE8" w:rsidR="0025069D" w:rsidRPr="0025069D" w:rsidRDefault="0025069D" w:rsidP="0025069D">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iCs/>
          <w:color w:val="353535"/>
          <w:shd w:val="clear" w:color="auto" w:fill="FFFFFF"/>
        </w:rPr>
        <w:t>Behavioral QA</w:t>
      </w:r>
    </w:p>
    <w:p w14:paraId="384EAEBD" w14:textId="7C877905" w:rsidR="0025069D" w:rsidRPr="00A839EC" w:rsidRDefault="0025069D" w:rsidP="0025069D">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iCs/>
          <w:color w:val="353535"/>
          <w:shd w:val="clear" w:color="auto" w:fill="FFFFFF"/>
        </w:rPr>
        <w:t>Check # of onset files</w:t>
      </w:r>
    </w:p>
    <w:p w14:paraId="5163606C" w14:textId="77777777" w:rsidR="006813C0" w:rsidRDefault="006813C0" w:rsidP="006813C0">
      <w:pPr>
        <w:pStyle w:val="ListParagraph"/>
        <w:widowControl w:val="0"/>
        <w:autoSpaceDE w:val="0"/>
        <w:autoSpaceDN w:val="0"/>
        <w:adjustRightInd w:val="0"/>
        <w:ind w:left="1080"/>
        <w:rPr>
          <w:rFonts w:ascii="Times New Roman" w:hAnsi="Times New Roman" w:cs="Times New Roman"/>
          <w:color w:val="353535"/>
        </w:rPr>
      </w:pPr>
    </w:p>
    <w:p w14:paraId="26206F03" w14:textId="25ED836D" w:rsidR="0038538C" w:rsidRDefault="00AA5AC0" w:rsidP="007C73AD">
      <w:pPr>
        <w:pStyle w:val="ListParagraph"/>
        <w:widowControl w:val="0"/>
        <w:numPr>
          <w:ilvl w:val="0"/>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Functional QA</w:t>
      </w:r>
    </w:p>
    <w:p w14:paraId="58646966" w14:textId="733CB9E3" w:rsidR="00B417A7" w:rsidRDefault="00B417A7" w:rsidP="00B417A7">
      <w:pPr>
        <w:pStyle w:val="ListParagraph"/>
        <w:widowControl w:val="0"/>
        <w:numPr>
          <w:ilvl w:val="1"/>
          <w:numId w:val="8"/>
        </w:numPr>
        <w:autoSpaceDE w:val="0"/>
        <w:autoSpaceDN w:val="0"/>
        <w:adjustRightInd w:val="0"/>
        <w:rPr>
          <w:rFonts w:ascii="Times New Roman" w:hAnsi="Times New Roman" w:cs="Times New Roman"/>
          <w:color w:val="353535"/>
        </w:rPr>
      </w:pPr>
      <w:r w:rsidRPr="00B417A7">
        <w:rPr>
          <w:rFonts w:ascii="Times New Roman" w:hAnsi="Times New Roman" w:cs="Times New Roman"/>
          <w:color w:val="353535"/>
        </w:rPr>
        <w:t xml:space="preserve">1_trim_and_motion_assess_MIDUS3.py </w:t>
      </w:r>
      <w:r w:rsidRPr="00B417A7">
        <w:rPr>
          <w:rFonts w:ascii="Times New Roman" w:hAnsi="Times New Roman" w:cs="Times New Roman"/>
          <w:color w:val="353535"/>
          <w:highlight w:val="yellow"/>
        </w:rPr>
        <w:t>(Takes Argument)</w:t>
      </w:r>
    </w:p>
    <w:p w14:paraId="1856C813" w14:textId="0316E5AD" w:rsidR="006D7C9F" w:rsidRPr="006D7C9F" w:rsidRDefault="006D7C9F" w:rsidP="006D7C9F">
      <w:pPr>
        <w:pStyle w:val="ListParagraph"/>
        <w:widowControl w:val="0"/>
        <w:numPr>
          <w:ilvl w:val="1"/>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2_check_volumes_MIDUS3.py</w:t>
      </w:r>
    </w:p>
    <w:p w14:paraId="02E7AC7F" w14:textId="555288E7" w:rsidR="009E609F" w:rsidRDefault="009E609F" w:rsidP="009E609F">
      <w:pPr>
        <w:pStyle w:val="ListParagraph"/>
        <w:widowControl w:val="0"/>
        <w:numPr>
          <w:ilvl w:val="1"/>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Check Orientation </w:t>
      </w:r>
      <w:r w:rsidR="00BB2704">
        <w:rPr>
          <w:rFonts w:ascii="Times New Roman" w:hAnsi="Times New Roman" w:cs="Times New Roman"/>
          <w:color w:val="353535"/>
        </w:rPr>
        <w:t xml:space="preserve">&amp; Labels </w:t>
      </w:r>
      <w:r>
        <w:rPr>
          <w:rFonts w:ascii="Times New Roman" w:hAnsi="Times New Roman" w:cs="Times New Roman"/>
          <w:color w:val="353535"/>
        </w:rPr>
        <w:t>(Visual</w:t>
      </w:r>
      <w:r w:rsidR="00234A08">
        <w:rPr>
          <w:rFonts w:ascii="Times New Roman" w:hAnsi="Times New Roman" w:cs="Times New Roman"/>
          <w:color w:val="353535"/>
        </w:rPr>
        <w:t xml:space="preserve"> Inspection</w:t>
      </w:r>
      <w:r>
        <w:rPr>
          <w:rFonts w:ascii="Times New Roman" w:hAnsi="Times New Roman" w:cs="Times New Roman"/>
          <w:color w:val="353535"/>
        </w:rPr>
        <w:t>)</w:t>
      </w:r>
    </w:p>
    <w:p w14:paraId="49F4E76B" w14:textId="77777777" w:rsidR="00895C2F" w:rsidRPr="00401DB7" w:rsidRDefault="00895C2F" w:rsidP="00401DB7">
      <w:pPr>
        <w:pStyle w:val="ListParagraph"/>
        <w:widowControl w:val="0"/>
        <w:autoSpaceDE w:val="0"/>
        <w:autoSpaceDN w:val="0"/>
        <w:adjustRightInd w:val="0"/>
        <w:ind w:left="1440"/>
        <w:rPr>
          <w:rFonts w:ascii="Times New Roman" w:hAnsi="Times New Roman" w:cs="Times New Roman"/>
          <w:color w:val="353535"/>
        </w:rPr>
      </w:pPr>
    </w:p>
    <w:p w14:paraId="2CD61985" w14:textId="2FCBCDAD" w:rsidR="00401DB7" w:rsidRPr="00401DB7" w:rsidRDefault="00AA5AC0" w:rsidP="00222ED0">
      <w:pPr>
        <w:pStyle w:val="ListParagraph"/>
        <w:widowControl w:val="0"/>
        <w:numPr>
          <w:ilvl w:val="0"/>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Structural QA</w:t>
      </w:r>
    </w:p>
    <w:p w14:paraId="01D73551" w14:textId="7F9A8811" w:rsidR="00401DB7" w:rsidRPr="00B417A7" w:rsidRDefault="00813825" w:rsidP="00222ED0">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iCs/>
          <w:color w:val="353535"/>
          <w:shd w:val="clear" w:color="auto" w:fill="FFFFFF"/>
        </w:rPr>
        <w:t>Visual inspection</w:t>
      </w:r>
    </w:p>
    <w:p w14:paraId="386830AE" w14:textId="121EB20F" w:rsidR="00B417A7" w:rsidRPr="00665D3B" w:rsidRDefault="00B417A7" w:rsidP="00222ED0">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iCs/>
          <w:color w:val="353535"/>
          <w:shd w:val="clear" w:color="auto" w:fill="FFFFFF"/>
        </w:rPr>
        <w:t>Vitamin E?</w:t>
      </w:r>
    </w:p>
    <w:p w14:paraId="55BCAD7C" w14:textId="4258590B" w:rsidR="00665D3B" w:rsidRPr="00401DB7" w:rsidRDefault="00665D3B" w:rsidP="00222ED0">
      <w:pPr>
        <w:pStyle w:val="ListParagraph"/>
        <w:numPr>
          <w:ilvl w:val="1"/>
          <w:numId w:val="8"/>
        </w:numPr>
        <w:rPr>
          <w:rFonts w:ascii="Times New Roman" w:eastAsia="Times New Roman" w:hAnsi="Times New Roman" w:cs="Times New Roman"/>
        </w:rPr>
      </w:pPr>
      <w:r>
        <w:rPr>
          <w:rFonts w:ascii="Times New Roman" w:eastAsia="Times New Roman" w:hAnsi="Times New Roman" w:cs="Times New Roman"/>
          <w:iCs/>
          <w:color w:val="353535"/>
          <w:shd w:val="clear" w:color="auto" w:fill="FFFFFF"/>
        </w:rPr>
        <w:t>Check Orientation &amp; Labels</w:t>
      </w:r>
    </w:p>
    <w:p w14:paraId="752DE064" w14:textId="77777777" w:rsidR="005424CE" w:rsidRPr="00B417A7" w:rsidRDefault="005424CE" w:rsidP="00B417A7">
      <w:pPr>
        <w:widowControl w:val="0"/>
        <w:autoSpaceDE w:val="0"/>
        <w:autoSpaceDN w:val="0"/>
        <w:adjustRightInd w:val="0"/>
        <w:rPr>
          <w:rFonts w:ascii="Times New Roman" w:hAnsi="Times New Roman" w:cs="Times New Roman"/>
          <w:color w:val="353535"/>
        </w:rPr>
      </w:pPr>
    </w:p>
    <w:p w14:paraId="55A96580" w14:textId="2C8C38BC" w:rsidR="00D8229D" w:rsidRDefault="00D8229D" w:rsidP="007C73AD">
      <w:pPr>
        <w:pStyle w:val="ListParagraph"/>
        <w:widowControl w:val="0"/>
        <w:numPr>
          <w:ilvl w:val="0"/>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Level 1 &amp; QA– within Run </w:t>
      </w:r>
    </w:p>
    <w:p w14:paraId="769E3110" w14:textId="57EDAFB1" w:rsidR="00D8229D" w:rsidRDefault="00D8229D" w:rsidP="007C73AD">
      <w:pPr>
        <w:pStyle w:val="ListParagraph"/>
        <w:widowControl w:val="0"/>
        <w:numPr>
          <w:ilvl w:val="0"/>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Level 2  &amp; QA – combining Runs within subject (*not* concatenating)</w:t>
      </w:r>
    </w:p>
    <w:p w14:paraId="33703A5E" w14:textId="56346AD2" w:rsidR="00B417A7" w:rsidRPr="006B7313" w:rsidRDefault="006B7313" w:rsidP="007C73AD">
      <w:pPr>
        <w:pStyle w:val="ListParagraph"/>
        <w:widowControl w:val="0"/>
        <w:numPr>
          <w:ilvl w:val="0"/>
          <w:numId w:val="8"/>
        </w:numPr>
        <w:autoSpaceDE w:val="0"/>
        <w:autoSpaceDN w:val="0"/>
        <w:adjustRightInd w:val="0"/>
        <w:rPr>
          <w:rFonts w:ascii="Times New Roman" w:hAnsi="Times New Roman" w:cs="Times New Roman"/>
          <w:color w:val="353535"/>
        </w:rPr>
      </w:pPr>
      <w:r>
        <w:rPr>
          <w:rFonts w:ascii="Times New Roman" w:hAnsi="Times New Roman" w:cs="Times New Roman"/>
          <w:color w:val="353535"/>
        </w:rPr>
        <w:t>Level 3 &amp; QA – group level</w:t>
      </w:r>
    </w:p>
    <w:p w14:paraId="5E45E3A2" w14:textId="77777777" w:rsidR="004C3FB9" w:rsidRDefault="004C3FB9" w:rsidP="007C73AD">
      <w:pPr>
        <w:widowControl w:val="0"/>
        <w:autoSpaceDE w:val="0"/>
        <w:autoSpaceDN w:val="0"/>
        <w:adjustRightInd w:val="0"/>
        <w:rPr>
          <w:rFonts w:ascii="Times New Roman" w:hAnsi="Times New Roman" w:cs="Times New Roman"/>
          <w:color w:val="353535"/>
        </w:rPr>
      </w:pPr>
    </w:p>
    <w:p w14:paraId="7ECEAF9C" w14:textId="74E914C5" w:rsidR="00771BF5" w:rsidRPr="00D817CB" w:rsidRDefault="00B76EAE" w:rsidP="00B76EAE">
      <w:pPr>
        <w:widowControl w:val="0"/>
        <w:autoSpaceDE w:val="0"/>
        <w:autoSpaceDN w:val="0"/>
        <w:adjustRightInd w:val="0"/>
        <w:jc w:val="center"/>
        <w:rPr>
          <w:rFonts w:ascii="Times New Roman" w:eastAsia="Batang" w:hAnsi="Times New Roman" w:cs="Times New Roman"/>
          <w:b/>
          <w:color w:val="000000" w:themeColor="text1"/>
          <w:sz w:val="28"/>
          <w:szCs w:val="28"/>
          <w:lang w:eastAsia="ko-KR"/>
        </w:rPr>
      </w:pPr>
      <w:r>
        <w:rPr>
          <w:rFonts w:ascii="Times New Roman" w:hAnsi="Times New Roman" w:cs="Times New Roman"/>
          <w:b/>
          <w:color w:val="000000" w:themeColor="text1"/>
          <w:sz w:val="28"/>
          <w:szCs w:val="28"/>
        </w:rPr>
        <w:lastRenderedPageBreak/>
        <w:t>Specific Steps</w:t>
      </w:r>
    </w:p>
    <w:p w14:paraId="5A33EEB4" w14:textId="77777777" w:rsidR="00771BF5" w:rsidRPr="002E346F" w:rsidRDefault="00771BF5" w:rsidP="007C73AD">
      <w:pPr>
        <w:widowControl w:val="0"/>
        <w:autoSpaceDE w:val="0"/>
        <w:autoSpaceDN w:val="0"/>
        <w:adjustRightInd w:val="0"/>
        <w:rPr>
          <w:rFonts w:ascii="Times New Roman" w:hAnsi="Times New Roman" w:cs="Times New Roman"/>
          <w:color w:val="353535"/>
        </w:rPr>
      </w:pPr>
    </w:p>
    <w:p w14:paraId="07A0398B" w14:textId="4F06924A" w:rsidR="00896B53" w:rsidRDefault="00896B53" w:rsidP="00A73D76">
      <w:pPr>
        <w:pStyle w:val="ListParagraph"/>
        <w:widowControl w:val="0"/>
        <w:numPr>
          <w:ilvl w:val="0"/>
          <w:numId w:val="19"/>
        </w:numPr>
        <w:autoSpaceDE w:val="0"/>
        <w:autoSpaceDN w:val="0"/>
        <w:adjustRightInd w:val="0"/>
        <w:rPr>
          <w:rFonts w:ascii="Times New Roman" w:hAnsi="Times New Roman" w:cs="Times New Roman"/>
          <w:b/>
          <w:color w:val="353535"/>
        </w:rPr>
      </w:pPr>
      <w:r w:rsidRPr="00896B53">
        <w:rPr>
          <w:rFonts w:ascii="Times New Roman" w:hAnsi="Times New Roman" w:cs="Times New Roman"/>
          <w:b/>
          <w:color w:val="353535"/>
        </w:rPr>
        <w:t>Pre-Processing</w:t>
      </w:r>
    </w:p>
    <w:p w14:paraId="3EBEE8F5" w14:textId="0863A388" w:rsidR="00896B53" w:rsidRPr="00000510" w:rsidRDefault="00896B53" w:rsidP="00A73D76">
      <w:pPr>
        <w:pStyle w:val="ListParagraph"/>
        <w:widowControl w:val="0"/>
        <w:numPr>
          <w:ilvl w:val="1"/>
          <w:numId w:val="19"/>
        </w:numPr>
        <w:autoSpaceDE w:val="0"/>
        <w:autoSpaceDN w:val="0"/>
        <w:adjustRightInd w:val="0"/>
        <w:rPr>
          <w:rFonts w:ascii="Times New Roman" w:hAnsi="Times New Roman" w:cs="Times New Roman"/>
          <w:color w:val="353535"/>
        </w:rPr>
      </w:pPr>
      <w:r w:rsidRPr="00000510">
        <w:rPr>
          <w:rFonts w:ascii="Times New Roman" w:hAnsi="Times New Roman" w:cs="Times New Roman"/>
          <w:color w:val="353535"/>
        </w:rPr>
        <w:t>Master script</w:t>
      </w:r>
      <w:r w:rsidR="00C55BCB" w:rsidRPr="00000510">
        <w:rPr>
          <w:rFonts w:ascii="Times New Roman" w:hAnsi="Times New Roman" w:cs="Times New Roman"/>
          <w:color w:val="353535"/>
        </w:rPr>
        <w:t xml:space="preserve"> performs #1~#4,</w:t>
      </w:r>
      <w:r w:rsidRPr="00000510">
        <w:rPr>
          <w:rFonts w:ascii="Times New Roman" w:hAnsi="Times New Roman" w:cs="Times New Roman"/>
          <w:color w:val="353535"/>
        </w:rPr>
        <w:t xml:space="preserve"> </w:t>
      </w:r>
      <w:r w:rsidR="00C55BCB" w:rsidRPr="00000510">
        <w:rPr>
          <w:rFonts w:ascii="Times New Roman" w:hAnsi="Times New Roman" w:cs="Times New Roman"/>
          <w:color w:val="353535"/>
        </w:rPr>
        <w:t>takes 30Minutes per subject</w:t>
      </w:r>
    </w:p>
    <w:p w14:paraId="6615E8AD" w14:textId="602C6057" w:rsidR="00C55BCB" w:rsidRPr="00000510" w:rsidRDefault="004B33EE" w:rsidP="00A73D76">
      <w:pPr>
        <w:pStyle w:val="ListParagraph"/>
        <w:widowControl w:val="0"/>
        <w:numPr>
          <w:ilvl w:val="1"/>
          <w:numId w:val="19"/>
        </w:numPr>
        <w:autoSpaceDE w:val="0"/>
        <w:autoSpaceDN w:val="0"/>
        <w:adjustRightInd w:val="0"/>
        <w:rPr>
          <w:rFonts w:ascii="Times New Roman" w:hAnsi="Times New Roman" w:cs="Times New Roman"/>
          <w:color w:val="353535"/>
        </w:rPr>
      </w:pPr>
      <w:r w:rsidRPr="00000510">
        <w:rPr>
          <w:rFonts w:ascii="Times New Roman" w:hAnsi="Times New Roman" w:cs="Times New Roman"/>
          <w:color w:val="353535"/>
        </w:rPr>
        <w:t xml:space="preserve">Modify </w:t>
      </w:r>
      <w:r w:rsidR="00C55BCB" w:rsidRPr="00000510">
        <w:rPr>
          <w:rFonts w:ascii="Times New Roman" w:hAnsi="Times New Roman" w:cs="Times New Roman"/>
          <w:b/>
          <w:color w:val="353535"/>
          <w:highlight w:val="yellow"/>
        </w:rPr>
        <w:t>5</w:t>
      </w:r>
      <w:r w:rsidR="00E42682" w:rsidRPr="00000510">
        <w:rPr>
          <w:rFonts w:ascii="Times New Roman" w:hAnsi="Times New Roman" w:cs="Times New Roman"/>
          <w:b/>
          <w:color w:val="353535"/>
          <w:highlight w:val="yellow"/>
        </w:rPr>
        <w:t>_create_txt_onset</w:t>
      </w:r>
      <w:r w:rsidRPr="00000510">
        <w:rPr>
          <w:rFonts w:ascii="Times New Roman" w:hAnsi="Times New Roman" w:cs="Times New Roman"/>
          <w:b/>
          <w:color w:val="353535"/>
          <w:highlight w:val="yellow"/>
        </w:rPr>
        <w:t>.p</w:t>
      </w:r>
      <w:r w:rsidRPr="00C81E11">
        <w:rPr>
          <w:rFonts w:ascii="Times New Roman" w:hAnsi="Times New Roman" w:cs="Times New Roman"/>
          <w:b/>
          <w:color w:val="353535"/>
          <w:highlight w:val="yellow"/>
        </w:rPr>
        <w:t>y</w:t>
      </w:r>
      <w:r w:rsidR="00996CE6" w:rsidRPr="00C81E11">
        <w:rPr>
          <w:rFonts w:ascii="Times New Roman" w:hAnsi="Times New Roman" w:cs="Times New Roman"/>
          <w:b/>
          <w:color w:val="353535"/>
          <w:highlight w:val="yellow"/>
        </w:rPr>
        <w:t xml:space="preserve"> (takes argument)</w:t>
      </w:r>
      <w:r w:rsidR="00C55BCB" w:rsidRPr="00000510">
        <w:rPr>
          <w:rFonts w:ascii="Times New Roman" w:hAnsi="Times New Roman" w:cs="Times New Roman"/>
          <w:color w:val="353535"/>
        </w:rPr>
        <w:t xml:space="preserve"> to fit your need for FSL input</w:t>
      </w:r>
    </w:p>
    <w:p w14:paraId="78E5E78D" w14:textId="77777777" w:rsidR="0094341C" w:rsidRPr="0094341C" w:rsidRDefault="004B33EE" w:rsidP="0094341C">
      <w:pPr>
        <w:pStyle w:val="ListParagraph"/>
        <w:widowControl w:val="0"/>
        <w:numPr>
          <w:ilvl w:val="1"/>
          <w:numId w:val="19"/>
        </w:numPr>
        <w:autoSpaceDE w:val="0"/>
        <w:autoSpaceDN w:val="0"/>
        <w:adjustRightInd w:val="0"/>
        <w:rPr>
          <w:rFonts w:ascii="Times New Roman" w:hAnsi="Times New Roman" w:cs="Times New Roman"/>
          <w:color w:val="353535"/>
        </w:rPr>
      </w:pPr>
      <w:r w:rsidRPr="00000510">
        <w:rPr>
          <w:rFonts w:ascii="Times New Roman" w:hAnsi="Times New Roman" w:cs="Times New Roman"/>
          <w:color w:val="353535"/>
        </w:rPr>
        <w:t xml:space="preserve">Run </w:t>
      </w:r>
      <w:r w:rsidR="00041D09" w:rsidRPr="00000510">
        <w:rPr>
          <w:rFonts w:ascii="Times New Roman" w:hAnsi="Times New Roman" w:cs="Times New Roman"/>
          <w:b/>
          <w:color w:val="353535"/>
          <w:highlight w:val="yellow"/>
        </w:rPr>
        <w:t>6_brain_extraction</w:t>
      </w:r>
      <w:r w:rsidRPr="00000510">
        <w:rPr>
          <w:rFonts w:ascii="Times New Roman" w:hAnsi="Times New Roman" w:cs="Times New Roman"/>
          <w:b/>
          <w:color w:val="353535"/>
          <w:highlight w:val="yellow"/>
        </w:rPr>
        <w:t>.py</w:t>
      </w:r>
    </w:p>
    <w:p w14:paraId="4241660C" w14:textId="145C27AD" w:rsidR="0094341C" w:rsidRPr="0094341C" w:rsidRDefault="0094341C" w:rsidP="0094341C">
      <w:pPr>
        <w:pStyle w:val="ListParagraph"/>
        <w:widowControl w:val="0"/>
        <w:autoSpaceDE w:val="0"/>
        <w:autoSpaceDN w:val="0"/>
        <w:adjustRightInd w:val="0"/>
        <w:ind w:left="360"/>
        <w:rPr>
          <w:rFonts w:ascii="Times New Roman" w:hAnsi="Times New Roman" w:cs="Times New Roman"/>
          <w:color w:val="353535"/>
        </w:rPr>
      </w:pPr>
      <w:r w:rsidRPr="0094341C">
        <w:rPr>
          <w:rFonts w:ascii="Times New Roman" w:hAnsi="Times New Roman" w:cs="Times New Roman"/>
          <w:b/>
          <w:color w:val="353535"/>
          <w:u w:color="353535"/>
        </w:rPr>
        <w:t xml:space="preserve">Brain Extraction (Skull Stripping structural) </w:t>
      </w:r>
    </w:p>
    <w:p w14:paraId="7BAD79A7" w14:textId="77777777" w:rsidR="0094341C" w:rsidRDefault="0094341C" w:rsidP="0094341C">
      <w:pPr>
        <w:widowControl w:val="0"/>
        <w:autoSpaceDE w:val="0"/>
        <w:autoSpaceDN w:val="0"/>
        <w:adjustRightInd w:val="0"/>
        <w:ind w:left="360"/>
        <w:rPr>
          <w:rFonts w:ascii="Times New Roman" w:hAnsi="Times New Roman" w:cs="Times New Roman"/>
          <w:bCs/>
          <w:color w:val="353535"/>
          <w:u w:color="353535"/>
        </w:rPr>
      </w:pPr>
      <w:r w:rsidRPr="00DF6114">
        <w:rPr>
          <w:rFonts w:ascii="Times New Roman" w:hAnsi="Times New Roman" w:cs="Times New Roman"/>
          <w:bCs/>
          <w:color w:val="353535"/>
          <w:u w:color="353535"/>
        </w:rPr>
        <w:t xml:space="preserve">Purpose: removing skull &amp; eyeballs to </w:t>
      </w:r>
      <w:r>
        <w:rPr>
          <w:rFonts w:ascii="Times New Roman" w:hAnsi="Times New Roman" w:cs="Times New Roman"/>
          <w:bCs/>
          <w:color w:val="353535"/>
          <w:u w:color="353535"/>
        </w:rPr>
        <w:t xml:space="preserve">help with Image Registration </w:t>
      </w:r>
    </w:p>
    <w:p w14:paraId="60CB8CD4" w14:textId="6FFF963B" w:rsidR="0094341C" w:rsidRPr="0094341C" w:rsidRDefault="0094341C" w:rsidP="0094341C">
      <w:pPr>
        <w:widowControl w:val="0"/>
        <w:autoSpaceDE w:val="0"/>
        <w:autoSpaceDN w:val="0"/>
        <w:adjustRightInd w:val="0"/>
        <w:ind w:left="360"/>
        <w:rPr>
          <w:rFonts w:ascii="Times New Roman" w:hAnsi="Times New Roman" w:cs="Times New Roman"/>
          <w:bCs/>
          <w:color w:val="353535"/>
          <w:u w:color="353535"/>
        </w:rPr>
      </w:pPr>
      <w:r w:rsidRPr="0094341C">
        <w:rPr>
          <w:rFonts w:ascii="Times New Roman" w:hAnsi="Times New Roman" w:cs="Times New Roman"/>
          <w:color w:val="353535"/>
          <w:u w:color="353535"/>
        </w:rPr>
        <w:t xml:space="preserve">Image registration algorithms assume that </w:t>
      </w:r>
      <w:r w:rsidRPr="0094341C">
        <w:rPr>
          <w:rFonts w:ascii="Times New Roman" w:hAnsi="Times New Roman" w:cs="Times New Roman"/>
          <w:b/>
          <w:bCs/>
          <w:color w:val="353535"/>
          <w:u w:color="353535"/>
        </w:rPr>
        <w:t>skull &amp;</w:t>
      </w:r>
      <w:r w:rsidRPr="0094341C">
        <w:rPr>
          <w:rFonts w:ascii="Times New Roman" w:hAnsi="Times New Roman" w:cs="Times New Roman"/>
          <w:color w:val="353535"/>
          <w:u w:color="353535"/>
        </w:rPr>
        <w:t xml:space="preserve"> </w:t>
      </w:r>
      <w:r w:rsidRPr="0094341C">
        <w:rPr>
          <w:rFonts w:ascii="Times New Roman" w:hAnsi="Times New Roman" w:cs="Times New Roman"/>
          <w:b/>
          <w:bCs/>
          <w:color w:val="353535"/>
          <w:u w:color="353535"/>
        </w:rPr>
        <w:t>non-brains</w:t>
      </w:r>
      <w:r>
        <w:rPr>
          <w:rFonts w:ascii="Times New Roman" w:hAnsi="Times New Roman" w:cs="Times New Roman"/>
          <w:color w:val="353535"/>
          <w:u w:color="353535"/>
        </w:rPr>
        <w:t xml:space="preserve"> are removed (so if </w:t>
      </w:r>
      <w:r w:rsidRPr="00B92035">
        <w:rPr>
          <w:rFonts w:ascii="Times New Roman" w:hAnsi="Times New Roman" w:cs="Times New Roman"/>
          <w:color w:val="353535"/>
          <w:u w:color="353535"/>
        </w:rPr>
        <w:t xml:space="preserve">leave eyeballs (bright parts, it interferes w/ I.R.) </w:t>
      </w:r>
    </w:p>
    <w:p w14:paraId="3B334CA5" w14:textId="77777777" w:rsidR="0094341C" w:rsidRDefault="0094341C" w:rsidP="0094341C">
      <w:pPr>
        <w:widowControl w:val="0"/>
        <w:autoSpaceDE w:val="0"/>
        <w:autoSpaceDN w:val="0"/>
        <w:adjustRightInd w:val="0"/>
        <w:rPr>
          <w:rFonts w:ascii="Times New Roman" w:hAnsi="Times New Roman" w:cs="Times New Roman"/>
          <w:color w:val="353535"/>
          <w:u w:color="353535"/>
        </w:rPr>
      </w:pPr>
    </w:p>
    <w:p w14:paraId="5770ADC9" w14:textId="77777777" w:rsidR="0094341C" w:rsidRDefault="0094341C" w:rsidP="0094341C">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Background Info:</w:t>
      </w:r>
    </w:p>
    <w:p w14:paraId="18C7DA8E" w14:textId="77777777" w:rsidR="0094341C" w:rsidRDefault="0094341C" w:rsidP="0094341C">
      <w:pPr>
        <w:widowControl w:val="0"/>
        <w:autoSpaceDE w:val="0"/>
        <w:autoSpaceDN w:val="0"/>
        <w:adjustRightInd w:val="0"/>
        <w:ind w:firstLine="720"/>
        <w:rPr>
          <w:rFonts w:ascii="Times New Roman" w:hAnsi="Times New Roman" w:cs="Times New Roman"/>
          <w:color w:val="353535"/>
          <w:u w:color="353535"/>
        </w:rPr>
      </w:pPr>
      <w:r w:rsidRPr="002E346F">
        <w:rPr>
          <w:rFonts w:ascii="Times New Roman" w:hAnsi="Times New Roman" w:cs="Times New Roman"/>
          <w:color w:val="353535"/>
          <w:u w:color="353535"/>
        </w:rPr>
        <w:t xml:space="preserve">Striping of functional, you </w:t>
      </w:r>
      <w:r>
        <w:rPr>
          <w:rFonts w:ascii="Times New Roman" w:hAnsi="Times New Roman" w:cs="Times New Roman"/>
          <w:color w:val="353535"/>
          <w:u w:color="353535"/>
        </w:rPr>
        <w:t>can be little sloppier, because:</w:t>
      </w:r>
    </w:p>
    <w:p w14:paraId="46182798" w14:textId="77777777" w:rsidR="0094341C" w:rsidRDefault="0094341C" w:rsidP="0094341C">
      <w:pPr>
        <w:widowControl w:val="0"/>
        <w:autoSpaceDE w:val="0"/>
        <w:autoSpaceDN w:val="0"/>
        <w:adjustRightInd w:val="0"/>
        <w:ind w:firstLine="720"/>
        <w:rPr>
          <w:rFonts w:ascii="Times New Roman" w:hAnsi="Times New Roman" w:cs="Times New Roman"/>
          <w:color w:val="353535"/>
          <w:u w:color="353535"/>
        </w:rPr>
      </w:pPr>
      <w:r w:rsidRPr="002E346F">
        <w:rPr>
          <w:rFonts w:ascii="Times New Roman" w:hAnsi="Times New Roman" w:cs="Times New Roman"/>
          <w:color w:val="353535"/>
          <w:u w:color="353535"/>
        </w:rPr>
        <w:t xml:space="preserve">1. Contrast is much lower (brighter thing are less bright) </w:t>
      </w:r>
    </w:p>
    <w:p w14:paraId="27B3B9ED" w14:textId="77777777" w:rsidR="0094341C" w:rsidRPr="002E346F" w:rsidRDefault="0094341C" w:rsidP="0094341C">
      <w:pPr>
        <w:widowControl w:val="0"/>
        <w:autoSpaceDE w:val="0"/>
        <w:autoSpaceDN w:val="0"/>
        <w:adjustRightInd w:val="0"/>
        <w:ind w:firstLine="720"/>
        <w:rPr>
          <w:rFonts w:ascii="Times New Roman" w:hAnsi="Times New Roman" w:cs="Times New Roman"/>
          <w:color w:val="353535"/>
          <w:u w:color="353535"/>
        </w:rPr>
      </w:pPr>
      <w:r>
        <w:rPr>
          <w:rFonts w:ascii="Times New Roman" w:hAnsi="Times New Roman" w:cs="Times New Roman"/>
          <w:color w:val="353535"/>
          <w:u w:color="353535"/>
        </w:rPr>
        <w:t xml:space="preserve">2. df </w:t>
      </w:r>
      <w:r w:rsidRPr="002E346F">
        <w:rPr>
          <w:rFonts w:ascii="Times New Roman" w:hAnsi="Times New Roman" w:cs="Times New Roman"/>
          <w:color w:val="353535"/>
          <w:u w:color="353535"/>
        </w:rPr>
        <w:t>for the I.R. of bold to structural template limited to 3~6 df (not much room to move around) Whereas, Striping of structural, registered to MNI template using non-linear registration, a lot more freedom</w:t>
      </w:r>
      <w:r>
        <w:rPr>
          <w:rFonts w:ascii="Times New Roman" w:hAnsi="Times New Roman" w:cs="Times New Roman"/>
          <w:color w:val="353535"/>
          <w:u w:color="353535"/>
        </w:rPr>
        <w:t>.</w:t>
      </w:r>
    </w:p>
    <w:p w14:paraId="34F08C6B" w14:textId="77777777" w:rsidR="0094341C" w:rsidRPr="002E346F" w:rsidRDefault="0094341C" w:rsidP="0094341C">
      <w:pPr>
        <w:widowControl w:val="0"/>
        <w:autoSpaceDE w:val="0"/>
        <w:autoSpaceDN w:val="0"/>
        <w:adjustRightInd w:val="0"/>
        <w:rPr>
          <w:rFonts w:ascii="Times New Roman" w:hAnsi="Times New Roman" w:cs="Times New Roman"/>
          <w:color w:val="353535"/>
          <w:u w:color="353535"/>
        </w:rPr>
      </w:pPr>
    </w:p>
    <w:p w14:paraId="0B47BE1D" w14:textId="3A102F7B" w:rsidR="0094341C" w:rsidRPr="003209AE" w:rsidRDefault="0094341C" w:rsidP="0094341C">
      <w:pPr>
        <w:widowControl w:val="0"/>
        <w:autoSpaceDE w:val="0"/>
        <w:autoSpaceDN w:val="0"/>
        <w:adjustRightInd w:val="0"/>
        <w:ind w:firstLine="540"/>
        <w:rPr>
          <w:rFonts w:ascii="Times New Roman" w:hAnsi="Times New Roman" w:cs="Times New Roman"/>
          <w:b/>
          <w:color w:val="353535"/>
          <w:u w:color="353535"/>
        </w:rPr>
      </w:pPr>
      <w:r w:rsidRPr="006B35AC">
        <w:rPr>
          <w:rFonts w:ascii="Times New Roman" w:hAnsi="Times New Roman" w:cs="Times New Roman"/>
          <w:b/>
          <w:bCs/>
          <w:color w:val="353535"/>
          <w:u w:color="353535"/>
        </w:rPr>
        <w:t>Using bet to run skull stripping</w:t>
      </w:r>
    </w:p>
    <w:p w14:paraId="5A551ED3" w14:textId="77777777" w:rsidR="0094341C" w:rsidRDefault="0094341C" w:rsidP="0094341C">
      <w:pPr>
        <w:pStyle w:val="ListParagraph"/>
        <w:widowControl w:val="0"/>
        <w:numPr>
          <w:ilvl w:val="0"/>
          <w:numId w:val="10"/>
        </w:numPr>
        <w:autoSpaceDE w:val="0"/>
        <w:autoSpaceDN w:val="0"/>
        <w:adjustRightInd w:val="0"/>
        <w:rPr>
          <w:rFonts w:ascii="Times New Roman" w:hAnsi="Times New Roman" w:cs="Times New Roman"/>
          <w:color w:val="353535"/>
          <w:u w:color="353535"/>
        </w:rPr>
      </w:pPr>
      <w:r w:rsidRPr="00ED386A">
        <w:rPr>
          <w:rFonts w:ascii="Times New Roman" w:hAnsi="Times New Roman" w:cs="Times New Roman"/>
          <w:color w:val="353535"/>
          <w:u w:color="353535"/>
        </w:rPr>
        <w:t>bet &lt;input&gt; &lt;output&gt;[options]</w:t>
      </w:r>
    </w:p>
    <w:p w14:paraId="0E8C58A6" w14:textId="77777777" w:rsidR="0094341C" w:rsidRDefault="0094341C" w:rsidP="0094341C">
      <w:pPr>
        <w:pStyle w:val="ListParagraph"/>
        <w:widowControl w:val="0"/>
        <w:numPr>
          <w:ilvl w:val="0"/>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Tessellated sphere (Ball) slowly creeps out from the center until it hits boundary</w:t>
      </w:r>
    </w:p>
    <w:p w14:paraId="3931A389" w14:textId="77777777" w:rsidR="0094341C" w:rsidRPr="00ED386A" w:rsidRDefault="0094341C" w:rsidP="0094341C">
      <w:pPr>
        <w:pStyle w:val="ListParagraph"/>
        <w:widowControl w:val="0"/>
        <w:numPr>
          <w:ilvl w:val="1"/>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So center must be estimated well (-R flag can do that)</w:t>
      </w:r>
    </w:p>
    <w:p w14:paraId="405B8055" w14:textId="77777777" w:rsidR="0094341C" w:rsidRDefault="0094341C" w:rsidP="0094341C">
      <w:pPr>
        <w:pStyle w:val="ListParagraph"/>
        <w:widowControl w:val="0"/>
        <w:numPr>
          <w:ilvl w:val="1"/>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Name output file same as input file but add extension “_brain because:</w:t>
      </w:r>
    </w:p>
    <w:p w14:paraId="11571440" w14:textId="77777777" w:rsidR="0094341C" w:rsidRDefault="0094341C" w:rsidP="0094341C">
      <w:pPr>
        <w:pStyle w:val="ListParagraph"/>
        <w:widowControl w:val="0"/>
        <w:numPr>
          <w:ilvl w:val="2"/>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Handy when using fNIRT:</w:t>
      </w:r>
    </w:p>
    <w:p w14:paraId="54B086C8" w14:textId="77777777" w:rsidR="0094341C" w:rsidRDefault="0094341C" w:rsidP="0094341C">
      <w:pPr>
        <w:pStyle w:val="ListParagraph"/>
        <w:widowControl w:val="0"/>
        <w:numPr>
          <w:ilvl w:val="3"/>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 xml:space="preserve">When using fNIRT (the non-linear registration), it needs both images. It’s the only way for bet do distinguish between stripped vs. non-stripped </w:t>
      </w:r>
    </w:p>
    <w:p w14:paraId="132F94F4" w14:textId="77777777" w:rsidR="0094341C" w:rsidRDefault="0094341C" w:rsidP="0094341C">
      <w:pPr>
        <w:pStyle w:val="ListParagraph"/>
        <w:widowControl w:val="0"/>
        <w:numPr>
          <w:ilvl w:val="2"/>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i.e.) “highres001_brain.nii.gz” for skull stripped file (brain only)</w:t>
      </w:r>
    </w:p>
    <w:p w14:paraId="23721681" w14:textId="77777777" w:rsidR="0094341C" w:rsidRDefault="0094341C" w:rsidP="0094341C">
      <w:pPr>
        <w:pStyle w:val="ListParagraph"/>
        <w:widowControl w:val="0"/>
        <w:numPr>
          <w:ilvl w:val="1"/>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 xml:space="preserve">Common Options (Flags): </w:t>
      </w:r>
      <w:r w:rsidRPr="00F303F2">
        <w:rPr>
          <w:rFonts w:ascii="Times New Roman" w:hAnsi="Times New Roman" w:cs="Times New Roman"/>
          <w:color w:val="353535"/>
          <w:u w:color="353535"/>
        </w:rPr>
        <w:t>(type in “bet” in terminal to see )</w:t>
      </w:r>
    </w:p>
    <w:p w14:paraId="6AD61FBD" w14:textId="77777777" w:rsidR="0094341C" w:rsidRDefault="0094341C" w:rsidP="0094341C">
      <w:pPr>
        <w:pStyle w:val="ListParagraph"/>
        <w:widowControl w:val="0"/>
        <w:numPr>
          <w:ilvl w:val="2"/>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-m : generates a standard binary mask for QA step</w:t>
      </w:r>
    </w:p>
    <w:p w14:paraId="338C7D70" w14:textId="77777777" w:rsidR="0094341C" w:rsidRPr="004F7FA9" w:rsidRDefault="0094341C" w:rsidP="0094341C">
      <w:pPr>
        <w:pStyle w:val="ListParagraph"/>
        <w:widowControl w:val="0"/>
        <w:numPr>
          <w:ilvl w:val="2"/>
          <w:numId w:val="10"/>
        </w:numPr>
        <w:autoSpaceDE w:val="0"/>
        <w:autoSpaceDN w:val="0"/>
        <w:adjustRightInd w:val="0"/>
        <w:rPr>
          <w:rFonts w:ascii="Times New Roman" w:hAnsi="Times New Roman" w:cs="Times New Roman"/>
          <w:color w:val="353535"/>
          <w:highlight w:val="yellow"/>
          <w:u w:color="353535"/>
        </w:rPr>
      </w:pPr>
      <w:r w:rsidRPr="004F7FA9">
        <w:rPr>
          <w:rFonts w:ascii="Times New Roman" w:hAnsi="Times New Roman" w:cs="Times New Roman"/>
          <w:color w:val="353535"/>
          <w:highlight w:val="yellow"/>
          <w:u w:color="353535"/>
        </w:rPr>
        <w:t xml:space="preserve">-R : robust estimation of center </w:t>
      </w:r>
      <w:r>
        <w:rPr>
          <w:rFonts w:ascii="Times New Roman" w:hAnsi="Times New Roman" w:cs="Times New Roman"/>
          <w:color w:val="353535"/>
          <w:highlight w:val="yellow"/>
          <w:u w:color="353535"/>
        </w:rPr>
        <w:t xml:space="preserve"> (often this is most useful)</w:t>
      </w:r>
    </w:p>
    <w:p w14:paraId="2FB4FB32" w14:textId="77777777" w:rsidR="0094341C" w:rsidRDefault="0094341C" w:rsidP="0094341C">
      <w:pPr>
        <w:pStyle w:val="ListParagraph"/>
        <w:widowControl w:val="0"/>
        <w:numPr>
          <w:ilvl w:val="2"/>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-f &lt;f&gt;: smaller f (a #) will yield larger brain outlines</w:t>
      </w:r>
    </w:p>
    <w:p w14:paraId="4D1567E8" w14:textId="77777777" w:rsidR="0094341C" w:rsidRDefault="0094341C" w:rsidP="0094341C">
      <w:pPr>
        <w:pStyle w:val="ListParagraph"/>
        <w:widowControl w:val="0"/>
        <w:numPr>
          <w:ilvl w:val="2"/>
          <w:numId w:val="10"/>
        </w:numPr>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 xml:space="preserve">-g &lt;g&gt;: vertical gradient: positive g gives larger outline at top of </w:t>
      </w:r>
    </w:p>
    <w:p w14:paraId="494018B5" w14:textId="77777777" w:rsidR="0094341C" w:rsidRPr="002E346F" w:rsidRDefault="0094341C" w:rsidP="0094341C">
      <w:pPr>
        <w:widowControl w:val="0"/>
        <w:autoSpaceDE w:val="0"/>
        <w:autoSpaceDN w:val="0"/>
        <w:adjustRightInd w:val="0"/>
        <w:ind w:left="2880"/>
        <w:rPr>
          <w:rFonts w:ascii="Times New Roman" w:hAnsi="Times New Roman" w:cs="Times New Roman"/>
          <w:color w:val="353535"/>
          <w:u w:color="353535"/>
        </w:rPr>
      </w:pPr>
      <w:r>
        <w:rPr>
          <w:rFonts w:ascii="Times New Roman" w:hAnsi="Times New Roman" w:cs="Times New Roman"/>
          <w:color w:val="353535"/>
          <w:u w:color="353535"/>
        </w:rPr>
        <w:t xml:space="preserve">    </w:t>
      </w:r>
      <w:r w:rsidRPr="005876A0">
        <w:rPr>
          <w:rFonts w:ascii="Times New Roman" w:hAnsi="Times New Roman" w:cs="Times New Roman"/>
          <w:color w:val="353535"/>
          <w:u w:color="353535"/>
        </w:rPr>
        <w:t>the brain</w:t>
      </w:r>
    </w:p>
    <w:p w14:paraId="2511E43C" w14:textId="77777777" w:rsidR="0094341C" w:rsidRDefault="0094341C" w:rsidP="0094341C">
      <w:pPr>
        <w:widowControl w:val="0"/>
        <w:autoSpaceDE w:val="0"/>
        <w:autoSpaceDN w:val="0"/>
        <w:adjustRightInd w:val="0"/>
        <w:rPr>
          <w:rFonts w:ascii="Times New Roman" w:hAnsi="Times New Roman" w:cs="Times New Roman"/>
          <w:b/>
          <w:bCs/>
          <w:color w:val="353535"/>
          <w:u w:color="353535"/>
        </w:rPr>
      </w:pPr>
    </w:p>
    <w:p w14:paraId="6ABBD0AD"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250711F6"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1B48E362"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5647F859"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220F4EB1"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404AA668"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0ADEAFE9"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1C0F461A" w14:textId="77777777" w:rsidR="0094341C"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481BB969" w14:textId="77777777" w:rsidR="00611E2C" w:rsidRDefault="00611E2C" w:rsidP="0094341C">
      <w:pPr>
        <w:pStyle w:val="ListParagraph"/>
        <w:widowControl w:val="0"/>
        <w:autoSpaceDE w:val="0"/>
        <w:autoSpaceDN w:val="0"/>
        <w:adjustRightInd w:val="0"/>
        <w:ind w:left="360"/>
        <w:rPr>
          <w:rFonts w:ascii="Times New Roman" w:hAnsi="Times New Roman" w:cs="Times New Roman"/>
          <w:color w:val="353535"/>
        </w:rPr>
      </w:pPr>
    </w:p>
    <w:p w14:paraId="11011FBA" w14:textId="77777777" w:rsidR="0094341C" w:rsidRPr="00000510" w:rsidRDefault="0094341C" w:rsidP="0094341C">
      <w:pPr>
        <w:pStyle w:val="ListParagraph"/>
        <w:widowControl w:val="0"/>
        <w:autoSpaceDE w:val="0"/>
        <w:autoSpaceDN w:val="0"/>
        <w:adjustRightInd w:val="0"/>
        <w:ind w:left="360"/>
        <w:rPr>
          <w:rFonts w:ascii="Times New Roman" w:hAnsi="Times New Roman" w:cs="Times New Roman"/>
          <w:color w:val="353535"/>
        </w:rPr>
      </w:pPr>
    </w:p>
    <w:p w14:paraId="196FB7C9" w14:textId="77777777" w:rsidR="00F4185B" w:rsidRDefault="00F4185B" w:rsidP="00F4185B">
      <w:pPr>
        <w:pStyle w:val="ListParagraph"/>
        <w:widowControl w:val="0"/>
        <w:autoSpaceDE w:val="0"/>
        <w:autoSpaceDN w:val="0"/>
        <w:adjustRightInd w:val="0"/>
        <w:ind w:left="360"/>
        <w:rPr>
          <w:rFonts w:ascii="Times New Roman" w:hAnsi="Times New Roman" w:cs="Times New Roman"/>
          <w:b/>
          <w:color w:val="353535"/>
        </w:rPr>
      </w:pPr>
    </w:p>
    <w:p w14:paraId="3B567F25" w14:textId="3E080BE7" w:rsidR="00F4185B" w:rsidRPr="00A73D76" w:rsidRDefault="00896B53" w:rsidP="00A73D76">
      <w:pPr>
        <w:pStyle w:val="ListParagraph"/>
        <w:widowControl w:val="0"/>
        <w:numPr>
          <w:ilvl w:val="0"/>
          <w:numId w:val="19"/>
        </w:numPr>
        <w:autoSpaceDE w:val="0"/>
        <w:autoSpaceDN w:val="0"/>
        <w:adjustRightInd w:val="0"/>
        <w:rPr>
          <w:rFonts w:ascii="Times New Roman" w:hAnsi="Times New Roman" w:cs="Times New Roman"/>
          <w:b/>
          <w:color w:val="353535"/>
        </w:rPr>
      </w:pPr>
      <w:r w:rsidRPr="00A73D76">
        <w:rPr>
          <w:rFonts w:ascii="Times New Roman" w:hAnsi="Times New Roman" w:cs="Times New Roman"/>
          <w:b/>
          <w:color w:val="353535"/>
        </w:rPr>
        <w:lastRenderedPageBreak/>
        <w:t>Behavioral QA</w:t>
      </w:r>
    </w:p>
    <w:p w14:paraId="58954F8B" w14:textId="227421AD" w:rsidR="00AB0B09" w:rsidRPr="00F4185B" w:rsidRDefault="00771BF5" w:rsidP="00A73D76">
      <w:pPr>
        <w:pStyle w:val="ListParagraph"/>
        <w:widowControl w:val="0"/>
        <w:numPr>
          <w:ilvl w:val="4"/>
          <w:numId w:val="19"/>
        </w:numPr>
        <w:autoSpaceDE w:val="0"/>
        <w:autoSpaceDN w:val="0"/>
        <w:adjustRightInd w:val="0"/>
        <w:rPr>
          <w:rFonts w:ascii="Times New Roman" w:hAnsi="Times New Roman" w:cs="Times New Roman"/>
          <w:b/>
          <w:color w:val="353535"/>
        </w:rPr>
      </w:pPr>
      <w:r w:rsidRPr="00F4185B">
        <w:rPr>
          <w:rFonts w:ascii="Times New Roman" w:hAnsi="Times New Roman" w:cs="Times New Roman"/>
          <w:b/>
          <w:bCs/>
          <w:color w:val="353535"/>
        </w:rPr>
        <w:t>Check for # of cond.txt (onset) files (BOLD:Functional)</w:t>
      </w:r>
    </w:p>
    <w:p w14:paraId="0043E5D2" w14:textId="2CCA9377" w:rsidR="00324E14" w:rsidRDefault="00324E14" w:rsidP="00BD797F">
      <w:pPr>
        <w:widowControl w:val="0"/>
        <w:autoSpaceDE w:val="0"/>
        <w:autoSpaceDN w:val="0"/>
        <w:adjustRightInd w:val="0"/>
        <w:rPr>
          <w:rFonts w:ascii="Times New Roman" w:hAnsi="Times New Roman" w:cs="Times New Roman"/>
          <w:bCs/>
          <w:color w:val="353535"/>
        </w:rPr>
      </w:pPr>
      <w:r w:rsidRPr="00324E14">
        <w:rPr>
          <w:rFonts w:ascii="Times New Roman" w:hAnsi="Times New Roman" w:cs="Times New Roman"/>
          <w:bCs/>
          <w:color w:val="353535"/>
          <w:highlight w:val="yellow"/>
        </w:rPr>
        <w:t>How can I make cond.txt’s?</w:t>
      </w:r>
    </w:p>
    <w:p w14:paraId="7D3221D6" w14:textId="77777777" w:rsidR="00636ED9" w:rsidRPr="00AB2681" w:rsidRDefault="00636ED9" w:rsidP="00636ED9">
      <w:pPr>
        <w:widowControl w:val="0"/>
        <w:autoSpaceDE w:val="0"/>
        <w:autoSpaceDN w:val="0"/>
        <w:adjustRightInd w:val="0"/>
        <w:rPr>
          <w:rFonts w:ascii="Times New Roman" w:hAnsi="Times New Roman" w:cs="Times New Roman"/>
          <w:color w:val="353535"/>
          <w:u w:color="353535"/>
        </w:rPr>
      </w:pPr>
      <w:r w:rsidRPr="00AB2681">
        <w:rPr>
          <w:rFonts w:ascii="Times New Roman" w:hAnsi="Times New Roman" w:cs="Times New Roman"/>
          <w:color w:val="353535"/>
          <w:u w:color="353535"/>
        </w:rPr>
        <w:t>- Onset Files (Make my own!)</w:t>
      </w:r>
    </w:p>
    <w:p w14:paraId="07491611" w14:textId="77777777" w:rsidR="00636ED9" w:rsidRPr="00AB2681" w:rsidRDefault="00636ED9" w:rsidP="00636ED9">
      <w:pPr>
        <w:widowControl w:val="0"/>
        <w:autoSpaceDE w:val="0"/>
        <w:autoSpaceDN w:val="0"/>
        <w:adjustRightInd w:val="0"/>
        <w:rPr>
          <w:rFonts w:ascii="Times New Roman" w:hAnsi="Times New Roman" w:cs="Times New Roman"/>
          <w:color w:val="353535"/>
          <w:u w:color="353535"/>
        </w:rPr>
      </w:pPr>
      <w:r w:rsidRPr="00AB2681">
        <w:rPr>
          <w:rFonts w:ascii="Times New Roman" w:hAnsi="Times New Roman" w:cs="Times New Roman"/>
          <w:color w:val="353535"/>
          <w:u w:color="353535"/>
        </w:rPr>
        <w:t xml:space="preserve">cond00[1-4]_go.txt (onset time files) </w:t>
      </w:r>
    </w:p>
    <w:p w14:paraId="19E03F74" w14:textId="77777777" w:rsidR="00636ED9" w:rsidRPr="00AB2681" w:rsidRDefault="00636ED9" w:rsidP="00636ED9">
      <w:pPr>
        <w:widowControl w:val="0"/>
        <w:autoSpaceDE w:val="0"/>
        <w:autoSpaceDN w:val="0"/>
        <w:adjustRightInd w:val="0"/>
        <w:rPr>
          <w:rFonts w:ascii="Times New Roman" w:hAnsi="Times New Roman" w:cs="Times New Roman"/>
          <w:color w:val="353535"/>
          <w:u w:color="353535"/>
        </w:rPr>
      </w:pPr>
      <w:r w:rsidRPr="00AB2681">
        <w:rPr>
          <w:rFonts w:ascii="Times New Roman" w:hAnsi="Times New Roman" w:cs="Times New Roman"/>
          <w:color w:val="353535"/>
          <w:u w:color="353535"/>
        </w:rPr>
        <w:t xml:space="preserve">(1. go, 2. such stop, 3. fail stop, 4. junk) </w:t>
      </w:r>
    </w:p>
    <w:p w14:paraId="6A41E66F" w14:textId="77777777" w:rsidR="00636ED9" w:rsidRPr="00324E14" w:rsidRDefault="00636ED9" w:rsidP="00BD797F">
      <w:pPr>
        <w:widowControl w:val="0"/>
        <w:autoSpaceDE w:val="0"/>
        <w:autoSpaceDN w:val="0"/>
        <w:adjustRightInd w:val="0"/>
        <w:rPr>
          <w:rFonts w:ascii="Times New Roman" w:hAnsi="Times New Roman" w:cs="Times New Roman"/>
          <w:color w:val="353535"/>
        </w:rPr>
      </w:pPr>
    </w:p>
    <w:p w14:paraId="327EE193" w14:textId="73195C50" w:rsidR="00771BF5" w:rsidRPr="00AB0B09" w:rsidRDefault="00771BF5" w:rsidP="00BD797F">
      <w:pPr>
        <w:widowControl w:val="0"/>
        <w:autoSpaceDE w:val="0"/>
        <w:autoSpaceDN w:val="0"/>
        <w:adjustRightInd w:val="0"/>
        <w:rPr>
          <w:rFonts w:ascii="Times New Roman" w:hAnsi="Times New Roman" w:cs="Times New Roman"/>
          <w:b/>
          <w:color w:val="353535"/>
        </w:rPr>
      </w:pPr>
      <w:r w:rsidRPr="002E346F">
        <w:rPr>
          <w:rFonts w:ascii="Times New Roman" w:hAnsi="Times New Roman" w:cs="Times New Roman"/>
          <w:color w:val="353535"/>
        </w:rPr>
        <w:t>- Under “BOLD/Onset” directory</w:t>
      </w:r>
    </w:p>
    <w:p w14:paraId="48A09447" w14:textId="57090A2B" w:rsidR="00771BF5" w:rsidRPr="002E346F" w:rsidRDefault="00771BF5" w:rsidP="00BD797F">
      <w:pPr>
        <w:widowControl w:val="0"/>
        <w:autoSpaceDE w:val="0"/>
        <w:autoSpaceDN w:val="0"/>
        <w:adjustRightInd w:val="0"/>
        <w:rPr>
          <w:rFonts w:ascii="Times New Roman" w:hAnsi="Times New Roman" w:cs="Times New Roman"/>
          <w:b/>
          <w:bCs/>
          <w:color w:val="353535"/>
        </w:rPr>
      </w:pPr>
      <w:r w:rsidRPr="002E346F">
        <w:rPr>
          <w:rFonts w:ascii="Times New Roman" w:hAnsi="Times New Roman" w:cs="Times New Roman"/>
          <w:color w:val="353535"/>
        </w:rPr>
        <w:t xml:space="preserve">- Each run will go into the model as a </w:t>
      </w:r>
      <w:r w:rsidR="007C73AD">
        <w:rPr>
          <w:rFonts w:ascii="Times New Roman" w:hAnsi="Times New Roman" w:cs="Times New Roman"/>
          <w:b/>
          <w:bCs/>
          <w:color w:val="353535"/>
        </w:rPr>
        <w:t>reg</w:t>
      </w:r>
      <w:r w:rsidR="007C73AD" w:rsidRPr="002E346F">
        <w:rPr>
          <w:rFonts w:ascii="Times New Roman" w:hAnsi="Times New Roman" w:cs="Times New Roman"/>
          <w:b/>
          <w:bCs/>
          <w:color w:val="353535"/>
        </w:rPr>
        <w:t>ressor</w:t>
      </w:r>
      <w:r w:rsidRPr="002E346F">
        <w:rPr>
          <w:rFonts w:ascii="Times New Roman" w:hAnsi="Times New Roman" w:cs="Times New Roman"/>
          <w:b/>
          <w:bCs/>
          <w:color w:val="353535"/>
        </w:rPr>
        <w:t xml:space="preserve"> </w:t>
      </w:r>
      <w:r w:rsidRPr="002E346F">
        <w:rPr>
          <w:rFonts w:ascii="Times New Roman" w:hAnsi="Times New Roman" w:cs="Times New Roman"/>
          <w:color w:val="353535"/>
        </w:rPr>
        <w:t>(How ever many runs you have for a participant)</w:t>
      </w:r>
    </w:p>
    <w:p w14:paraId="53653365" w14:textId="6A6791EA" w:rsidR="00771BF5" w:rsidRPr="002E346F" w:rsidRDefault="00771BF5" w:rsidP="007C73AD">
      <w:pPr>
        <w:widowControl w:val="0"/>
        <w:autoSpaceDE w:val="0"/>
        <w:autoSpaceDN w:val="0"/>
        <w:adjustRightInd w:val="0"/>
        <w:rPr>
          <w:rFonts w:ascii="Times New Roman" w:hAnsi="Times New Roman" w:cs="Times New Roman"/>
          <w:color w:val="353535"/>
        </w:rPr>
      </w:pPr>
      <w:r w:rsidRPr="002E346F">
        <w:rPr>
          <w:rFonts w:ascii="Times New Roman" w:hAnsi="Times New Roman" w:cs="Times New Roman"/>
          <w:b/>
          <w:bCs/>
          <w:color w:val="353535"/>
        </w:rPr>
        <w:t xml:space="preserve">- </w:t>
      </w:r>
      <w:r w:rsidRPr="002E346F">
        <w:rPr>
          <w:rFonts w:ascii="Times New Roman" w:hAnsi="Times New Roman" w:cs="Times New Roman"/>
          <w:color w:val="353535"/>
        </w:rPr>
        <w:t>Each run has 4 cond.txt files (4 conditions)</w:t>
      </w:r>
    </w:p>
    <w:p w14:paraId="05C5DE83" w14:textId="2255B752" w:rsidR="00632C6F" w:rsidRDefault="00771BF5" w:rsidP="00632C6F">
      <w:pPr>
        <w:widowControl w:val="0"/>
        <w:autoSpaceDE w:val="0"/>
        <w:autoSpaceDN w:val="0"/>
        <w:adjustRightInd w:val="0"/>
        <w:rPr>
          <w:rFonts w:ascii="Times New Roman" w:hAnsi="Times New Roman" w:cs="Times New Roman"/>
          <w:color w:val="353535"/>
        </w:rPr>
      </w:pPr>
      <w:r w:rsidRPr="002E346F">
        <w:rPr>
          <w:rFonts w:ascii="Times New Roman" w:hAnsi="Times New Roman" w:cs="Times New Roman"/>
          <w:color w:val="353535"/>
        </w:rPr>
        <w:t xml:space="preserve">- Each cond.txt has 3 onset Columns </w:t>
      </w:r>
    </w:p>
    <w:p w14:paraId="6C718E18" w14:textId="12F5EC28" w:rsidR="00771BF5" w:rsidRPr="002E346F" w:rsidRDefault="00771BF5" w:rsidP="00BD797F">
      <w:pPr>
        <w:widowControl w:val="0"/>
        <w:autoSpaceDE w:val="0"/>
        <w:autoSpaceDN w:val="0"/>
        <w:adjustRightInd w:val="0"/>
        <w:rPr>
          <w:rFonts w:ascii="Times New Roman" w:hAnsi="Times New Roman" w:cs="Times New Roman"/>
          <w:color w:val="353535"/>
        </w:rPr>
      </w:pPr>
      <w:r w:rsidRPr="002E346F">
        <w:rPr>
          <w:rFonts w:ascii="Times New Roman" w:hAnsi="Times New Roman" w:cs="Times New Roman"/>
          <w:color w:val="353535"/>
        </w:rPr>
        <w:t>(</w:t>
      </w:r>
      <w:r w:rsidR="00632C6F" w:rsidRPr="002E346F">
        <w:rPr>
          <w:rFonts w:ascii="Times New Roman" w:hAnsi="Times New Roman" w:cs="Times New Roman"/>
          <w:color w:val="353535"/>
        </w:rPr>
        <w:t>Onset</w:t>
      </w:r>
      <w:r w:rsidRPr="002E346F">
        <w:rPr>
          <w:rFonts w:ascii="Times New Roman" w:hAnsi="Times New Roman" w:cs="Times New Roman"/>
          <w:color w:val="353535"/>
        </w:rPr>
        <w:t xml:space="preserve"> Time in Sec., duration of </w:t>
      </w:r>
      <w:r w:rsidR="00C3377D" w:rsidRPr="002E346F">
        <w:rPr>
          <w:rFonts w:ascii="Times New Roman" w:hAnsi="Times New Roman" w:cs="Times New Roman"/>
          <w:color w:val="353535"/>
        </w:rPr>
        <w:t>trial (</w:t>
      </w:r>
      <w:r w:rsidRPr="002E346F">
        <w:rPr>
          <w:rFonts w:ascii="Times New Roman" w:hAnsi="Times New Roman" w:cs="Times New Roman"/>
          <w:color w:val="353535"/>
        </w:rPr>
        <w:t>stimulus) in Sec, parametric modulation</w:t>
      </w:r>
      <w:r w:rsidR="002E346F">
        <w:rPr>
          <w:rFonts w:ascii="Times New Roman" w:hAnsi="Times New Roman" w:cs="Times New Roman"/>
          <w:color w:val="353535"/>
        </w:rPr>
        <w:t xml:space="preserve"> </w:t>
      </w:r>
      <w:r w:rsidRPr="002E346F">
        <w:rPr>
          <w:rFonts w:ascii="Times New Roman" w:hAnsi="Times New Roman" w:cs="Times New Roman"/>
          <w:color w:val="353535"/>
        </w:rPr>
        <w:t>(if you don’t have it put ‘1’s)</w:t>
      </w:r>
      <w:r w:rsidR="00632C6F">
        <w:rPr>
          <w:rFonts w:ascii="Times New Roman" w:hAnsi="Times New Roman" w:cs="Times New Roman"/>
          <w:color w:val="353535"/>
        </w:rPr>
        <w:t>)</w:t>
      </w:r>
    </w:p>
    <w:p w14:paraId="1DD3755C" w14:textId="4D667B30" w:rsidR="00A31E2D" w:rsidRDefault="00771BF5" w:rsidP="00A31E2D">
      <w:pPr>
        <w:widowControl w:val="0"/>
        <w:autoSpaceDE w:val="0"/>
        <w:autoSpaceDN w:val="0"/>
        <w:adjustRightInd w:val="0"/>
        <w:rPr>
          <w:rFonts w:ascii="Times New Roman" w:hAnsi="Times New Roman" w:cs="Times New Roman"/>
          <w:color w:val="353535"/>
        </w:rPr>
      </w:pPr>
      <w:r w:rsidRPr="002E346F">
        <w:rPr>
          <w:rFonts w:ascii="Times New Roman" w:hAnsi="Times New Roman" w:cs="Times New Roman"/>
          <w:color w:val="353535"/>
        </w:rPr>
        <w:t>- Read “readme” and also do</w:t>
      </w:r>
      <w:r w:rsidR="00A31E2D">
        <w:rPr>
          <w:rFonts w:ascii="Times New Roman" w:hAnsi="Times New Roman" w:cs="Times New Roman"/>
          <w:color w:val="353535"/>
        </w:rPr>
        <w:t xml:space="preserve"> the</w:t>
      </w:r>
      <w:r w:rsidRPr="002E346F">
        <w:rPr>
          <w:rFonts w:ascii="Times New Roman" w:hAnsi="Times New Roman" w:cs="Times New Roman"/>
          <w:color w:val="353535"/>
        </w:rPr>
        <w:t xml:space="preserve"> following:</w:t>
      </w:r>
    </w:p>
    <w:p w14:paraId="12ADF9E1" w14:textId="427501D1" w:rsidR="00A31E2D" w:rsidRPr="00A31E2D" w:rsidRDefault="00A31E2D" w:rsidP="00BD797F">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w:t>
      </w:r>
      <w:r w:rsidR="00771BF5" w:rsidRPr="00A31E2D">
        <w:rPr>
          <w:rFonts w:ascii="Times New Roman" w:hAnsi="Times New Roman" w:cs="Times New Roman"/>
          <w:color w:val="353535"/>
        </w:rPr>
        <w:t>Checki</w:t>
      </w:r>
      <w:r w:rsidRPr="00A31E2D">
        <w:rPr>
          <w:rFonts w:ascii="Times New Roman" w:hAnsi="Times New Roman" w:cs="Times New Roman"/>
          <w:color w:val="353535"/>
        </w:rPr>
        <w:t>ng all subjects have cond.txt’s:</w:t>
      </w:r>
    </w:p>
    <w:p w14:paraId="50508D50" w14:textId="1F141523" w:rsidR="00771BF5" w:rsidRPr="00D34541" w:rsidRDefault="00EE712A" w:rsidP="00BD797F">
      <w:pPr>
        <w:widowControl w:val="0"/>
        <w:autoSpaceDE w:val="0"/>
        <w:autoSpaceDN w:val="0"/>
        <w:adjustRightInd w:val="0"/>
        <w:rPr>
          <w:rFonts w:ascii="Times New Roman" w:hAnsi="Times New Roman" w:cs="Times New Roman"/>
          <w:i/>
          <w:color w:val="353535"/>
        </w:rPr>
      </w:pPr>
      <w:r w:rsidRPr="00D34541">
        <w:rPr>
          <w:rFonts w:ascii="Times New Roman" w:hAnsi="Times New Roman" w:cs="Times New Roman"/>
          <w:b/>
          <w:bCs/>
          <w:i/>
          <w:color w:val="353535"/>
        </w:rPr>
        <w:t>ls</w:t>
      </w:r>
      <w:r w:rsidR="007C73AD" w:rsidRPr="00D34541">
        <w:rPr>
          <w:rFonts w:ascii="Times New Roman" w:hAnsi="Times New Roman" w:cs="Times New Roman"/>
          <w:b/>
          <w:bCs/>
          <w:i/>
          <w:color w:val="353535"/>
        </w:rPr>
        <w:t xml:space="preserve"> </w:t>
      </w:r>
      <w:r w:rsidR="00771BF5" w:rsidRPr="00D34541">
        <w:rPr>
          <w:rFonts w:ascii="Times New Roman" w:hAnsi="Times New Roman" w:cs="Times New Roman"/>
          <w:b/>
          <w:bCs/>
          <w:i/>
          <w:color w:val="353535"/>
        </w:rPr>
        <w:t>/home/slee/Desktop/ds008/sub*/model/model*/onsets/task*_run*/cond*.txt</w:t>
      </w:r>
    </w:p>
    <w:p w14:paraId="3772B8E4" w14:textId="4F1DB42E" w:rsidR="00EE712A" w:rsidRDefault="00771BF5" w:rsidP="00BD797F">
      <w:pPr>
        <w:widowControl w:val="0"/>
        <w:autoSpaceDE w:val="0"/>
        <w:autoSpaceDN w:val="0"/>
        <w:adjustRightInd w:val="0"/>
        <w:rPr>
          <w:rFonts w:ascii="Times New Roman" w:hAnsi="Times New Roman" w:cs="Times New Roman"/>
          <w:color w:val="353535"/>
        </w:rPr>
      </w:pPr>
      <w:r w:rsidRPr="002E346F">
        <w:rPr>
          <w:rFonts w:ascii="Times New Roman" w:hAnsi="Times New Roman" w:cs="Times New Roman"/>
          <w:color w:val="353535"/>
        </w:rPr>
        <w:t xml:space="preserve">Doing the same thing but putting it in 1page (pipe it into “more”): </w:t>
      </w:r>
    </w:p>
    <w:p w14:paraId="3D4A19B8" w14:textId="36D79608" w:rsidR="00771BF5" w:rsidRPr="00D34541" w:rsidRDefault="007C73AD" w:rsidP="00BD797F">
      <w:pPr>
        <w:widowControl w:val="0"/>
        <w:autoSpaceDE w:val="0"/>
        <w:autoSpaceDN w:val="0"/>
        <w:adjustRightInd w:val="0"/>
        <w:rPr>
          <w:rFonts w:ascii="Times New Roman" w:hAnsi="Times New Roman" w:cs="Times New Roman"/>
          <w:b/>
          <w:bCs/>
          <w:i/>
          <w:color w:val="353535"/>
        </w:rPr>
      </w:pPr>
      <w:r w:rsidRPr="00D34541">
        <w:rPr>
          <w:rFonts w:ascii="Times New Roman" w:hAnsi="Times New Roman" w:cs="Times New Roman"/>
          <w:b/>
          <w:bCs/>
          <w:i/>
          <w:color w:val="353535"/>
        </w:rPr>
        <w:t>ls /home/slee/Desktop</w:t>
      </w:r>
      <w:r w:rsidR="00771BF5" w:rsidRPr="00D34541">
        <w:rPr>
          <w:rFonts w:ascii="Times New Roman" w:hAnsi="Times New Roman" w:cs="Times New Roman"/>
          <w:b/>
          <w:bCs/>
          <w:i/>
          <w:color w:val="353535"/>
        </w:rPr>
        <w:t>/ds008/sub*/mod</w:t>
      </w:r>
      <w:r w:rsidRPr="00D34541">
        <w:rPr>
          <w:rFonts w:ascii="Times New Roman" w:hAnsi="Times New Roman" w:cs="Times New Roman"/>
          <w:b/>
          <w:bCs/>
          <w:i/>
          <w:color w:val="353535"/>
        </w:rPr>
        <w:t>el/model*/onsets/task*_run*/cond</w:t>
      </w:r>
      <w:r w:rsidR="00771BF5" w:rsidRPr="00D34541">
        <w:rPr>
          <w:rFonts w:ascii="Times New Roman" w:hAnsi="Times New Roman" w:cs="Times New Roman"/>
          <w:b/>
          <w:bCs/>
          <w:i/>
          <w:color w:val="353535"/>
        </w:rPr>
        <w:t>*.txt | more</w:t>
      </w:r>
    </w:p>
    <w:p w14:paraId="419639A1" w14:textId="73CA0775" w:rsidR="00CF42CA" w:rsidRDefault="00CF42CA" w:rsidP="00BD797F">
      <w:pPr>
        <w:widowControl w:val="0"/>
        <w:autoSpaceDE w:val="0"/>
        <w:autoSpaceDN w:val="0"/>
        <w:adjustRightInd w:val="0"/>
        <w:rPr>
          <w:rFonts w:ascii="Times New Roman" w:hAnsi="Times New Roman" w:cs="Times New Roman"/>
          <w:bCs/>
          <w:color w:val="353535"/>
        </w:rPr>
      </w:pPr>
      <w:r>
        <w:rPr>
          <w:rFonts w:ascii="Times New Roman" w:hAnsi="Times New Roman" w:cs="Times New Roman"/>
          <w:bCs/>
          <w:color w:val="353535"/>
        </w:rPr>
        <w:t>Count the total# of cond.txt’s:</w:t>
      </w:r>
    </w:p>
    <w:p w14:paraId="3A97FCCD" w14:textId="29935ECF" w:rsidR="00CF42CA" w:rsidRPr="00D34541" w:rsidRDefault="00CF42CA" w:rsidP="00BD797F">
      <w:pPr>
        <w:widowControl w:val="0"/>
        <w:autoSpaceDE w:val="0"/>
        <w:autoSpaceDN w:val="0"/>
        <w:adjustRightInd w:val="0"/>
        <w:rPr>
          <w:rFonts w:ascii="Times New Roman" w:hAnsi="Times New Roman" w:cs="Times New Roman"/>
          <w:b/>
          <w:bCs/>
          <w:i/>
          <w:color w:val="353535"/>
        </w:rPr>
      </w:pPr>
      <w:r w:rsidRPr="00D34541">
        <w:rPr>
          <w:rFonts w:ascii="Times New Roman" w:hAnsi="Times New Roman" w:cs="Times New Roman"/>
          <w:b/>
          <w:bCs/>
          <w:i/>
          <w:color w:val="353535"/>
        </w:rPr>
        <w:t>find sub*/model/model*/onsets/task*_run*/ -type f -name "*.txt" | wc -l</w:t>
      </w:r>
    </w:p>
    <w:p w14:paraId="5EC971A6" w14:textId="547F2055" w:rsidR="00771BF5" w:rsidRDefault="00CF42CA" w:rsidP="00BD797F">
      <w:pPr>
        <w:widowControl w:val="0"/>
        <w:autoSpaceDE w:val="0"/>
        <w:autoSpaceDN w:val="0"/>
        <w:adjustRightInd w:val="0"/>
        <w:rPr>
          <w:rFonts w:ascii="Times New Roman" w:hAnsi="Times New Roman" w:cs="Times New Roman"/>
          <w:b/>
          <w:bCs/>
          <w:color w:val="353535"/>
        </w:rPr>
      </w:pPr>
      <w:r w:rsidRPr="00CF42CA">
        <w:rPr>
          <w:rFonts w:ascii="Times New Roman" w:hAnsi="Times New Roman" w:cs="Times New Roman"/>
          <w:b/>
          <w:bCs/>
          <w:color w:val="353535"/>
          <w:highlight w:val="yellow"/>
        </w:rPr>
        <w:t>I can write a script for this!</w:t>
      </w:r>
      <w:r>
        <w:rPr>
          <w:rFonts w:ascii="Times New Roman" w:hAnsi="Times New Roman" w:cs="Times New Roman"/>
          <w:b/>
          <w:bCs/>
          <w:color w:val="353535"/>
        </w:rPr>
        <w:t xml:space="preserve"> </w:t>
      </w:r>
      <w:r>
        <w:rPr>
          <w:rFonts w:ascii="Times New Roman" w:hAnsi="Times New Roman" w:cs="Times New Roman"/>
          <w:b/>
          <w:bCs/>
          <w:color w:val="353535"/>
        </w:rPr>
        <w:tab/>
      </w:r>
    </w:p>
    <w:p w14:paraId="4897D62B" w14:textId="5A88B3C8" w:rsidR="00D0097C" w:rsidRPr="00C46132" w:rsidRDefault="00D0097C" w:rsidP="00BD797F">
      <w:pPr>
        <w:widowControl w:val="0"/>
        <w:autoSpaceDE w:val="0"/>
        <w:autoSpaceDN w:val="0"/>
        <w:adjustRightInd w:val="0"/>
        <w:rPr>
          <w:rFonts w:ascii="Times New Roman" w:hAnsi="Times New Roman" w:cs="Times New Roman"/>
          <w:bCs/>
          <w:color w:val="353535"/>
          <w:highlight w:val="yellow"/>
        </w:rPr>
      </w:pPr>
      <w:r w:rsidRPr="00D0097C">
        <w:rPr>
          <w:rFonts w:ascii="Times New Roman" w:hAnsi="Times New Roman" w:cs="Times New Roman"/>
          <w:bCs/>
          <w:color w:val="353535"/>
          <w:highlight w:val="yellow"/>
        </w:rPr>
        <w:t xml:space="preserve">Need to watch J’s video on </w:t>
      </w:r>
      <w:r w:rsidR="00C46132">
        <w:rPr>
          <w:rFonts w:ascii="Times New Roman" w:hAnsi="Times New Roman" w:cs="Times New Roman"/>
          <w:bCs/>
          <w:color w:val="353535"/>
          <w:highlight w:val="yellow"/>
        </w:rPr>
        <w:t>parametric modulation and onset f</w:t>
      </w:r>
      <w:r w:rsidRPr="00D0097C">
        <w:rPr>
          <w:rFonts w:ascii="Times New Roman" w:hAnsi="Times New Roman" w:cs="Times New Roman"/>
          <w:bCs/>
          <w:color w:val="353535"/>
          <w:highlight w:val="yellow"/>
        </w:rPr>
        <w:t>iles. Example: Gambling task: BOLD will fluctuate will fluctuate according to the amount won or loss</w:t>
      </w:r>
      <w:r w:rsidRPr="00D0097C">
        <w:rPr>
          <w:rFonts w:ascii="Times New Roman" w:hAnsi="Times New Roman" w:cs="Times New Roman"/>
          <w:bCs/>
          <w:color w:val="353535"/>
        </w:rPr>
        <w:t xml:space="preserve">. </w:t>
      </w:r>
    </w:p>
    <w:p w14:paraId="0B9E5713" w14:textId="77777777" w:rsidR="00CF42CA" w:rsidRDefault="00CF42CA" w:rsidP="007C73AD">
      <w:pPr>
        <w:widowControl w:val="0"/>
        <w:autoSpaceDE w:val="0"/>
        <w:autoSpaceDN w:val="0"/>
        <w:adjustRightInd w:val="0"/>
        <w:rPr>
          <w:rFonts w:ascii="Times New Roman" w:hAnsi="Times New Roman" w:cs="Times New Roman"/>
          <w:color w:val="353535"/>
        </w:rPr>
      </w:pPr>
    </w:p>
    <w:p w14:paraId="2BB9F0E0" w14:textId="77777777" w:rsidR="00CE1860" w:rsidRDefault="00CE1860" w:rsidP="007C73AD">
      <w:pPr>
        <w:widowControl w:val="0"/>
        <w:autoSpaceDE w:val="0"/>
        <w:autoSpaceDN w:val="0"/>
        <w:adjustRightInd w:val="0"/>
        <w:rPr>
          <w:rFonts w:ascii="Times New Roman" w:hAnsi="Times New Roman" w:cs="Times New Roman"/>
          <w:color w:val="353535"/>
        </w:rPr>
      </w:pPr>
    </w:p>
    <w:p w14:paraId="175A8E67" w14:textId="77777777" w:rsidR="00CE1860" w:rsidRDefault="00CE1860" w:rsidP="007C73AD">
      <w:pPr>
        <w:widowControl w:val="0"/>
        <w:autoSpaceDE w:val="0"/>
        <w:autoSpaceDN w:val="0"/>
        <w:adjustRightInd w:val="0"/>
        <w:rPr>
          <w:rFonts w:ascii="Times New Roman" w:hAnsi="Times New Roman" w:cs="Times New Roman"/>
          <w:color w:val="353535"/>
        </w:rPr>
      </w:pPr>
    </w:p>
    <w:p w14:paraId="0815D4C5" w14:textId="77777777" w:rsidR="00CE1860" w:rsidRDefault="00CE1860" w:rsidP="007C73AD">
      <w:pPr>
        <w:widowControl w:val="0"/>
        <w:autoSpaceDE w:val="0"/>
        <w:autoSpaceDN w:val="0"/>
        <w:adjustRightInd w:val="0"/>
        <w:rPr>
          <w:rFonts w:ascii="Times New Roman" w:hAnsi="Times New Roman" w:cs="Times New Roman"/>
          <w:color w:val="353535"/>
        </w:rPr>
      </w:pPr>
    </w:p>
    <w:p w14:paraId="48904AC1" w14:textId="77777777" w:rsidR="00CE1860" w:rsidRDefault="00CE1860" w:rsidP="007C73AD">
      <w:pPr>
        <w:widowControl w:val="0"/>
        <w:autoSpaceDE w:val="0"/>
        <w:autoSpaceDN w:val="0"/>
        <w:adjustRightInd w:val="0"/>
        <w:rPr>
          <w:rFonts w:ascii="Times New Roman" w:hAnsi="Times New Roman" w:cs="Times New Roman"/>
          <w:color w:val="353535"/>
        </w:rPr>
      </w:pPr>
    </w:p>
    <w:p w14:paraId="6290A900" w14:textId="77777777" w:rsidR="00CE1860" w:rsidRDefault="00CE1860" w:rsidP="007C73AD">
      <w:pPr>
        <w:widowControl w:val="0"/>
        <w:autoSpaceDE w:val="0"/>
        <w:autoSpaceDN w:val="0"/>
        <w:adjustRightInd w:val="0"/>
        <w:rPr>
          <w:rFonts w:ascii="Times New Roman" w:hAnsi="Times New Roman" w:cs="Times New Roman"/>
          <w:color w:val="353535"/>
        </w:rPr>
      </w:pPr>
    </w:p>
    <w:p w14:paraId="62B04B80" w14:textId="77777777" w:rsidR="00CE1860" w:rsidRDefault="00CE1860" w:rsidP="007C73AD">
      <w:pPr>
        <w:widowControl w:val="0"/>
        <w:autoSpaceDE w:val="0"/>
        <w:autoSpaceDN w:val="0"/>
        <w:adjustRightInd w:val="0"/>
        <w:rPr>
          <w:rFonts w:ascii="Times New Roman" w:hAnsi="Times New Roman" w:cs="Times New Roman"/>
          <w:color w:val="353535"/>
        </w:rPr>
      </w:pPr>
    </w:p>
    <w:p w14:paraId="204D59EC" w14:textId="77777777" w:rsidR="00CE1860" w:rsidRDefault="00CE1860" w:rsidP="007C73AD">
      <w:pPr>
        <w:widowControl w:val="0"/>
        <w:autoSpaceDE w:val="0"/>
        <w:autoSpaceDN w:val="0"/>
        <w:adjustRightInd w:val="0"/>
        <w:rPr>
          <w:rFonts w:ascii="Times New Roman" w:hAnsi="Times New Roman" w:cs="Times New Roman"/>
          <w:color w:val="353535"/>
        </w:rPr>
      </w:pPr>
    </w:p>
    <w:p w14:paraId="527F8634" w14:textId="77777777" w:rsidR="00CE1860" w:rsidRDefault="00CE1860" w:rsidP="007C73AD">
      <w:pPr>
        <w:widowControl w:val="0"/>
        <w:autoSpaceDE w:val="0"/>
        <w:autoSpaceDN w:val="0"/>
        <w:adjustRightInd w:val="0"/>
        <w:rPr>
          <w:rFonts w:ascii="Times New Roman" w:hAnsi="Times New Roman" w:cs="Times New Roman"/>
          <w:color w:val="353535"/>
        </w:rPr>
      </w:pPr>
    </w:p>
    <w:p w14:paraId="014C6012" w14:textId="77777777" w:rsidR="00CE1860" w:rsidRDefault="00CE1860" w:rsidP="007C73AD">
      <w:pPr>
        <w:widowControl w:val="0"/>
        <w:autoSpaceDE w:val="0"/>
        <w:autoSpaceDN w:val="0"/>
        <w:adjustRightInd w:val="0"/>
        <w:rPr>
          <w:rFonts w:ascii="Times New Roman" w:hAnsi="Times New Roman" w:cs="Times New Roman"/>
          <w:color w:val="353535"/>
        </w:rPr>
      </w:pPr>
    </w:p>
    <w:p w14:paraId="5D05C663" w14:textId="77777777" w:rsidR="00CE1860" w:rsidRDefault="00CE1860" w:rsidP="007C73AD">
      <w:pPr>
        <w:widowControl w:val="0"/>
        <w:autoSpaceDE w:val="0"/>
        <w:autoSpaceDN w:val="0"/>
        <w:adjustRightInd w:val="0"/>
        <w:rPr>
          <w:rFonts w:ascii="Times New Roman" w:hAnsi="Times New Roman" w:cs="Times New Roman"/>
          <w:color w:val="353535"/>
        </w:rPr>
      </w:pPr>
    </w:p>
    <w:p w14:paraId="1186FC3C" w14:textId="77777777" w:rsidR="0074598C" w:rsidRDefault="0074598C" w:rsidP="007C73AD">
      <w:pPr>
        <w:widowControl w:val="0"/>
        <w:autoSpaceDE w:val="0"/>
        <w:autoSpaceDN w:val="0"/>
        <w:adjustRightInd w:val="0"/>
        <w:rPr>
          <w:rFonts w:ascii="Times New Roman" w:hAnsi="Times New Roman" w:cs="Times New Roman"/>
          <w:color w:val="353535"/>
        </w:rPr>
      </w:pPr>
    </w:p>
    <w:p w14:paraId="028732DD" w14:textId="77777777" w:rsidR="0074598C" w:rsidRDefault="0074598C" w:rsidP="007C73AD">
      <w:pPr>
        <w:widowControl w:val="0"/>
        <w:autoSpaceDE w:val="0"/>
        <w:autoSpaceDN w:val="0"/>
        <w:adjustRightInd w:val="0"/>
        <w:rPr>
          <w:rFonts w:ascii="Times New Roman" w:hAnsi="Times New Roman" w:cs="Times New Roman"/>
          <w:color w:val="353535"/>
        </w:rPr>
      </w:pPr>
    </w:p>
    <w:p w14:paraId="732AD299" w14:textId="77777777" w:rsidR="0094341C" w:rsidRDefault="0094341C" w:rsidP="007C73AD">
      <w:pPr>
        <w:widowControl w:val="0"/>
        <w:autoSpaceDE w:val="0"/>
        <w:autoSpaceDN w:val="0"/>
        <w:adjustRightInd w:val="0"/>
        <w:rPr>
          <w:rFonts w:ascii="Times New Roman" w:hAnsi="Times New Roman" w:cs="Times New Roman"/>
          <w:color w:val="353535"/>
        </w:rPr>
      </w:pPr>
    </w:p>
    <w:p w14:paraId="4CDE21FB" w14:textId="77777777" w:rsidR="0094341C" w:rsidRDefault="0094341C" w:rsidP="007C73AD">
      <w:pPr>
        <w:widowControl w:val="0"/>
        <w:autoSpaceDE w:val="0"/>
        <w:autoSpaceDN w:val="0"/>
        <w:adjustRightInd w:val="0"/>
        <w:rPr>
          <w:rFonts w:ascii="Times New Roman" w:hAnsi="Times New Roman" w:cs="Times New Roman"/>
          <w:color w:val="353535"/>
        </w:rPr>
      </w:pPr>
    </w:p>
    <w:p w14:paraId="00CA7154" w14:textId="77777777" w:rsidR="0094341C" w:rsidRDefault="0094341C" w:rsidP="007C73AD">
      <w:pPr>
        <w:widowControl w:val="0"/>
        <w:autoSpaceDE w:val="0"/>
        <w:autoSpaceDN w:val="0"/>
        <w:adjustRightInd w:val="0"/>
        <w:rPr>
          <w:rFonts w:ascii="Times New Roman" w:hAnsi="Times New Roman" w:cs="Times New Roman"/>
          <w:color w:val="353535"/>
        </w:rPr>
      </w:pPr>
    </w:p>
    <w:p w14:paraId="716A6081" w14:textId="77777777" w:rsidR="0094341C" w:rsidRDefault="0094341C" w:rsidP="007C73AD">
      <w:pPr>
        <w:widowControl w:val="0"/>
        <w:autoSpaceDE w:val="0"/>
        <w:autoSpaceDN w:val="0"/>
        <w:adjustRightInd w:val="0"/>
        <w:rPr>
          <w:rFonts w:ascii="Times New Roman" w:hAnsi="Times New Roman" w:cs="Times New Roman"/>
          <w:color w:val="353535"/>
        </w:rPr>
      </w:pPr>
    </w:p>
    <w:p w14:paraId="19052F86" w14:textId="77777777" w:rsidR="0094341C" w:rsidRDefault="0094341C" w:rsidP="007C73AD">
      <w:pPr>
        <w:widowControl w:val="0"/>
        <w:autoSpaceDE w:val="0"/>
        <w:autoSpaceDN w:val="0"/>
        <w:adjustRightInd w:val="0"/>
        <w:rPr>
          <w:rFonts w:ascii="Times New Roman" w:hAnsi="Times New Roman" w:cs="Times New Roman"/>
          <w:color w:val="353535"/>
        </w:rPr>
      </w:pPr>
    </w:p>
    <w:p w14:paraId="76FCF407" w14:textId="77777777" w:rsidR="0094341C" w:rsidRDefault="0094341C" w:rsidP="007C73AD">
      <w:pPr>
        <w:widowControl w:val="0"/>
        <w:autoSpaceDE w:val="0"/>
        <w:autoSpaceDN w:val="0"/>
        <w:adjustRightInd w:val="0"/>
        <w:rPr>
          <w:rFonts w:ascii="Times New Roman" w:hAnsi="Times New Roman" w:cs="Times New Roman"/>
          <w:color w:val="353535"/>
        </w:rPr>
      </w:pPr>
    </w:p>
    <w:p w14:paraId="612AB444" w14:textId="77777777" w:rsidR="0094341C" w:rsidRDefault="0094341C" w:rsidP="007C73AD">
      <w:pPr>
        <w:widowControl w:val="0"/>
        <w:autoSpaceDE w:val="0"/>
        <w:autoSpaceDN w:val="0"/>
        <w:adjustRightInd w:val="0"/>
        <w:rPr>
          <w:rFonts w:ascii="Times New Roman" w:hAnsi="Times New Roman" w:cs="Times New Roman"/>
          <w:color w:val="353535"/>
        </w:rPr>
      </w:pPr>
    </w:p>
    <w:p w14:paraId="3E527B21" w14:textId="77777777" w:rsidR="0094341C" w:rsidRDefault="0094341C" w:rsidP="007C73AD">
      <w:pPr>
        <w:widowControl w:val="0"/>
        <w:autoSpaceDE w:val="0"/>
        <w:autoSpaceDN w:val="0"/>
        <w:adjustRightInd w:val="0"/>
        <w:rPr>
          <w:rFonts w:ascii="Times New Roman" w:hAnsi="Times New Roman" w:cs="Times New Roman"/>
          <w:color w:val="353535"/>
        </w:rPr>
      </w:pPr>
    </w:p>
    <w:p w14:paraId="17B6EA15" w14:textId="77777777" w:rsidR="0074598C" w:rsidRDefault="0074598C" w:rsidP="007C73AD">
      <w:pPr>
        <w:widowControl w:val="0"/>
        <w:autoSpaceDE w:val="0"/>
        <w:autoSpaceDN w:val="0"/>
        <w:adjustRightInd w:val="0"/>
        <w:rPr>
          <w:rFonts w:ascii="Times New Roman" w:hAnsi="Times New Roman" w:cs="Times New Roman"/>
          <w:color w:val="353535"/>
        </w:rPr>
      </w:pPr>
    </w:p>
    <w:p w14:paraId="7BC5300D" w14:textId="77777777" w:rsidR="00996EF9" w:rsidRDefault="00CE1860" w:rsidP="00996EF9">
      <w:pPr>
        <w:pStyle w:val="ListParagraph"/>
        <w:widowControl w:val="0"/>
        <w:numPr>
          <w:ilvl w:val="0"/>
          <w:numId w:val="19"/>
        </w:numPr>
        <w:autoSpaceDE w:val="0"/>
        <w:autoSpaceDN w:val="0"/>
        <w:adjustRightInd w:val="0"/>
        <w:rPr>
          <w:rFonts w:ascii="Times New Roman" w:hAnsi="Times New Roman" w:cs="Times New Roman"/>
          <w:b/>
          <w:color w:val="353535"/>
        </w:rPr>
      </w:pPr>
      <w:r w:rsidRPr="00C55BCB">
        <w:rPr>
          <w:rFonts w:ascii="Times New Roman" w:hAnsi="Times New Roman" w:cs="Times New Roman"/>
          <w:b/>
          <w:color w:val="353535"/>
        </w:rPr>
        <w:lastRenderedPageBreak/>
        <w:t>Functional QA</w:t>
      </w:r>
    </w:p>
    <w:p w14:paraId="7AA5AB52" w14:textId="77777777" w:rsidR="00F54ADE" w:rsidRDefault="00996EF9" w:rsidP="00F54ADE">
      <w:pPr>
        <w:pStyle w:val="ListParagraph"/>
        <w:widowControl w:val="0"/>
        <w:numPr>
          <w:ilvl w:val="1"/>
          <w:numId w:val="19"/>
        </w:numPr>
        <w:autoSpaceDE w:val="0"/>
        <w:autoSpaceDN w:val="0"/>
        <w:adjustRightInd w:val="0"/>
        <w:rPr>
          <w:rFonts w:ascii="Times New Roman" w:hAnsi="Times New Roman" w:cs="Times New Roman"/>
          <w:b/>
          <w:color w:val="353535"/>
        </w:rPr>
      </w:pPr>
      <w:r w:rsidRPr="008C7F88">
        <w:rPr>
          <w:rFonts w:ascii="Times New Roman" w:hAnsi="Times New Roman" w:cs="Times New Roman"/>
          <w:color w:val="353535"/>
        </w:rPr>
        <w:t>Run</w:t>
      </w:r>
      <w:r w:rsidR="00C55BCB" w:rsidRPr="00102C24">
        <w:rPr>
          <w:rFonts w:ascii="Times New Roman" w:hAnsi="Times New Roman" w:cs="Times New Roman"/>
          <w:b/>
          <w:color w:val="353535"/>
        </w:rPr>
        <w:t xml:space="preserve"> </w:t>
      </w:r>
      <w:r w:rsidRPr="00102C24">
        <w:rPr>
          <w:rFonts w:ascii="Times New Roman" w:hAnsi="Times New Roman" w:cs="Times New Roman"/>
          <w:b/>
          <w:color w:val="353535"/>
          <w:highlight w:val="yellow"/>
        </w:rPr>
        <w:t>1_trim_and_motion_assess_MIDUS3.py (Takes Argument)</w:t>
      </w:r>
    </w:p>
    <w:p w14:paraId="6CC3C778" w14:textId="77777777" w:rsidR="00F54ADE" w:rsidRPr="00A6633E" w:rsidRDefault="00F54ADE" w:rsidP="00F54ADE">
      <w:pPr>
        <w:pStyle w:val="ListParagraph"/>
        <w:widowControl w:val="0"/>
        <w:numPr>
          <w:ilvl w:val="2"/>
          <w:numId w:val="19"/>
        </w:numPr>
        <w:autoSpaceDE w:val="0"/>
        <w:autoSpaceDN w:val="0"/>
        <w:adjustRightInd w:val="0"/>
        <w:rPr>
          <w:rFonts w:ascii="Times New Roman" w:hAnsi="Times New Roman" w:cs="Times New Roman"/>
          <w:b/>
          <w:color w:val="353535"/>
        </w:rPr>
      </w:pPr>
      <w:r w:rsidRPr="00F54ADE">
        <w:rPr>
          <w:rFonts w:ascii="Times New Roman" w:hAnsi="Times New Roman" w:cs="Times New Roman"/>
          <w:b/>
          <w:color w:val="353535"/>
          <w:u w:color="353535"/>
        </w:rPr>
        <w:t xml:space="preserve"> </w:t>
      </w:r>
      <w:r w:rsidR="00160F55" w:rsidRPr="00F54ADE">
        <w:rPr>
          <w:rFonts w:ascii="Times New Roman" w:hAnsi="Times New Roman" w:cs="Times New Roman"/>
          <w:b/>
          <w:color w:val="353535"/>
          <w:u w:color="353535"/>
        </w:rPr>
        <w:t>Trim volumes from the beginning (Scanner Warm up Artifact)</w:t>
      </w:r>
    </w:p>
    <w:p w14:paraId="5DAA7B7D" w14:textId="77777777" w:rsidR="000720A0" w:rsidRDefault="000720A0" w:rsidP="0074598C">
      <w:pPr>
        <w:pStyle w:val="ListParagraph"/>
        <w:widowControl w:val="0"/>
        <w:autoSpaceDE w:val="0"/>
        <w:autoSpaceDN w:val="0"/>
        <w:adjustRightInd w:val="0"/>
        <w:ind w:left="360"/>
        <w:rPr>
          <w:rFonts w:ascii="Times New Roman" w:hAnsi="Times New Roman" w:cs="Times New Roman"/>
          <w:color w:val="353535"/>
          <w:u w:color="353535"/>
        </w:rPr>
      </w:pPr>
      <w:r w:rsidRPr="00F54ADE">
        <w:rPr>
          <w:rFonts w:ascii="Times New Roman" w:hAnsi="Times New Roman" w:cs="Times New Roman"/>
          <w:color w:val="353535"/>
          <w:u w:color="353535"/>
        </w:rPr>
        <w:t>- (Differ from lab to lab - some lab might dump this in the first place</w:t>
      </w:r>
    </w:p>
    <w:p w14:paraId="70504BD0" w14:textId="77777777" w:rsidR="000720A0" w:rsidRDefault="000720A0" w:rsidP="0074598C">
      <w:pPr>
        <w:pStyle w:val="ListParagraph"/>
        <w:widowControl w:val="0"/>
        <w:autoSpaceDE w:val="0"/>
        <w:autoSpaceDN w:val="0"/>
        <w:adjustRightInd w:val="0"/>
        <w:ind w:left="360"/>
        <w:rPr>
          <w:rFonts w:ascii="Times New Roman" w:hAnsi="Times New Roman" w:cs="Times New Roman"/>
          <w:color w:val="353535"/>
          <w:u w:color="353535"/>
        </w:rPr>
      </w:pPr>
      <w:r>
        <w:rPr>
          <w:rFonts w:ascii="Times New Roman" w:hAnsi="Times New Roman" w:cs="Times New Roman"/>
          <w:color w:val="353535"/>
          <w:u w:color="353535"/>
        </w:rPr>
        <w:t>- Jeanette’s code trims 4</w:t>
      </w:r>
      <w:r w:rsidRPr="002E346F">
        <w:rPr>
          <w:rFonts w:ascii="Times New Roman" w:hAnsi="Times New Roman" w:cs="Times New Roman"/>
          <w:color w:val="353535"/>
          <w:u w:color="353535"/>
        </w:rPr>
        <w:t xml:space="preserve"> volumes  + </w:t>
      </w:r>
      <w:r>
        <w:rPr>
          <w:rFonts w:ascii="Times New Roman" w:hAnsi="Times New Roman" w:cs="Times New Roman"/>
          <w:color w:val="353535"/>
          <w:u w:color="353535"/>
        </w:rPr>
        <w:t xml:space="preserve"> </w:t>
      </w:r>
      <w:r w:rsidRPr="002E346F">
        <w:rPr>
          <w:rFonts w:ascii="Times New Roman" w:hAnsi="Times New Roman" w:cs="Times New Roman"/>
          <w:color w:val="353535"/>
          <w:u w:color="353535"/>
        </w:rPr>
        <w:t>no need to do it for DS008</w:t>
      </w:r>
    </w:p>
    <w:p w14:paraId="53796FDC" w14:textId="77777777" w:rsidR="000720A0" w:rsidRPr="00A6633E" w:rsidRDefault="000720A0" w:rsidP="0074598C">
      <w:pPr>
        <w:pStyle w:val="ListParagraph"/>
        <w:widowControl w:val="0"/>
        <w:autoSpaceDE w:val="0"/>
        <w:autoSpaceDN w:val="0"/>
        <w:adjustRightInd w:val="0"/>
        <w:ind w:left="360"/>
        <w:rPr>
          <w:rFonts w:ascii="Times New Roman" w:hAnsi="Times New Roman" w:cs="Times New Roman"/>
          <w:color w:val="353535"/>
          <w:u w:color="353535"/>
        </w:rPr>
      </w:pPr>
      <w:r>
        <w:rPr>
          <w:rFonts w:ascii="Times New Roman" w:hAnsi="Times New Roman" w:cs="Times New Roman"/>
          <w:color w:val="353535"/>
          <w:u w:color="353535"/>
        </w:rPr>
        <w:t>Example: First TR is brighter than Fourth TR because scanner is warming up</w:t>
      </w:r>
    </w:p>
    <w:p w14:paraId="74C52A27" w14:textId="77777777" w:rsidR="000720A0" w:rsidRDefault="000720A0" w:rsidP="0074598C">
      <w:pPr>
        <w:pStyle w:val="ListParagraph"/>
        <w:widowControl w:val="0"/>
        <w:autoSpaceDE w:val="0"/>
        <w:autoSpaceDN w:val="0"/>
        <w:adjustRightInd w:val="0"/>
        <w:ind w:left="360"/>
        <w:rPr>
          <w:rFonts w:ascii="Times New Roman" w:hAnsi="Times New Roman" w:cs="Times New Roman"/>
          <w:color w:val="353535"/>
          <w:u w:color="353535"/>
        </w:rPr>
      </w:pPr>
      <w:r>
        <w:rPr>
          <w:noProof/>
          <w:u w:color="353535"/>
          <w:lang w:eastAsia="ko-KR"/>
        </w:rPr>
        <w:drawing>
          <wp:inline distT="0" distB="0" distL="0" distR="0" wp14:anchorId="510D2942" wp14:editId="7E9DDC84">
            <wp:extent cx="5476240" cy="3451860"/>
            <wp:effectExtent l="0" t="0" r="10160" b="2540"/>
            <wp:docPr id="6" name="Picture 6" descr="home:slee:Desktop:Screen Shot 2017-04-20 at 2.1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slee:Desktop:Screen Shot 2017-04-20 at 2.19.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3451860"/>
                    </a:xfrm>
                    <a:prstGeom prst="rect">
                      <a:avLst/>
                    </a:prstGeom>
                    <a:noFill/>
                    <a:ln>
                      <a:noFill/>
                    </a:ln>
                  </pic:spPr>
                </pic:pic>
              </a:graphicData>
            </a:graphic>
          </wp:inline>
        </w:drawing>
      </w:r>
    </w:p>
    <w:p w14:paraId="6C3B0120" w14:textId="77777777" w:rsidR="0074598C" w:rsidRPr="000720A0" w:rsidRDefault="0074598C" w:rsidP="0074598C">
      <w:pPr>
        <w:pStyle w:val="ListParagraph"/>
        <w:widowControl w:val="0"/>
        <w:autoSpaceDE w:val="0"/>
        <w:autoSpaceDN w:val="0"/>
        <w:adjustRightInd w:val="0"/>
        <w:ind w:left="360"/>
        <w:rPr>
          <w:rFonts w:ascii="Times New Roman" w:hAnsi="Times New Roman" w:cs="Times New Roman"/>
          <w:color w:val="353535"/>
          <w:u w:color="353535"/>
        </w:rPr>
      </w:pPr>
    </w:p>
    <w:p w14:paraId="05C394DA" w14:textId="127CF4A4" w:rsidR="000720A0" w:rsidRPr="00680B1A" w:rsidRDefault="000720A0" w:rsidP="00680B1A">
      <w:pPr>
        <w:widowControl w:val="0"/>
        <w:autoSpaceDE w:val="0"/>
        <w:autoSpaceDN w:val="0"/>
        <w:adjustRightInd w:val="0"/>
        <w:ind w:left="360"/>
        <w:rPr>
          <w:rFonts w:ascii="Times New Roman" w:hAnsi="Times New Roman" w:cs="Times New Roman"/>
          <w:color w:val="353535"/>
          <w:u w:color="353535"/>
        </w:rPr>
      </w:pPr>
      <w:r>
        <w:rPr>
          <w:noProof/>
          <w:u w:color="353535"/>
          <w:lang w:eastAsia="ko-KR"/>
        </w:rPr>
        <w:drawing>
          <wp:inline distT="0" distB="0" distL="0" distR="0" wp14:anchorId="42BB2D3F" wp14:editId="21C3A334">
            <wp:extent cx="5486400" cy="3421380"/>
            <wp:effectExtent l="0" t="0" r="0" b="7620"/>
            <wp:docPr id="7" name="Picture 7" descr="home:slee:Desktop:Screen Shot 2017-04-20 at 2.19.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slee:Desktop:Screen Shot 2017-04-20 at 2.19.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21380"/>
                    </a:xfrm>
                    <a:prstGeom prst="rect">
                      <a:avLst/>
                    </a:prstGeom>
                    <a:noFill/>
                    <a:ln>
                      <a:noFill/>
                    </a:ln>
                  </pic:spPr>
                </pic:pic>
              </a:graphicData>
            </a:graphic>
          </wp:inline>
        </w:drawing>
      </w:r>
    </w:p>
    <w:p w14:paraId="2D0179E2" w14:textId="2CADA227" w:rsidR="00A6633E" w:rsidRPr="0022143A" w:rsidRDefault="00A6633E" w:rsidP="00F54ADE">
      <w:pPr>
        <w:pStyle w:val="ListParagraph"/>
        <w:widowControl w:val="0"/>
        <w:numPr>
          <w:ilvl w:val="2"/>
          <w:numId w:val="19"/>
        </w:numPr>
        <w:autoSpaceDE w:val="0"/>
        <w:autoSpaceDN w:val="0"/>
        <w:adjustRightInd w:val="0"/>
        <w:rPr>
          <w:rFonts w:ascii="Times New Roman" w:hAnsi="Times New Roman" w:cs="Times New Roman"/>
          <w:b/>
          <w:color w:val="353535"/>
        </w:rPr>
      </w:pPr>
      <w:r>
        <w:rPr>
          <w:rFonts w:ascii="Times New Roman" w:hAnsi="Times New Roman" w:cs="Times New Roman"/>
          <w:b/>
          <w:color w:val="353535"/>
          <w:u w:color="353535"/>
        </w:rPr>
        <w:lastRenderedPageBreak/>
        <w:t>Assess Motion</w:t>
      </w:r>
    </w:p>
    <w:p w14:paraId="31BF28DF" w14:textId="50E8151D" w:rsidR="0022143A" w:rsidRPr="0022143A" w:rsidRDefault="0022143A" w:rsidP="0022143A">
      <w:pPr>
        <w:widowControl w:val="0"/>
        <w:autoSpaceDE w:val="0"/>
        <w:autoSpaceDN w:val="0"/>
        <w:adjustRightInd w:val="0"/>
        <w:ind w:firstLine="360"/>
        <w:rPr>
          <w:rFonts w:ascii="Times New Roman" w:hAnsi="Times New Roman" w:cs="Times New Roman"/>
          <w:bCs/>
          <w:color w:val="353535"/>
          <w:u w:color="353535"/>
        </w:rPr>
      </w:pPr>
      <w:r w:rsidRPr="0022143A">
        <w:rPr>
          <w:rFonts w:ascii="Times New Roman" w:hAnsi="Times New Roman" w:cs="Times New Roman"/>
          <w:bCs/>
          <w:color w:val="353535"/>
          <w:u w:color="353535"/>
        </w:rPr>
        <w:t>Look at the html output that has all subjects</w:t>
      </w:r>
    </w:p>
    <w:p w14:paraId="0B2FBCDA" w14:textId="77777777" w:rsidR="00636ED9" w:rsidRPr="00F24362" w:rsidRDefault="00636ED9" w:rsidP="00636ED9">
      <w:pPr>
        <w:widowControl w:val="0"/>
        <w:autoSpaceDE w:val="0"/>
        <w:autoSpaceDN w:val="0"/>
        <w:adjustRightInd w:val="0"/>
        <w:ind w:firstLine="360"/>
        <w:rPr>
          <w:rFonts w:ascii="Times New Roman" w:hAnsi="Times New Roman" w:cs="Times New Roman"/>
          <w:b/>
          <w:bCs/>
          <w:color w:val="353535"/>
          <w:u w:color="353535"/>
        </w:rPr>
      </w:pPr>
      <w:r w:rsidRPr="002E346F">
        <w:rPr>
          <w:rFonts w:ascii="Times New Roman" w:hAnsi="Times New Roman" w:cs="Times New Roman"/>
          <w:color w:val="353535"/>
          <w:u w:color="353535"/>
        </w:rPr>
        <w:t xml:space="preserve">(Watch for really young or old (50+) population) </w:t>
      </w:r>
      <w:r w:rsidRPr="002E346F">
        <w:rPr>
          <w:rFonts w:ascii="Times New Roman" w:hAnsi="Times New Roman" w:cs="Times New Roman"/>
          <w:b/>
          <w:bCs/>
          <w:color w:val="353535"/>
          <w:u w:color="353535"/>
        </w:rPr>
        <w:t>(BIGGEST!)</w:t>
      </w:r>
    </w:p>
    <w:p w14:paraId="416CAC52" w14:textId="77777777" w:rsidR="00636ED9" w:rsidRDefault="00636ED9" w:rsidP="00636ED9">
      <w:pPr>
        <w:widowControl w:val="0"/>
        <w:autoSpaceDE w:val="0"/>
        <w:autoSpaceDN w:val="0"/>
        <w:adjustRightInd w:val="0"/>
        <w:ind w:firstLine="360"/>
        <w:rPr>
          <w:rFonts w:ascii="Times New Roman" w:hAnsi="Times New Roman" w:cs="Times New Roman"/>
          <w:color w:val="353535"/>
          <w:u w:color="353535"/>
        </w:rPr>
      </w:pPr>
      <w:r>
        <w:rPr>
          <w:rFonts w:ascii="Times New Roman" w:hAnsi="Times New Roman" w:cs="Times New Roman"/>
          <w:color w:val="353535"/>
          <w:u w:color="353535"/>
        </w:rPr>
        <w:t>There isn’t “best” method</w:t>
      </w:r>
    </w:p>
    <w:p w14:paraId="011B9751" w14:textId="77777777" w:rsidR="00636ED9" w:rsidRDefault="00636ED9" w:rsidP="00636ED9">
      <w:pPr>
        <w:widowControl w:val="0"/>
        <w:autoSpaceDE w:val="0"/>
        <w:autoSpaceDN w:val="0"/>
        <w:adjustRightInd w:val="0"/>
        <w:ind w:firstLine="360"/>
        <w:rPr>
          <w:rFonts w:ascii="Times New Roman" w:hAnsi="Times New Roman" w:cs="Times New Roman"/>
          <w:color w:val="353535"/>
          <w:u w:color="353535"/>
        </w:rPr>
      </w:pPr>
      <w:r>
        <w:rPr>
          <w:rFonts w:ascii="Times New Roman" w:hAnsi="Times New Roman" w:cs="Times New Roman"/>
          <w:color w:val="353535"/>
          <w:u w:color="353535"/>
        </w:rPr>
        <w:t xml:space="preserve">But two* </w:t>
      </w:r>
      <w:r w:rsidRPr="002E346F">
        <w:rPr>
          <w:rFonts w:ascii="Times New Roman" w:hAnsi="Times New Roman" w:cs="Times New Roman"/>
          <w:color w:val="353535"/>
          <w:u w:color="353535"/>
        </w:rPr>
        <w:t>Standard</w:t>
      </w:r>
      <w:r>
        <w:rPr>
          <w:rFonts w:ascii="Times New Roman" w:hAnsi="Times New Roman" w:cs="Times New Roman"/>
          <w:color w:val="353535"/>
          <w:u w:color="353535"/>
        </w:rPr>
        <w:t>s</w:t>
      </w:r>
      <w:r w:rsidRPr="002E346F">
        <w:rPr>
          <w:rFonts w:ascii="Times New Roman" w:hAnsi="Times New Roman" w:cs="Times New Roman"/>
          <w:color w:val="353535"/>
          <w:u w:color="353535"/>
        </w:rPr>
        <w:t>: just put motion parameters, but not enough!</w:t>
      </w:r>
    </w:p>
    <w:p w14:paraId="1A88A385" w14:textId="77777777" w:rsidR="00636ED9" w:rsidRPr="00C7514F" w:rsidRDefault="00636ED9" w:rsidP="00636ED9">
      <w:pPr>
        <w:pStyle w:val="ListParagraph"/>
        <w:widowControl w:val="0"/>
        <w:numPr>
          <w:ilvl w:val="0"/>
          <w:numId w:val="12"/>
        </w:numPr>
        <w:autoSpaceDE w:val="0"/>
        <w:autoSpaceDN w:val="0"/>
        <w:adjustRightInd w:val="0"/>
        <w:rPr>
          <w:rFonts w:ascii="Times New Roman" w:hAnsi="Times New Roman" w:cs="Times New Roman"/>
          <w:color w:val="353535"/>
          <w:highlight w:val="yellow"/>
          <w:u w:color="353535"/>
        </w:rPr>
      </w:pPr>
      <w:r w:rsidRPr="00C7514F">
        <w:rPr>
          <w:rFonts w:ascii="Times New Roman" w:hAnsi="Times New Roman" w:cs="Times New Roman"/>
          <w:color w:val="353535"/>
          <w:highlight w:val="yellow"/>
          <w:u w:color="353535"/>
        </w:rPr>
        <w:t>Motion “Scrubbing”</w:t>
      </w:r>
    </w:p>
    <w:p w14:paraId="06F5D56D" w14:textId="77777777" w:rsidR="00636ED9" w:rsidRDefault="00636ED9" w:rsidP="00636ED9">
      <w:pPr>
        <w:pStyle w:val="ListParagraph"/>
        <w:widowControl w:val="0"/>
        <w:autoSpaceDE w:val="0"/>
        <w:autoSpaceDN w:val="0"/>
        <w:adjustRightInd w:val="0"/>
        <w:rPr>
          <w:rFonts w:ascii="Times New Roman" w:hAnsi="Times New Roman" w:cs="Times New Roman"/>
          <w:color w:val="353535"/>
          <w:u w:color="353535"/>
        </w:rPr>
      </w:pPr>
      <w:r w:rsidRPr="00C7514F">
        <w:rPr>
          <w:rFonts w:ascii="Times New Roman" w:hAnsi="Times New Roman" w:cs="Times New Roman"/>
          <w:color w:val="353535"/>
          <w:highlight w:val="yellow"/>
          <w:u w:color="353535"/>
        </w:rPr>
        <w:t>- Delete bad time points via GLM (modeling out bad time points)</w:t>
      </w:r>
    </w:p>
    <w:p w14:paraId="200966BE" w14:textId="77777777" w:rsidR="00636ED9" w:rsidRDefault="00636ED9" w:rsidP="00636ED9">
      <w:pPr>
        <w:pStyle w:val="ListParagraph"/>
        <w:widowControl w:val="0"/>
        <w:autoSpaceDE w:val="0"/>
        <w:autoSpaceDN w:val="0"/>
        <w:adjustRightInd w:val="0"/>
        <w:rPr>
          <w:rFonts w:ascii="Times New Roman" w:hAnsi="Times New Roman" w:cs="Times New Roman"/>
          <w:color w:val="353535"/>
          <w:u w:color="353535"/>
        </w:rPr>
      </w:pPr>
    </w:p>
    <w:p w14:paraId="6775515C" w14:textId="77777777" w:rsidR="00636ED9" w:rsidRDefault="00636ED9" w:rsidP="00636ED9">
      <w:pPr>
        <w:pStyle w:val="ListParagraph"/>
        <w:widowControl w:val="0"/>
        <w:numPr>
          <w:ilvl w:val="0"/>
          <w:numId w:val="12"/>
        </w:numPr>
        <w:autoSpaceDE w:val="0"/>
        <w:autoSpaceDN w:val="0"/>
        <w:adjustRightInd w:val="0"/>
        <w:rPr>
          <w:rFonts w:ascii="Times New Roman" w:hAnsi="Times New Roman" w:cs="Times New Roman"/>
          <w:color w:val="353535"/>
          <w:u w:color="353535"/>
        </w:rPr>
      </w:pPr>
      <w:r w:rsidRPr="00A23F22">
        <w:rPr>
          <w:rFonts w:ascii="Times New Roman" w:hAnsi="Times New Roman" w:cs="Times New Roman"/>
          <w:color w:val="353535"/>
          <w:u w:color="353535"/>
        </w:rPr>
        <w:t>FSL or other ICA-based FIX algorithms</w:t>
      </w:r>
    </w:p>
    <w:p w14:paraId="562194E7" w14:textId="77777777" w:rsidR="00636ED9" w:rsidRDefault="00636ED9" w:rsidP="00636ED9">
      <w:pPr>
        <w:pStyle w:val="ListParagraph"/>
        <w:widowControl w:val="0"/>
        <w:autoSpaceDE w:val="0"/>
        <w:autoSpaceDN w:val="0"/>
        <w:adjustRightInd w:val="0"/>
        <w:ind w:left="1080"/>
        <w:rPr>
          <w:rFonts w:ascii="Times New Roman" w:hAnsi="Times New Roman" w:cs="Times New Roman"/>
          <w:color w:val="353535"/>
          <w:u w:color="353535"/>
        </w:rPr>
      </w:pPr>
      <w:r w:rsidRPr="00636ED9">
        <w:rPr>
          <w:rFonts w:ascii="Times New Roman" w:hAnsi="Times New Roman" w:cs="Times New Roman"/>
          <w:color w:val="353535"/>
          <w:u w:color="353535"/>
        </w:rPr>
        <w:t xml:space="preserve">Semi-automated noise components selection </w:t>
      </w:r>
    </w:p>
    <w:p w14:paraId="3B230F97" w14:textId="77777777" w:rsidR="00636ED9" w:rsidRDefault="00636ED9" w:rsidP="00636ED9">
      <w:pPr>
        <w:pStyle w:val="ListParagraph"/>
        <w:widowControl w:val="0"/>
        <w:autoSpaceDE w:val="0"/>
        <w:autoSpaceDN w:val="0"/>
        <w:adjustRightInd w:val="0"/>
        <w:ind w:left="1080"/>
        <w:rPr>
          <w:rFonts w:ascii="Times New Roman" w:hAnsi="Times New Roman" w:cs="Times New Roman"/>
          <w:color w:val="353535"/>
          <w:u w:color="353535"/>
        </w:rPr>
      </w:pPr>
      <w:r w:rsidRPr="00636ED9">
        <w:rPr>
          <w:rFonts w:ascii="Times New Roman" w:hAnsi="Times New Roman" w:cs="Times New Roman"/>
          <w:color w:val="353535"/>
          <w:u w:color="353535"/>
        </w:rPr>
        <w:t>Take few subjects, run them through ICA, mark their bad components, FIX MACHINE LEARNING ALGORITHM to go through the rest of the subjects and mark the bad components! Take the time series from there and put it in the model</w:t>
      </w:r>
    </w:p>
    <w:p w14:paraId="69A81672" w14:textId="77777777" w:rsidR="00636ED9" w:rsidRDefault="00636ED9" w:rsidP="00636ED9">
      <w:pPr>
        <w:pStyle w:val="ListParagraph"/>
        <w:widowControl w:val="0"/>
        <w:autoSpaceDE w:val="0"/>
        <w:autoSpaceDN w:val="0"/>
        <w:adjustRightInd w:val="0"/>
        <w:ind w:left="1080"/>
        <w:rPr>
          <w:rFonts w:ascii="Times New Roman" w:hAnsi="Times New Roman" w:cs="Times New Roman"/>
          <w:color w:val="353535"/>
          <w:u w:color="353535"/>
        </w:rPr>
      </w:pPr>
      <w:r w:rsidRPr="00A23F22">
        <w:rPr>
          <w:rFonts w:ascii="Times New Roman" w:hAnsi="Times New Roman" w:cs="Times New Roman"/>
          <w:color w:val="353535"/>
          <w:u w:color="353535"/>
        </w:rPr>
        <w:t>Either methods are good, but we do #1.</w:t>
      </w:r>
    </w:p>
    <w:p w14:paraId="14D2B37A" w14:textId="04411268" w:rsidR="00636ED9" w:rsidRDefault="00636ED9" w:rsidP="00636ED9">
      <w:pPr>
        <w:pStyle w:val="ListParagraph"/>
        <w:widowControl w:val="0"/>
        <w:numPr>
          <w:ilvl w:val="0"/>
          <w:numId w:val="20"/>
        </w:numPr>
        <w:autoSpaceDE w:val="0"/>
        <w:autoSpaceDN w:val="0"/>
        <w:adjustRightInd w:val="0"/>
        <w:rPr>
          <w:rFonts w:ascii="Times New Roman" w:hAnsi="Times New Roman" w:cs="Times New Roman"/>
          <w:color w:val="353535"/>
          <w:u w:color="353535"/>
        </w:rPr>
      </w:pPr>
      <w:r w:rsidRPr="00A23F22">
        <w:rPr>
          <w:rFonts w:ascii="Times New Roman" w:hAnsi="Times New Roman" w:cs="Times New Roman"/>
          <w:color w:val="353535"/>
          <w:u w:color="353535"/>
        </w:rPr>
        <w:t>FSL command</w:t>
      </w:r>
      <w:r>
        <w:rPr>
          <w:rFonts w:ascii="Times New Roman" w:hAnsi="Times New Roman" w:cs="Times New Roman"/>
          <w:color w:val="353535"/>
          <w:u w:color="353535"/>
        </w:rPr>
        <w:t>s</w:t>
      </w:r>
    </w:p>
    <w:p w14:paraId="1F6BCA57" w14:textId="77777777" w:rsidR="00636ED9" w:rsidRDefault="00636ED9" w:rsidP="00B3684C">
      <w:pPr>
        <w:pStyle w:val="ListParagraph"/>
        <w:widowControl w:val="0"/>
        <w:numPr>
          <w:ilvl w:val="1"/>
          <w:numId w:val="20"/>
        </w:numPr>
        <w:autoSpaceDE w:val="0"/>
        <w:autoSpaceDN w:val="0"/>
        <w:adjustRightInd w:val="0"/>
        <w:rPr>
          <w:rFonts w:ascii="Times New Roman" w:hAnsi="Times New Roman" w:cs="Times New Roman"/>
          <w:color w:val="353535"/>
          <w:u w:color="353535"/>
        </w:rPr>
      </w:pPr>
      <w:r w:rsidRPr="00A23F22">
        <w:rPr>
          <w:rFonts w:ascii="Times New Roman" w:hAnsi="Times New Roman" w:cs="Times New Roman"/>
          <w:b/>
          <w:bCs/>
          <w:color w:val="353535"/>
          <w:u w:color="353535"/>
        </w:rPr>
        <w:t>fslswapdim</w:t>
      </w:r>
      <w:r w:rsidRPr="00A23F22">
        <w:rPr>
          <w:rFonts w:ascii="Times New Roman" w:hAnsi="Times New Roman" w:cs="Times New Roman"/>
          <w:color w:val="353535"/>
          <w:u w:color="353535"/>
        </w:rPr>
        <w:t xml:space="preserve"> - you could use fslreorient2std </w:t>
      </w:r>
    </w:p>
    <w:p w14:paraId="54E88CED" w14:textId="77777777" w:rsidR="00636ED9" w:rsidRDefault="00636ED9" w:rsidP="00B3684C">
      <w:pPr>
        <w:pStyle w:val="ListParagraph"/>
        <w:widowControl w:val="0"/>
        <w:numPr>
          <w:ilvl w:val="1"/>
          <w:numId w:val="20"/>
        </w:numPr>
        <w:autoSpaceDE w:val="0"/>
        <w:autoSpaceDN w:val="0"/>
        <w:adjustRightInd w:val="0"/>
        <w:rPr>
          <w:rFonts w:ascii="Times New Roman" w:hAnsi="Times New Roman" w:cs="Times New Roman"/>
          <w:color w:val="353535"/>
          <w:u w:color="353535"/>
        </w:rPr>
      </w:pPr>
      <w:r w:rsidRPr="00636ED9">
        <w:rPr>
          <w:rFonts w:ascii="Times New Roman" w:hAnsi="Times New Roman" w:cs="Times New Roman"/>
          <w:b/>
          <w:bCs/>
          <w:color w:val="353535"/>
          <w:u w:color="353535"/>
        </w:rPr>
        <w:t>fslroi</w:t>
      </w:r>
      <w:r w:rsidRPr="00636ED9">
        <w:rPr>
          <w:rFonts w:ascii="Times New Roman" w:hAnsi="Times New Roman" w:cs="Times New Roman"/>
          <w:color w:val="353535"/>
          <w:u w:color="353535"/>
        </w:rPr>
        <w:t xml:space="preserve"> - trim any dimensions (chop off extra volumes)</w:t>
      </w:r>
    </w:p>
    <w:p w14:paraId="25278B8D" w14:textId="78734D6A" w:rsidR="00636ED9" w:rsidRDefault="00636ED9" w:rsidP="00B3684C">
      <w:pPr>
        <w:pStyle w:val="ListParagraph"/>
        <w:widowControl w:val="0"/>
        <w:numPr>
          <w:ilvl w:val="1"/>
          <w:numId w:val="20"/>
        </w:numPr>
        <w:autoSpaceDE w:val="0"/>
        <w:autoSpaceDN w:val="0"/>
        <w:adjustRightInd w:val="0"/>
        <w:rPr>
          <w:rFonts w:ascii="Times New Roman" w:hAnsi="Times New Roman" w:cs="Times New Roman"/>
          <w:color w:val="353535"/>
          <w:u w:color="353535"/>
        </w:rPr>
      </w:pPr>
      <w:r w:rsidRPr="00636ED9">
        <w:rPr>
          <w:rFonts w:ascii="Times New Roman" w:hAnsi="Times New Roman" w:cs="Times New Roman"/>
          <w:b/>
          <w:bCs/>
          <w:color w:val="353535"/>
          <w:u w:color="353535"/>
        </w:rPr>
        <w:t>fsl_motion_outliers</w:t>
      </w:r>
      <w:r w:rsidRPr="00636ED9">
        <w:rPr>
          <w:rFonts w:ascii="Times New Roman" w:hAnsi="Times New Roman" w:cs="Times New Roman"/>
          <w:color w:val="353535"/>
          <w:u w:color="353535"/>
        </w:rPr>
        <w:t xml:space="preserve"> - scrubbing - createfile , we can dump into our first-level model</w:t>
      </w:r>
    </w:p>
    <w:p w14:paraId="3CE39CC2" w14:textId="77777777" w:rsidR="00A6633E" w:rsidRPr="00636ED9" w:rsidRDefault="00A6633E" w:rsidP="00636ED9">
      <w:pPr>
        <w:widowControl w:val="0"/>
        <w:autoSpaceDE w:val="0"/>
        <w:autoSpaceDN w:val="0"/>
        <w:adjustRightInd w:val="0"/>
        <w:rPr>
          <w:rFonts w:ascii="Times New Roman" w:hAnsi="Times New Roman" w:cs="Times New Roman"/>
          <w:color w:val="353535"/>
        </w:rPr>
      </w:pPr>
    </w:p>
    <w:p w14:paraId="7C39971D" w14:textId="37E5A61A" w:rsidR="003D79A6" w:rsidRDefault="003D79A6" w:rsidP="00160F55">
      <w:pPr>
        <w:pStyle w:val="ListParagraph"/>
        <w:widowControl w:val="0"/>
        <w:numPr>
          <w:ilvl w:val="1"/>
          <w:numId w:val="19"/>
        </w:numPr>
        <w:autoSpaceDE w:val="0"/>
        <w:autoSpaceDN w:val="0"/>
        <w:adjustRightInd w:val="0"/>
        <w:ind w:left="270" w:hanging="270"/>
        <w:rPr>
          <w:rFonts w:ascii="Times New Roman" w:hAnsi="Times New Roman" w:cs="Times New Roman"/>
          <w:color w:val="353535"/>
        </w:rPr>
      </w:pPr>
      <w:r w:rsidRPr="00D34541">
        <w:rPr>
          <w:rFonts w:ascii="Times New Roman" w:hAnsi="Times New Roman" w:cs="Times New Roman"/>
          <w:b/>
          <w:bCs/>
          <w:color w:val="353535"/>
        </w:rPr>
        <w:t>Check # of TimePoints(V) and Headers (BOLD:Functional)</w:t>
      </w:r>
    </w:p>
    <w:p w14:paraId="28BA4071" w14:textId="4BAB9BBB" w:rsidR="008E24B0" w:rsidRPr="00B663C4" w:rsidRDefault="008E24B0" w:rsidP="003D79A6">
      <w:pPr>
        <w:pStyle w:val="ListParagraph"/>
        <w:widowControl w:val="0"/>
        <w:numPr>
          <w:ilvl w:val="2"/>
          <w:numId w:val="19"/>
        </w:numPr>
        <w:autoSpaceDE w:val="0"/>
        <w:autoSpaceDN w:val="0"/>
        <w:adjustRightInd w:val="0"/>
        <w:rPr>
          <w:rFonts w:ascii="Times New Roman" w:hAnsi="Times New Roman" w:cs="Times New Roman"/>
          <w:color w:val="353535"/>
        </w:rPr>
      </w:pPr>
      <w:r w:rsidRPr="009A3C0E">
        <w:rPr>
          <w:rFonts w:ascii="Times New Roman" w:hAnsi="Times New Roman" w:cs="Times New Roman"/>
          <w:color w:val="353535"/>
        </w:rPr>
        <w:t xml:space="preserve">Run </w:t>
      </w:r>
      <w:r w:rsidRPr="009A3C0E">
        <w:rPr>
          <w:rFonts w:ascii="Times New Roman" w:hAnsi="Times New Roman" w:cs="Times New Roman"/>
          <w:b/>
          <w:color w:val="353535"/>
          <w:highlight w:val="yellow"/>
        </w:rPr>
        <w:t>2_check_volumes_MIDUS3.py</w:t>
      </w:r>
      <w:r w:rsidR="003D79A6">
        <w:rPr>
          <w:rFonts w:ascii="Times New Roman" w:hAnsi="Times New Roman" w:cs="Times New Roman"/>
          <w:b/>
          <w:color w:val="353535"/>
        </w:rPr>
        <w:t xml:space="preserve"> </w:t>
      </w:r>
      <w:r w:rsidR="003D79A6" w:rsidRPr="0087593E">
        <w:rPr>
          <w:rFonts w:ascii="Times New Roman" w:hAnsi="Times New Roman" w:cs="Times New Roman"/>
          <w:bCs/>
          <w:color w:val="353535"/>
        </w:rPr>
        <w:t>// (chmod +X)</w:t>
      </w:r>
      <w:r w:rsidR="003D79A6">
        <w:rPr>
          <w:rFonts w:ascii="Times New Roman" w:hAnsi="Times New Roman" w:cs="Times New Roman"/>
          <w:bCs/>
          <w:color w:val="353535"/>
        </w:rPr>
        <w:t xml:space="preserve"> to make files executable</w:t>
      </w:r>
    </w:p>
    <w:p w14:paraId="09839018" w14:textId="77777777" w:rsidR="00114BBA" w:rsidRDefault="00B663C4" w:rsidP="00114BBA">
      <w:pPr>
        <w:pStyle w:val="ListParagraph"/>
        <w:widowControl w:val="0"/>
        <w:numPr>
          <w:ilvl w:val="2"/>
          <w:numId w:val="19"/>
        </w:numPr>
        <w:autoSpaceDE w:val="0"/>
        <w:autoSpaceDN w:val="0"/>
        <w:adjustRightInd w:val="0"/>
        <w:rPr>
          <w:rFonts w:ascii="Times New Roman" w:hAnsi="Times New Roman" w:cs="Times New Roman"/>
          <w:color w:val="353535"/>
        </w:rPr>
      </w:pPr>
      <w:r w:rsidRPr="007D62AC">
        <w:rPr>
          <w:rFonts w:ascii="Times New Roman" w:hAnsi="Times New Roman" w:cs="Times New Roman"/>
          <w:color w:val="353535"/>
        </w:rPr>
        <w:t>Check the output file</w:t>
      </w:r>
      <w:r w:rsidR="007D62AC" w:rsidRPr="007D62AC">
        <w:rPr>
          <w:rFonts w:ascii="Times New Roman" w:hAnsi="Times New Roman" w:cs="Times New Roman"/>
          <w:color w:val="353535"/>
        </w:rPr>
        <w:t xml:space="preserve"> “check_volume.txt” </w:t>
      </w:r>
    </w:p>
    <w:p w14:paraId="001D3574" w14:textId="77777777" w:rsidR="00114BBA" w:rsidRDefault="00114BBA" w:rsidP="00114BBA">
      <w:pPr>
        <w:pStyle w:val="ListParagraph"/>
        <w:widowControl w:val="0"/>
        <w:numPr>
          <w:ilvl w:val="2"/>
          <w:numId w:val="19"/>
        </w:numPr>
        <w:autoSpaceDE w:val="0"/>
        <w:autoSpaceDN w:val="0"/>
        <w:adjustRightInd w:val="0"/>
        <w:rPr>
          <w:rFonts w:ascii="Times New Roman" w:hAnsi="Times New Roman" w:cs="Times New Roman"/>
          <w:color w:val="353535"/>
        </w:rPr>
      </w:pPr>
      <w:r w:rsidRPr="00114BBA">
        <w:rPr>
          <w:rFonts w:ascii="Times New Roman" w:hAnsi="Times New Roman" w:cs="Times New Roman"/>
          <w:color w:val="353535"/>
        </w:rPr>
        <w:t xml:space="preserve">FSL Commands </w:t>
      </w:r>
    </w:p>
    <w:p w14:paraId="297C4978" w14:textId="77777777" w:rsidR="00114BBA" w:rsidRDefault="00114BBA" w:rsidP="00114BBA">
      <w:pPr>
        <w:pStyle w:val="ListParagraph"/>
        <w:widowControl w:val="0"/>
        <w:autoSpaceDE w:val="0"/>
        <w:autoSpaceDN w:val="0"/>
        <w:adjustRightInd w:val="0"/>
        <w:ind w:left="540"/>
        <w:rPr>
          <w:rFonts w:ascii="Times New Roman" w:hAnsi="Times New Roman" w:cs="Times New Roman"/>
          <w:color w:val="353535"/>
        </w:rPr>
      </w:pPr>
      <w:r w:rsidRPr="00114BBA">
        <w:rPr>
          <w:rFonts w:ascii="Times New Roman" w:hAnsi="Times New Roman" w:cs="Times New Roman"/>
          <w:b/>
          <w:color w:val="353535"/>
        </w:rPr>
        <w:t>-f</w:t>
      </w:r>
      <w:r w:rsidRPr="00114BBA">
        <w:rPr>
          <w:rFonts w:ascii="Times New Roman" w:hAnsi="Times New Roman" w:cs="Times New Roman"/>
          <w:b/>
          <w:bCs/>
          <w:color w:val="353535"/>
        </w:rPr>
        <w:t>slnvols</w:t>
      </w:r>
      <w:r w:rsidRPr="00114BBA">
        <w:rPr>
          <w:rFonts w:ascii="Times New Roman" w:hAnsi="Times New Roman" w:cs="Times New Roman"/>
          <w:color w:val="353535"/>
        </w:rPr>
        <w:t xml:space="preserve"> bold.nii.gz : Check for correct </w:t>
      </w:r>
      <w:r w:rsidRPr="00114BBA">
        <w:rPr>
          <w:rFonts w:ascii="Times New Roman" w:hAnsi="Times New Roman" w:cs="Times New Roman"/>
          <w:b/>
          <w:bCs/>
          <w:color w:val="353535"/>
        </w:rPr>
        <w:t>time points</w:t>
      </w:r>
      <w:r w:rsidRPr="00114BBA">
        <w:rPr>
          <w:rFonts w:ascii="Times New Roman" w:hAnsi="Times New Roman" w:cs="Times New Roman"/>
          <w:color w:val="353535"/>
        </w:rPr>
        <w:t xml:space="preserve">! 176 or 182 Volumes! </w:t>
      </w:r>
    </w:p>
    <w:p w14:paraId="0C7CB21E" w14:textId="77777777" w:rsidR="00114BBA" w:rsidRDefault="00114BBA" w:rsidP="00114BBA">
      <w:pPr>
        <w:pStyle w:val="ListParagraph"/>
        <w:widowControl w:val="0"/>
        <w:autoSpaceDE w:val="0"/>
        <w:autoSpaceDN w:val="0"/>
        <w:adjustRightInd w:val="0"/>
        <w:ind w:left="540"/>
        <w:rPr>
          <w:rFonts w:ascii="Times New Roman" w:hAnsi="Times New Roman" w:cs="Times New Roman"/>
          <w:color w:val="353535"/>
          <w:u w:color="353535"/>
        </w:rPr>
      </w:pPr>
      <w:r w:rsidRPr="00114BBA">
        <w:rPr>
          <w:rFonts w:ascii="Times New Roman" w:hAnsi="Times New Roman" w:cs="Times New Roman"/>
          <w:color w:val="353535"/>
          <w:u w:color="353535"/>
        </w:rPr>
        <w:t>-</w:t>
      </w:r>
      <w:r w:rsidRPr="00114BBA">
        <w:rPr>
          <w:rFonts w:ascii="Times New Roman" w:hAnsi="Times New Roman" w:cs="Times New Roman"/>
          <w:b/>
          <w:bCs/>
          <w:color w:val="353535"/>
          <w:u w:color="353535"/>
        </w:rPr>
        <w:t>fslinfo</w:t>
      </w:r>
      <w:r w:rsidRPr="00114BBA">
        <w:rPr>
          <w:rFonts w:ascii="Times New Roman" w:hAnsi="Times New Roman" w:cs="Times New Roman"/>
          <w:color w:val="353535"/>
          <w:u w:color="353535"/>
        </w:rPr>
        <w:t xml:space="preserve"> bold.nii.gz: check headers of NIfTI </w:t>
      </w:r>
    </w:p>
    <w:p w14:paraId="466C46DA" w14:textId="17D177F7" w:rsidR="00C55BCB" w:rsidRDefault="00114BBA" w:rsidP="00114BBA">
      <w:pPr>
        <w:pStyle w:val="ListParagraph"/>
        <w:widowControl w:val="0"/>
        <w:autoSpaceDE w:val="0"/>
        <w:autoSpaceDN w:val="0"/>
        <w:adjustRightInd w:val="0"/>
        <w:ind w:left="540"/>
        <w:rPr>
          <w:rFonts w:ascii="Times New Roman" w:hAnsi="Times New Roman" w:cs="Times New Roman"/>
          <w:color w:val="353535"/>
          <w:u w:color="353535"/>
        </w:rPr>
      </w:pPr>
      <w:r w:rsidRPr="00114BBA">
        <w:rPr>
          <w:rFonts w:ascii="Times New Roman" w:hAnsi="Times New Roman" w:cs="Times New Roman"/>
          <w:color w:val="353535"/>
          <w:u w:color="353535"/>
        </w:rPr>
        <w:t>-</w:t>
      </w:r>
      <w:r w:rsidRPr="00114BBA">
        <w:rPr>
          <w:rFonts w:ascii="Times New Roman" w:hAnsi="Times New Roman" w:cs="Times New Roman"/>
          <w:b/>
          <w:bCs/>
          <w:color w:val="353535"/>
          <w:u w:color="353535"/>
        </w:rPr>
        <w:t>fslhd</w:t>
      </w:r>
      <w:r w:rsidRPr="00114BBA">
        <w:rPr>
          <w:rFonts w:ascii="Times New Roman" w:hAnsi="Times New Roman" w:cs="Times New Roman"/>
          <w:color w:val="353535"/>
          <w:u w:color="353535"/>
        </w:rPr>
        <w:t xml:space="preserve"> bold.nii.gz: more detailed information (full headers)</w:t>
      </w:r>
    </w:p>
    <w:p w14:paraId="59F3EDB6" w14:textId="77777777" w:rsidR="00114BBA" w:rsidRPr="00114BBA" w:rsidRDefault="00114BBA" w:rsidP="00114BBA">
      <w:pPr>
        <w:pStyle w:val="ListParagraph"/>
        <w:widowControl w:val="0"/>
        <w:autoSpaceDE w:val="0"/>
        <w:autoSpaceDN w:val="0"/>
        <w:adjustRightInd w:val="0"/>
        <w:ind w:left="540"/>
        <w:rPr>
          <w:rFonts w:ascii="Times New Roman" w:hAnsi="Times New Roman" w:cs="Times New Roman"/>
          <w:color w:val="353535"/>
        </w:rPr>
      </w:pPr>
    </w:p>
    <w:p w14:paraId="3C89DE32" w14:textId="77777777" w:rsidR="00672EE2" w:rsidRDefault="008F0E8B" w:rsidP="00672EE2">
      <w:pPr>
        <w:pStyle w:val="ListParagraph"/>
        <w:widowControl w:val="0"/>
        <w:numPr>
          <w:ilvl w:val="1"/>
          <w:numId w:val="19"/>
        </w:numPr>
        <w:autoSpaceDE w:val="0"/>
        <w:autoSpaceDN w:val="0"/>
        <w:adjustRightInd w:val="0"/>
        <w:rPr>
          <w:rFonts w:ascii="Times New Roman" w:hAnsi="Times New Roman" w:cs="Times New Roman"/>
          <w:color w:val="353535"/>
          <w:u w:color="353535"/>
        </w:rPr>
      </w:pPr>
      <w:r w:rsidRPr="00672EE2">
        <w:rPr>
          <w:rFonts w:ascii="Times New Roman" w:hAnsi="Times New Roman" w:cs="Times New Roman"/>
          <w:color w:val="353535"/>
          <w:u w:color="353535"/>
        </w:rPr>
        <w:t>Check Orientation and Labels</w:t>
      </w:r>
    </w:p>
    <w:p w14:paraId="7CCF6504" w14:textId="77777777" w:rsidR="0042144C" w:rsidRPr="004F56A3" w:rsidRDefault="00672EE2" w:rsidP="0042144C">
      <w:pPr>
        <w:pStyle w:val="ListParagraph"/>
        <w:widowControl w:val="0"/>
        <w:numPr>
          <w:ilvl w:val="2"/>
          <w:numId w:val="19"/>
        </w:numPr>
        <w:autoSpaceDE w:val="0"/>
        <w:autoSpaceDN w:val="0"/>
        <w:adjustRightInd w:val="0"/>
        <w:rPr>
          <w:rFonts w:ascii="Times New Roman" w:hAnsi="Times New Roman" w:cs="Times New Roman"/>
          <w:color w:val="353535"/>
          <w:u w:color="353535"/>
        </w:rPr>
      </w:pPr>
      <w:r w:rsidRPr="00672EE2">
        <w:rPr>
          <w:rFonts w:ascii="Times New Roman" w:hAnsi="Times New Roman" w:cs="Times New Roman"/>
          <w:bCs/>
          <w:color w:val="353535"/>
          <w:u w:color="353535"/>
        </w:rPr>
        <w:t>Check Orientation (BOLD:Functional)</w:t>
      </w:r>
    </w:p>
    <w:p w14:paraId="080083AC" w14:textId="7E5252B9" w:rsidR="004F56A3" w:rsidRDefault="004121E8" w:rsidP="004F56A3">
      <w:pPr>
        <w:pStyle w:val="ListParagraph"/>
        <w:widowControl w:val="0"/>
        <w:autoSpaceDE w:val="0"/>
        <w:autoSpaceDN w:val="0"/>
        <w:adjustRightInd w:val="0"/>
        <w:ind w:left="360" w:firstLine="180"/>
        <w:rPr>
          <w:rFonts w:ascii="Times New Roman" w:hAnsi="Times New Roman" w:cs="Times New Roman"/>
          <w:b/>
          <w:color w:val="353535"/>
          <w:u w:color="353535"/>
        </w:rPr>
      </w:pPr>
      <w:r>
        <w:rPr>
          <w:rFonts w:ascii="Times New Roman" w:hAnsi="Times New Roman" w:cs="Times New Roman"/>
          <w:b/>
          <w:bCs/>
          <w:color w:val="353535"/>
          <w:u w:color="353535"/>
        </w:rPr>
        <w:t xml:space="preserve">- </w:t>
      </w:r>
      <w:r w:rsidR="004F56A3" w:rsidRPr="003D79A6">
        <w:rPr>
          <w:rFonts w:ascii="Times New Roman" w:hAnsi="Times New Roman" w:cs="Times New Roman"/>
          <w:b/>
          <w:bCs/>
          <w:color w:val="353535"/>
          <w:u w:color="353535"/>
        </w:rPr>
        <w:t xml:space="preserve">fslview </w:t>
      </w:r>
      <w:r w:rsidR="004F56A3" w:rsidRPr="003D79A6">
        <w:rPr>
          <w:rFonts w:ascii="Times New Roman" w:hAnsi="Times New Roman" w:cs="Times New Roman"/>
          <w:b/>
          <w:color w:val="353535"/>
          <w:u w:color="353535"/>
        </w:rPr>
        <w:t>bold.nii.gz</w:t>
      </w:r>
    </w:p>
    <w:p w14:paraId="33776F95" w14:textId="77777777" w:rsidR="004F56A3" w:rsidRPr="004F56A3" w:rsidRDefault="004F56A3" w:rsidP="004F56A3">
      <w:pPr>
        <w:widowControl w:val="0"/>
        <w:autoSpaceDE w:val="0"/>
        <w:autoSpaceDN w:val="0"/>
        <w:adjustRightInd w:val="0"/>
        <w:rPr>
          <w:rFonts w:ascii="Times New Roman" w:hAnsi="Times New Roman" w:cs="Times New Roman"/>
          <w:color w:val="353535"/>
          <w:u w:color="353535"/>
        </w:rPr>
      </w:pPr>
    </w:p>
    <w:p w14:paraId="217873F4" w14:textId="77777777" w:rsidR="0042144C" w:rsidRDefault="00F60260" w:rsidP="00F60260">
      <w:pPr>
        <w:pStyle w:val="ListParagraph"/>
        <w:widowControl w:val="0"/>
        <w:numPr>
          <w:ilvl w:val="2"/>
          <w:numId w:val="19"/>
        </w:numPr>
        <w:autoSpaceDE w:val="0"/>
        <w:autoSpaceDN w:val="0"/>
        <w:adjustRightInd w:val="0"/>
        <w:rPr>
          <w:rFonts w:ascii="Times New Roman" w:hAnsi="Times New Roman" w:cs="Times New Roman"/>
          <w:color w:val="353535"/>
          <w:u w:color="353535"/>
        </w:rPr>
      </w:pPr>
      <w:r w:rsidRPr="0042144C">
        <w:rPr>
          <w:rFonts w:ascii="Times New Roman" w:hAnsi="Times New Roman" w:cs="Times New Roman"/>
          <w:color w:val="353535"/>
          <w:u w:color="353535"/>
        </w:rPr>
        <w:t xml:space="preserve">Robust FSL commands </w:t>
      </w:r>
    </w:p>
    <w:p w14:paraId="24965F6F" w14:textId="77777777" w:rsidR="0042144C" w:rsidRDefault="00F60260" w:rsidP="0042144C">
      <w:pPr>
        <w:pStyle w:val="ListParagraph"/>
        <w:widowControl w:val="0"/>
        <w:autoSpaceDE w:val="0"/>
        <w:autoSpaceDN w:val="0"/>
        <w:adjustRightInd w:val="0"/>
        <w:ind w:left="540"/>
        <w:rPr>
          <w:rFonts w:ascii="Times New Roman" w:hAnsi="Times New Roman" w:cs="Times New Roman"/>
          <w:color w:val="353535"/>
          <w:u w:color="353535"/>
        </w:rPr>
      </w:pPr>
      <w:r w:rsidRPr="0042144C">
        <w:rPr>
          <w:rFonts w:ascii="Times New Roman" w:hAnsi="Times New Roman" w:cs="Times New Roman"/>
          <w:b/>
          <w:bCs/>
          <w:color w:val="353535"/>
          <w:u w:color="353535"/>
        </w:rPr>
        <w:t xml:space="preserve">- fslorient2std: </w:t>
      </w:r>
      <w:r w:rsidRPr="0042144C">
        <w:rPr>
          <w:rFonts w:ascii="Times New Roman" w:hAnsi="Times New Roman" w:cs="Times New Roman"/>
          <w:bCs/>
          <w:color w:val="353535"/>
          <w:u w:color="353535"/>
        </w:rPr>
        <w:t>changes orientation (</w:t>
      </w:r>
      <w:r w:rsidRPr="0042144C">
        <w:rPr>
          <w:rFonts w:ascii="Times New Roman" w:hAnsi="Times New Roman" w:cs="Times New Roman"/>
          <w:color w:val="353535"/>
          <w:u w:color="353535"/>
        </w:rPr>
        <w:t>Double - triple check the L-R afterwards regardless)</w:t>
      </w:r>
    </w:p>
    <w:p w14:paraId="74CE3DF9" w14:textId="37D7FD24" w:rsidR="00F60260" w:rsidRDefault="00F60260" w:rsidP="0042144C">
      <w:pPr>
        <w:pStyle w:val="ListParagraph"/>
        <w:widowControl w:val="0"/>
        <w:autoSpaceDE w:val="0"/>
        <w:autoSpaceDN w:val="0"/>
        <w:adjustRightInd w:val="0"/>
        <w:ind w:left="540"/>
        <w:rPr>
          <w:rFonts w:ascii="Times New Roman" w:hAnsi="Times New Roman" w:cs="Times New Roman"/>
          <w:color w:val="353535"/>
          <w:u w:color="353535"/>
        </w:rPr>
      </w:pPr>
      <w:r>
        <w:rPr>
          <w:rFonts w:ascii="Times New Roman" w:hAnsi="Times New Roman" w:cs="Times New Roman"/>
          <w:b/>
          <w:bCs/>
          <w:color w:val="353535"/>
          <w:u w:color="353535"/>
        </w:rPr>
        <w:t xml:space="preserve">- </w:t>
      </w:r>
      <w:r w:rsidRPr="00293AC7">
        <w:rPr>
          <w:rFonts w:ascii="Times New Roman" w:hAnsi="Times New Roman" w:cs="Times New Roman"/>
          <w:b/>
          <w:bCs/>
          <w:color w:val="353535"/>
          <w:u w:color="353535"/>
        </w:rPr>
        <w:t xml:space="preserve">fslswapdim : </w:t>
      </w:r>
      <w:r w:rsidRPr="00293AC7">
        <w:rPr>
          <w:rFonts w:ascii="Times New Roman" w:hAnsi="Times New Roman" w:cs="Times New Roman"/>
          <w:color w:val="353535"/>
          <w:u w:color="353535"/>
        </w:rPr>
        <w:t>swap the dimensions</w:t>
      </w:r>
      <w:r>
        <w:rPr>
          <w:rFonts w:ascii="Times New Roman" w:hAnsi="Times New Roman" w:cs="Times New Roman"/>
          <w:color w:val="353535"/>
          <w:u w:color="353535"/>
        </w:rPr>
        <w:t xml:space="preserve"> (when fslorient2std does not do the job)</w:t>
      </w:r>
    </w:p>
    <w:p w14:paraId="18F412A6" w14:textId="77777777" w:rsidR="006D44D2" w:rsidRPr="00693F08" w:rsidRDefault="006D44D2" w:rsidP="00693F08">
      <w:pPr>
        <w:widowControl w:val="0"/>
        <w:autoSpaceDE w:val="0"/>
        <w:autoSpaceDN w:val="0"/>
        <w:adjustRightInd w:val="0"/>
        <w:rPr>
          <w:rFonts w:ascii="Times New Roman" w:hAnsi="Times New Roman" w:cs="Times New Roman"/>
          <w:color w:val="353535"/>
          <w:u w:color="353535"/>
        </w:rPr>
      </w:pPr>
    </w:p>
    <w:p w14:paraId="7E6A1D70" w14:textId="7309B5F2" w:rsidR="006D44D2" w:rsidRPr="00672EE2" w:rsidRDefault="006D44D2" w:rsidP="00672EE2">
      <w:pPr>
        <w:pStyle w:val="ListParagraph"/>
        <w:widowControl w:val="0"/>
        <w:numPr>
          <w:ilvl w:val="2"/>
          <w:numId w:val="19"/>
        </w:numPr>
        <w:autoSpaceDE w:val="0"/>
        <w:autoSpaceDN w:val="0"/>
        <w:adjustRightInd w:val="0"/>
        <w:rPr>
          <w:rFonts w:ascii="Times New Roman" w:hAnsi="Times New Roman" w:cs="Times New Roman"/>
          <w:color w:val="353535"/>
          <w:u w:color="353535"/>
        </w:rPr>
      </w:pPr>
      <w:r w:rsidRPr="001150ED">
        <w:rPr>
          <w:rFonts w:ascii="Times New Roman" w:hAnsi="Times New Roman" w:cs="Times New Roman"/>
          <w:bCs/>
          <w:color w:val="353535"/>
          <w:u w:color="353535"/>
        </w:rPr>
        <w:t>Check Labels - Superior, Inferior, Anterior, Posterior (</w:t>
      </w:r>
      <w:r w:rsidR="00E66BFA">
        <w:rPr>
          <w:rFonts w:ascii="Times New Roman" w:hAnsi="Times New Roman" w:cs="Times New Roman"/>
          <w:bCs/>
          <w:color w:val="353535"/>
          <w:u w:color="353535"/>
        </w:rPr>
        <w:t>BOLD:Functional)</w:t>
      </w:r>
    </w:p>
    <w:p w14:paraId="1E785CAC" w14:textId="213799C9" w:rsidR="006D44D2" w:rsidRPr="003D79A6" w:rsidRDefault="00672EE2" w:rsidP="006D44D2">
      <w:pPr>
        <w:widowControl w:val="0"/>
        <w:autoSpaceDE w:val="0"/>
        <w:autoSpaceDN w:val="0"/>
        <w:adjustRightInd w:val="0"/>
        <w:ind w:firstLine="720"/>
        <w:rPr>
          <w:rFonts w:ascii="Times New Roman" w:hAnsi="Times New Roman" w:cs="Times New Roman"/>
          <w:b/>
          <w:color w:val="353535"/>
          <w:u w:color="353535"/>
        </w:rPr>
      </w:pPr>
      <w:r w:rsidRPr="003D79A6">
        <w:rPr>
          <w:rFonts w:ascii="Times New Roman" w:hAnsi="Times New Roman" w:cs="Times New Roman"/>
          <w:b/>
          <w:color w:val="353535"/>
          <w:u w:color="353535"/>
        </w:rPr>
        <w:t xml:space="preserve">fslview </w:t>
      </w:r>
      <w:r w:rsidR="0047227E" w:rsidRPr="003D79A6">
        <w:rPr>
          <w:rFonts w:ascii="Times New Roman" w:hAnsi="Times New Roman" w:cs="Times New Roman"/>
          <w:b/>
          <w:color w:val="353535"/>
          <w:u w:color="353535"/>
        </w:rPr>
        <w:t>bold.nii.gz</w:t>
      </w:r>
    </w:p>
    <w:p w14:paraId="34FDAC97" w14:textId="2686A2B9" w:rsidR="006D44D2" w:rsidRDefault="00672EE2" w:rsidP="006D44D2">
      <w:pPr>
        <w:widowControl w:val="0"/>
        <w:autoSpaceDE w:val="0"/>
        <w:autoSpaceDN w:val="0"/>
        <w:adjustRightInd w:val="0"/>
        <w:ind w:firstLine="720"/>
        <w:rPr>
          <w:rFonts w:ascii="Times New Roman" w:hAnsi="Times New Roman" w:cs="Times New Roman"/>
          <w:color w:val="353535"/>
          <w:u w:color="353535"/>
        </w:rPr>
      </w:pPr>
      <w:r w:rsidRPr="006D44D2">
        <w:rPr>
          <w:rFonts w:ascii="Times New Roman" w:hAnsi="Times New Roman" w:cs="Times New Roman"/>
          <w:color w:val="353535"/>
          <w:u w:color="353535"/>
        </w:rPr>
        <w:t xml:space="preserve">Left and Right Swaps are the worst! </w:t>
      </w:r>
    </w:p>
    <w:p w14:paraId="66C1CC5F" w14:textId="77777777" w:rsidR="006D44D2" w:rsidRDefault="00CE1860" w:rsidP="006D44D2">
      <w:pPr>
        <w:widowControl w:val="0"/>
        <w:autoSpaceDE w:val="0"/>
        <w:autoSpaceDN w:val="0"/>
        <w:adjustRightInd w:val="0"/>
        <w:ind w:firstLine="720"/>
        <w:rPr>
          <w:rFonts w:ascii="Times New Roman" w:hAnsi="Times New Roman" w:cs="Times New Roman"/>
          <w:color w:val="353535"/>
          <w:u w:color="353535"/>
        </w:rPr>
      </w:pPr>
      <w:r w:rsidRPr="006D44D2">
        <w:rPr>
          <w:rFonts w:ascii="Times New Roman" w:hAnsi="Times New Roman" w:cs="Times New Roman"/>
          <w:color w:val="353535"/>
          <w:u w:color="353535"/>
        </w:rPr>
        <w:t>Load and view one by one</w:t>
      </w:r>
    </w:p>
    <w:p w14:paraId="50DCFA91" w14:textId="77777777" w:rsidR="006D44D2" w:rsidRDefault="00CE1860" w:rsidP="006D44D2">
      <w:pPr>
        <w:widowControl w:val="0"/>
        <w:autoSpaceDE w:val="0"/>
        <w:autoSpaceDN w:val="0"/>
        <w:adjustRightInd w:val="0"/>
        <w:ind w:firstLine="720"/>
        <w:rPr>
          <w:rFonts w:ascii="Times New Roman" w:hAnsi="Times New Roman" w:cs="Times New Roman"/>
          <w:color w:val="353535"/>
          <w:u w:color="353535"/>
        </w:rPr>
      </w:pPr>
      <w:r w:rsidRPr="006D44D2">
        <w:rPr>
          <w:rFonts w:ascii="Times New Roman" w:hAnsi="Times New Roman" w:cs="Times New Roman"/>
          <w:color w:val="353535"/>
          <w:u w:color="353535"/>
        </w:rPr>
        <w:t xml:space="preserve">Should already been fixed </w:t>
      </w:r>
    </w:p>
    <w:p w14:paraId="520FFADE" w14:textId="77777777" w:rsidR="00771BF5" w:rsidRPr="00114BBA" w:rsidRDefault="00771BF5" w:rsidP="007C73AD">
      <w:pPr>
        <w:widowControl w:val="0"/>
        <w:numPr>
          <w:ilvl w:val="1"/>
          <w:numId w:val="4"/>
        </w:numPr>
        <w:autoSpaceDE w:val="0"/>
        <w:autoSpaceDN w:val="0"/>
        <w:adjustRightInd w:val="0"/>
        <w:ind w:left="0" w:firstLine="0"/>
        <w:rPr>
          <w:rFonts w:ascii="Times New Roman" w:hAnsi="Times New Roman" w:cs="Times New Roman"/>
          <w:b/>
          <w:bCs/>
          <w:color w:val="353535"/>
          <w:u w:color="353535"/>
        </w:rPr>
      </w:pPr>
    </w:p>
    <w:p w14:paraId="12343B7E" w14:textId="7491863D" w:rsidR="0075626E" w:rsidRDefault="00275D3A" w:rsidP="007C73AD">
      <w:pPr>
        <w:widowControl w:val="0"/>
        <w:autoSpaceDE w:val="0"/>
        <w:autoSpaceDN w:val="0"/>
        <w:adjustRightInd w:val="0"/>
        <w:rPr>
          <w:rFonts w:ascii="Times New Roman" w:hAnsi="Times New Roman" w:cs="Times New Roman"/>
          <w:color w:val="353535"/>
          <w:u w:color="353535"/>
        </w:rPr>
      </w:pPr>
      <w:r>
        <w:rPr>
          <w:rFonts w:ascii="Times New Roman" w:hAnsi="Times New Roman" w:cs="Times New Roman"/>
          <w:color w:val="353535"/>
          <w:highlight w:val="yellow"/>
          <w:u w:color="353535"/>
        </w:rPr>
        <w:t xml:space="preserve">By now, I should have excellent </w:t>
      </w:r>
      <w:r w:rsidR="0075626E" w:rsidRPr="0075626E">
        <w:rPr>
          <w:rFonts w:ascii="Times New Roman" w:hAnsi="Times New Roman" w:cs="Times New Roman"/>
          <w:color w:val="353535"/>
          <w:highlight w:val="yellow"/>
          <w:u w:color="353535"/>
        </w:rPr>
        <w:t>quality NIfTIs!</w:t>
      </w:r>
    </w:p>
    <w:p w14:paraId="0DD7D4FD" w14:textId="77777777" w:rsidR="004E67EB" w:rsidRPr="004E67EB" w:rsidRDefault="004E67EB" w:rsidP="007C73AD">
      <w:pPr>
        <w:widowControl w:val="0"/>
        <w:autoSpaceDE w:val="0"/>
        <w:autoSpaceDN w:val="0"/>
        <w:adjustRightInd w:val="0"/>
        <w:rPr>
          <w:rFonts w:ascii="Times New Roman" w:hAnsi="Times New Roman" w:cs="Times New Roman"/>
          <w:color w:val="353535"/>
          <w:u w:color="353535"/>
        </w:rPr>
      </w:pPr>
    </w:p>
    <w:p w14:paraId="1E364B3E" w14:textId="77777777" w:rsidR="00665D3B" w:rsidRDefault="0094341C" w:rsidP="00665D3B">
      <w:pPr>
        <w:pStyle w:val="ListParagraph"/>
        <w:widowControl w:val="0"/>
        <w:numPr>
          <w:ilvl w:val="0"/>
          <w:numId w:val="19"/>
        </w:numPr>
        <w:autoSpaceDE w:val="0"/>
        <w:autoSpaceDN w:val="0"/>
        <w:adjustRightInd w:val="0"/>
        <w:rPr>
          <w:rFonts w:ascii="Times New Roman" w:hAnsi="Times New Roman" w:cs="Times New Roman"/>
          <w:b/>
          <w:color w:val="353535"/>
          <w:u w:color="353535"/>
        </w:rPr>
      </w:pPr>
      <w:r>
        <w:rPr>
          <w:rFonts w:ascii="Times New Roman" w:hAnsi="Times New Roman" w:cs="Times New Roman"/>
          <w:b/>
          <w:color w:val="353535"/>
          <w:u w:color="353535"/>
        </w:rPr>
        <w:lastRenderedPageBreak/>
        <w:t>Structural QA</w:t>
      </w:r>
    </w:p>
    <w:p w14:paraId="4DB0BA0C" w14:textId="77777777" w:rsidR="005F63DF" w:rsidRDefault="00C168B8" w:rsidP="005F63DF">
      <w:pPr>
        <w:pStyle w:val="ListParagraph"/>
        <w:widowControl w:val="0"/>
        <w:numPr>
          <w:ilvl w:val="1"/>
          <w:numId w:val="19"/>
        </w:numPr>
        <w:autoSpaceDE w:val="0"/>
        <w:autoSpaceDN w:val="0"/>
        <w:adjustRightInd w:val="0"/>
        <w:rPr>
          <w:rFonts w:ascii="Times New Roman" w:hAnsi="Times New Roman" w:cs="Times New Roman"/>
          <w:b/>
          <w:color w:val="353535"/>
          <w:u w:color="353535"/>
        </w:rPr>
      </w:pPr>
      <w:r w:rsidRPr="00665D3B">
        <w:rPr>
          <w:rFonts w:ascii="Times New Roman" w:hAnsi="Times New Roman" w:cs="Times New Roman"/>
          <w:b/>
          <w:color w:val="353535"/>
          <w:u w:color="353535"/>
        </w:rPr>
        <w:t>Visual Inspection</w:t>
      </w:r>
    </w:p>
    <w:p w14:paraId="5797781B" w14:textId="0FDE2F96" w:rsidR="00771BF5" w:rsidRPr="005F63DF" w:rsidRDefault="00BC0AFB" w:rsidP="005F63DF">
      <w:pPr>
        <w:pStyle w:val="ListParagraph"/>
        <w:widowControl w:val="0"/>
        <w:autoSpaceDE w:val="0"/>
        <w:autoSpaceDN w:val="0"/>
        <w:adjustRightInd w:val="0"/>
        <w:ind w:left="360" w:firstLine="360"/>
        <w:rPr>
          <w:rFonts w:ascii="Times New Roman" w:hAnsi="Times New Roman" w:cs="Times New Roman"/>
          <w:b/>
          <w:color w:val="353535"/>
          <w:u w:color="353535"/>
        </w:rPr>
      </w:pPr>
      <w:r w:rsidRPr="005F63DF">
        <w:rPr>
          <w:rFonts w:ascii="Times New Roman" w:hAnsi="Times New Roman" w:cs="Times New Roman"/>
          <w:color w:val="353535"/>
          <w:u w:color="353535"/>
        </w:rPr>
        <w:t>- Open one structural by one and QA</w:t>
      </w:r>
    </w:p>
    <w:p w14:paraId="68E7763A" w14:textId="3A33CCE6" w:rsidR="00771BF5" w:rsidRPr="002E346F" w:rsidRDefault="00FA31B0" w:rsidP="007C73AD">
      <w:pPr>
        <w:widowControl w:val="0"/>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ab/>
        <w:t>- Load the o</w:t>
      </w:r>
      <w:r w:rsidR="00771BF5" w:rsidRPr="002E346F">
        <w:rPr>
          <w:rFonts w:ascii="Times New Roman" w:hAnsi="Times New Roman" w:cs="Times New Roman"/>
          <w:color w:val="353535"/>
          <w:u w:color="353535"/>
        </w:rPr>
        <w:t xml:space="preserve">riginal Brain </w:t>
      </w:r>
    </w:p>
    <w:p w14:paraId="011EFB69" w14:textId="77777777" w:rsidR="00FA31B0" w:rsidRDefault="00771BF5" w:rsidP="00FA31B0">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t>- Load different bets on top of it, then man</w:t>
      </w:r>
      <w:r w:rsidR="00FA31B0">
        <w:rPr>
          <w:rFonts w:ascii="Times New Roman" w:hAnsi="Times New Roman" w:cs="Times New Roman"/>
          <w:color w:val="353535"/>
          <w:u w:color="353535"/>
        </w:rPr>
        <w:t>ually check if any masks either</w:t>
      </w:r>
    </w:p>
    <w:p w14:paraId="12AF87C8" w14:textId="5D80A219" w:rsidR="00771BF5" w:rsidRDefault="00FA31B0" w:rsidP="00FA31B0">
      <w:pPr>
        <w:widowControl w:val="0"/>
        <w:autoSpaceDE w:val="0"/>
        <w:autoSpaceDN w:val="0"/>
        <w:adjustRightInd w:val="0"/>
        <w:ind w:firstLine="720"/>
        <w:rPr>
          <w:rFonts w:ascii="Times New Roman" w:hAnsi="Times New Roman" w:cs="Times New Roman"/>
          <w:color w:val="353535"/>
          <w:u w:color="353535"/>
        </w:rPr>
      </w:pPr>
      <w:r>
        <w:rPr>
          <w:rFonts w:ascii="Times New Roman" w:hAnsi="Times New Roman" w:cs="Times New Roman"/>
          <w:color w:val="353535"/>
          <w:u w:color="353535"/>
        </w:rPr>
        <w:t xml:space="preserve">  </w:t>
      </w:r>
      <w:r w:rsidR="00771BF5" w:rsidRPr="002E346F">
        <w:rPr>
          <w:rFonts w:ascii="Times New Roman" w:hAnsi="Times New Roman" w:cs="Times New Roman"/>
          <w:color w:val="353535"/>
          <w:u w:color="353535"/>
        </w:rPr>
        <w:t xml:space="preserve">over/under cover the actual brain (by checking eyeballs etc) </w:t>
      </w:r>
    </w:p>
    <w:p w14:paraId="7AC7549E" w14:textId="53BDC874" w:rsidR="00FA31B0" w:rsidRPr="003C3AEB" w:rsidRDefault="003C3AEB" w:rsidP="003C3AEB">
      <w:pPr>
        <w:widowControl w:val="0"/>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Example</w:t>
      </w:r>
      <w:r w:rsidR="007E0D5B">
        <w:rPr>
          <w:rFonts w:ascii="Times New Roman" w:hAnsi="Times New Roman" w:cs="Times New Roman"/>
          <w:color w:val="353535"/>
          <w:u w:color="353535"/>
        </w:rPr>
        <w:t xml:space="preserve"> of </w:t>
      </w:r>
      <w:r w:rsidR="00FA31B0" w:rsidRPr="003C3AEB">
        <w:rPr>
          <w:rFonts w:ascii="Times New Roman" w:hAnsi="Times New Roman" w:cs="Times New Roman"/>
          <w:color w:val="353535"/>
          <w:u w:color="353535"/>
        </w:rPr>
        <w:t xml:space="preserve">eye being covered  </w:t>
      </w:r>
      <w:r w:rsidR="004C33BE" w:rsidRPr="003C3AEB">
        <w:rPr>
          <w:rFonts w:ascii="Times New Roman" w:hAnsi="Times New Roman" w:cs="Times New Roman"/>
          <w:color w:val="353535"/>
          <w:u w:color="353535"/>
        </w:rPr>
        <w:t>(too much of non-brain</w:t>
      </w:r>
      <w:r w:rsidR="00FA31B0" w:rsidRPr="003C3AEB">
        <w:rPr>
          <w:rFonts w:ascii="Times New Roman" w:hAnsi="Times New Roman" w:cs="Times New Roman"/>
          <w:color w:val="353535"/>
          <w:u w:color="353535"/>
        </w:rPr>
        <w:t xml:space="preserve"> :     </w:t>
      </w:r>
    </w:p>
    <w:p w14:paraId="7A802BAF" w14:textId="21DDF2F9" w:rsidR="00FA31B0" w:rsidRPr="00FA31B0" w:rsidRDefault="00FA31B0" w:rsidP="00FA31B0">
      <w:pPr>
        <w:pStyle w:val="ListParagraph"/>
        <w:widowControl w:val="0"/>
        <w:autoSpaceDE w:val="0"/>
        <w:autoSpaceDN w:val="0"/>
        <w:adjustRightInd w:val="0"/>
        <w:ind w:left="900"/>
        <w:rPr>
          <w:rFonts w:ascii="Times New Roman" w:hAnsi="Times New Roman" w:cs="Times New Roman"/>
          <w:color w:val="353535"/>
          <w:u w:color="353535"/>
        </w:rPr>
      </w:pPr>
    </w:p>
    <w:p w14:paraId="2AD76E2A" w14:textId="24D76DA0" w:rsidR="00FA31B0" w:rsidRPr="009413DE" w:rsidRDefault="00FA31B0" w:rsidP="009413DE">
      <w:pPr>
        <w:pStyle w:val="ListParagraph"/>
        <w:widowControl w:val="0"/>
        <w:autoSpaceDE w:val="0"/>
        <w:autoSpaceDN w:val="0"/>
        <w:adjustRightInd w:val="0"/>
        <w:ind w:left="900"/>
        <w:rPr>
          <w:rFonts w:ascii="Times New Roman" w:hAnsi="Times New Roman" w:cs="Times New Roman"/>
          <w:color w:val="353535"/>
          <w:u w:color="353535"/>
        </w:rPr>
      </w:pPr>
      <w:r w:rsidRPr="00FA31B0">
        <w:rPr>
          <w:rFonts w:ascii="Times New Roman" w:hAnsi="Times New Roman" w:cs="Times New Roman"/>
          <w:color w:val="353535"/>
          <w:u w:color="353535"/>
        </w:rPr>
        <w:t xml:space="preserve">    </w:t>
      </w:r>
      <w:r>
        <w:rPr>
          <w:noProof/>
          <w:u w:color="353535"/>
          <w:lang w:eastAsia="ko-KR"/>
        </w:rPr>
        <w:drawing>
          <wp:inline distT="0" distB="0" distL="0" distR="0" wp14:anchorId="0ACD0EB0" wp14:editId="77B923A4">
            <wp:extent cx="1179665" cy="1714500"/>
            <wp:effectExtent l="0" t="0" r="0" b="0"/>
            <wp:docPr id="3" name="Picture 3" descr="home:slee:Desktop:Screen Shot 2017-04-20 at 12.0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ome:slee:Desktop:Screen Shot 2017-04-20 at 12.06.0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0469" cy="1715668"/>
                    </a:xfrm>
                    <a:prstGeom prst="rect">
                      <a:avLst/>
                    </a:prstGeom>
                    <a:noFill/>
                    <a:ln>
                      <a:noFill/>
                    </a:ln>
                  </pic:spPr>
                </pic:pic>
              </a:graphicData>
            </a:graphic>
          </wp:inline>
        </w:drawing>
      </w:r>
      <w:r w:rsidRPr="00FA31B0">
        <w:rPr>
          <w:rFonts w:ascii="Times New Roman" w:hAnsi="Times New Roman" w:cs="Times New Roman"/>
          <w:color w:val="353535"/>
          <w:u w:color="353535"/>
        </w:rPr>
        <w:t xml:space="preserve">             </w:t>
      </w:r>
      <w:r w:rsidRPr="009413DE">
        <w:rPr>
          <w:rFonts w:ascii="Times New Roman" w:hAnsi="Times New Roman" w:cs="Times New Roman"/>
          <w:color w:val="353535"/>
          <w:u w:color="353535"/>
        </w:rPr>
        <w:t xml:space="preserve">                </w:t>
      </w:r>
    </w:p>
    <w:p w14:paraId="72F8CF08" w14:textId="77956BD6" w:rsidR="00771BF5" w:rsidRDefault="00771BF5" w:rsidP="009413DE">
      <w:pPr>
        <w:widowControl w:val="0"/>
        <w:autoSpaceDE w:val="0"/>
        <w:autoSpaceDN w:val="0"/>
        <w:adjustRightInd w:val="0"/>
        <w:ind w:firstLine="720"/>
        <w:rPr>
          <w:rFonts w:ascii="Times New Roman" w:hAnsi="Times New Roman" w:cs="Times New Roman"/>
          <w:color w:val="353535"/>
          <w:u w:color="353535"/>
        </w:rPr>
      </w:pPr>
      <w:r w:rsidRPr="002E346F">
        <w:rPr>
          <w:rFonts w:ascii="Times New Roman" w:hAnsi="Times New Roman" w:cs="Times New Roman"/>
          <w:color w:val="353535"/>
          <w:u w:color="353535"/>
        </w:rPr>
        <w:t>-</w:t>
      </w:r>
      <w:r w:rsidRPr="009413DE">
        <w:rPr>
          <w:rFonts w:ascii="Times New Roman" w:hAnsi="Times New Roman" w:cs="Times New Roman"/>
          <w:color w:val="353535"/>
          <w:highlight w:val="yellow"/>
          <w:u w:color="353535"/>
        </w:rPr>
        <w:t xml:space="preserve">Choose one </w:t>
      </w:r>
      <w:r w:rsidR="009413DE" w:rsidRPr="009413DE">
        <w:rPr>
          <w:rFonts w:ascii="Times New Roman" w:hAnsi="Times New Roman" w:cs="Times New Roman"/>
          <w:color w:val="353535"/>
          <w:highlight w:val="yellow"/>
          <w:u w:color="353535"/>
        </w:rPr>
        <w:t xml:space="preserve">bet option </w:t>
      </w:r>
      <w:r w:rsidRPr="009413DE">
        <w:rPr>
          <w:rFonts w:ascii="Times New Roman" w:hAnsi="Times New Roman" w:cs="Times New Roman"/>
          <w:color w:val="353535"/>
          <w:highlight w:val="yellow"/>
          <w:u w:color="353535"/>
        </w:rPr>
        <w:t>that best covers the brain</w:t>
      </w:r>
      <w:r w:rsidRPr="002E346F">
        <w:rPr>
          <w:rFonts w:ascii="Times New Roman" w:hAnsi="Times New Roman" w:cs="Times New Roman"/>
          <w:color w:val="353535"/>
          <w:u w:color="353535"/>
        </w:rPr>
        <w:t xml:space="preserve"> </w:t>
      </w:r>
    </w:p>
    <w:p w14:paraId="01BB3E84" w14:textId="77777777" w:rsidR="00E32FE1" w:rsidRDefault="00E32FE1" w:rsidP="00E32FE1">
      <w:pPr>
        <w:pStyle w:val="ListParagraph"/>
        <w:widowControl w:val="0"/>
        <w:numPr>
          <w:ilvl w:val="1"/>
          <w:numId w:val="19"/>
        </w:numPr>
        <w:autoSpaceDE w:val="0"/>
        <w:autoSpaceDN w:val="0"/>
        <w:adjustRightInd w:val="0"/>
        <w:rPr>
          <w:rFonts w:ascii="Times New Roman" w:hAnsi="Times New Roman" w:cs="Times New Roman"/>
          <w:b/>
          <w:color w:val="353535"/>
          <w:u w:color="353535"/>
        </w:rPr>
      </w:pPr>
      <w:r>
        <w:rPr>
          <w:rFonts w:ascii="Times New Roman" w:hAnsi="Times New Roman" w:cs="Times New Roman"/>
          <w:b/>
          <w:color w:val="353535"/>
          <w:u w:color="353535"/>
        </w:rPr>
        <w:t>Vitamin E</w:t>
      </w:r>
    </w:p>
    <w:p w14:paraId="07EBAF22" w14:textId="77AA6531" w:rsidR="00702935" w:rsidRPr="00702935" w:rsidRDefault="00702935" w:rsidP="00702935">
      <w:pPr>
        <w:pStyle w:val="ListParagraph"/>
        <w:widowControl w:val="0"/>
        <w:autoSpaceDE w:val="0"/>
        <w:autoSpaceDN w:val="0"/>
        <w:adjustRightInd w:val="0"/>
        <w:rPr>
          <w:rFonts w:ascii="Times New Roman" w:hAnsi="Times New Roman" w:cs="Times New Roman"/>
          <w:color w:val="353535"/>
          <w:u w:color="353535"/>
        </w:rPr>
      </w:pPr>
      <w:r w:rsidRPr="00702935">
        <w:rPr>
          <w:rFonts w:ascii="Times New Roman" w:hAnsi="Times New Roman" w:cs="Times New Roman"/>
          <w:color w:val="353535"/>
          <w:u w:color="353535"/>
        </w:rPr>
        <w:t>Always on the Right Side</w:t>
      </w:r>
    </w:p>
    <w:p w14:paraId="78163023" w14:textId="68372204" w:rsidR="00E32FE1" w:rsidRPr="00AB24C0" w:rsidRDefault="00E32FE1" w:rsidP="007C73AD">
      <w:pPr>
        <w:pStyle w:val="ListParagraph"/>
        <w:widowControl w:val="0"/>
        <w:numPr>
          <w:ilvl w:val="1"/>
          <w:numId w:val="19"/>
        </w:numPr>
        <w:autoSpaceDE w:val="0"/>
        <w:autoSpaceDN w:val="0"/>
        <w:adjustRightInd w:val="0"/>
        <w:rPr>
          <w:rFonts w:ascii="Times New Roman" w:hAnsi="Times New Roman" w:cs="Times New Roman"/>
          <w:b/>
          <w:color w:val="353535"/>
          <w:u w:color="353535"/>
        </w:rPr>
      </w:pPr>
      <w:r w:rsidRPr="00E32FE1">
        <w:rPr>
          <w:rFonts w:ascii="Times New Roman" w:hAnsi="Times New Roman" w:cs="Times New Roman"/>
          <w:b/>
          <w:color w:val="353535"/>
          <w:u w:color="353535"/>
        </w:rPr>
        <w:t>Check Labels and Orientation</w:t>
      </w:r>
    </w:p>
    <w:p w14:paraId="53B94C9C" w14:textId="77777777" w:rsidR="003C3AEB"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t xml:space="preserve">For flipped Orientation: </w:t>
      </w:r>
      <w:r w:rsidR="003C3AEB" w:rsidRPr="000627E1">
        <w:rPr>
          <w:rFonts w:ascii="Times New Roman" w:hAnsi="Times New Roman" w:cs="Times New Roman"/>
          <w:b/>
          <w:color w:val="353535"/>
          <w:highlight w:val="yellow"/>
          <w:u w:color="353535"/>
        </w:rPr>
        <w:t>use 1_fix_flip_bet_anayomical.py</w:t>
      </w:r>
    </w:p>
    <w:p w14:paraId="0436437C" w14:textId="6D5A0211" w:rsidR="003C3AEB" w:rsidRDefault="003C3AEB" w:rsidP="007C73AD">
      <w:pPr>
        <w:widowControl w:val="0"/>
        <w:autoSpaceDE w:val="0"/>
        <w:autoSpaceDN w:val="0"/>
        <w:adjustRightInd w:val="0"/>
        <w:rPr>
          <w:rFonts w:ascii="Times New Roman" w:hAnsi="Times New Roman" w:cs="Times New Roman"/>
          <w:color w:val="353535"/>
          <w:u w:color="353535"/>
        </w:rPr>
      </w:pPr>
      <w:r>
        <w:rPr>
          <w:rFonts w:ascii="Times New Roman" w:hAnsi="Times New Roman" w:cs="Times New Roman"/>
          <w:color w:val="353535"/>
          <w:u w:color="353535"/>
        </w:rPr>
        <w:t>Example of sagittal having correct labels, but wrong orientation  (Left-Right Swap):</w:t>
      </w:r>
    </w:p>
    <w:p w14:paraId="13619536" w14:textId="77777777" w:rsidR="003C3AEB" w:rsidRDefault="003C3AEB" w:rsidP="007C73AD">
      <w:pPr>
        <w:widowControl w:val="0"/>
        <w:autoSpaceDE w:val="0"/>
        <w:autoSpaceDN w:val="0"/>
        <w:adjustRightInd w:val="0"/>
        <w:rPr>
          <w:rFonts w:ascii="Times New Roman" w:hAnsi="Times New Roman" w:cs="Times New Roman"/>
          <w:color w:val="353535"/>
          <w:u w:color="353535"/>
        </w:rPr>
      </w:pPr>
    </w:p>
    <w:p w14:paraId="31927CE9" w14:textId="06BCCE59" w:rsidR="003C3AEB" w:rsidRDefault="003C3AEB" w:rsidP="007C73AD">
      <w:pPr>
        <w:widowControl w:val="0"/>
        <w:autoSpaceDE w:val="0"/>
        <w:autoSpaceDN w:val="0"/>
        <w:adjustRightInd w:val="0"/>
        <w:rPr>
          <w:rFonts w:ascii="Times New Roman" w:hAnsi="Times New Roman" w:cs="Times New Roman"/>
          <w:color w:val="353535"/>
          <w:u w:color="353535"/>
        </w:rPr>
      </w:pPr>
      <w:r>
        <w:rPr>
          <w:rFonts w:ascii="Times New Roman" w:hAnsi="Times New Roman" w:cs="Times New Roman"/>
          <w:noProof/>
          <w:color w:val="353535"/>
          <w:u w:color="353535"/>
          <w:lang w:eastAsia="ko-KR"/>
        </w:rPr>
        <w:drawing>
          <wp:inline distT="0" distB="0" distL="0" distR="0" wp14:anchorId="2D16746B" wp14:editId="638CD0A6">
            <wp:extent cx="5486400" cy="2496820"/>
            <wp:effectExtent l="0" t="0" r="0" b="0"/>
            <wp:docPr id="4" name="Picture 4" descr="home:slee:Desktop:Screen Shot 2017-04-20 at 12.1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slee:Desktop:Screen Shot 2017-04-20 at 12.12.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96820"/>
                    </a:xfrm>
                    <a:prstGeom prst="rect">
                      <a:avLst/>
                    </a:prstGeom>
                    <a:noFill/>
                    <a:ln>
                      <a:noFill/>
                    </a:ln>
                  </pic:spPr>
                </pic:pic>
              </a:graphicData>
            </a:graphic>
          </wp:inline>
        </w:drawing>
      </w:r>
    </w:p>
    <w:p w14:paraId="6503480E"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p>
    <w:p w14:paraId="5154324F" w14:textId="77777777" w:rsidR="003C3AEB"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t>* In case this doesn’t go well</w:t>
      </w:r>
      <w:r w:rsidR="003C3AEB">
        <w:rPr>
          <w:rFonts w:ascii="Times New Roman" w:hAnsi="Times New Roman" w:cs="Times New Roman"/>
          <w:color w:val="353535"/>
          <w:u w:color="353535"/>
        </w:rPr>
        <w:t>, and in case there are ton of eyeballs:</w:t>
      </w:r>
    </w:p>
    <w:p w14:paraId="49F026D7" w14:textId="2069774E" w:rsidR="00771BF5" w:rsidRPr="002E346F" w:rsidRDefault="00771BF5" w:rsidP="003C3AEB">
      <w:pPr>
        <w:widowControl w:val="0"/>
        <w:autoSpaceDE w:val="0"/>
        <w:autoSpaceDN w:val="0"/>
        <w:adjustRightInd w:val="0"/>
        <w:ind w:left="720"/>
        <w:rPr>
          <w:rFonts w:ascii="Times New Roman" w:hAnsi="Times New Roman" w:cs="Times New Roman"/>
          <w:color w:val="353535"/>
          <w:u w:color="353535"/>
        </w:rPr>
      </w:pPr>
      <w:r w:rsidRPr="002E346F">
        <w:rPr>
          <w:rFonts w:ascii="Times New Roman" w:hAnsi="Times New Roman" w:cs="Times New Roman"/>
          <w:color w:val="353535"/>
          <w:u w:color="353535"/>
        </w:rPr>
        <w:t xml:space="preserve">- </w:t>
      </w:r>
      <w:r w:rsidR="003C3AEB" w:rsidRPr="002E346F">
        <w:rPr>
          <w:rFonts w:ascii="Times New Roman" w:hAnsi="Times New Roman" w:cs="Times New Roman"/>
          <w:color w:val="353535"/>
          <w:u w:color="353535"/>
        </w:rPr>
        <w:t>Use</w:t>
      </w:r>
      <w:r w:rsidRPr="002E346F">
        <w:rPr>
          <w:rFonts w:ascii="Times New Roman" w:hAnsi="Times New Roman" w:cs="Times New Roman"/>
          <w:color w:val="353535"/>
          <w:u w:color="353535"/>
        </w:rPr>
        <w:t xml:space="preserve"> FREE SURFER (information is in “1_fix_flip_run_bet_anatomical.py”)</w:t>
      </w:r>
    </w:p>
    <w:p w14:paraId="36A3BA78" w14:textId="5AF9A0B0"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t xml:space="preserve">* </w:t>
      </w:r>
      <w:r w:rsidR="003C3AEB" w:rsidRPr="002E346F">
        <w:rPr>
          <w:rFonts w:ascii="Times New Roman" w:hAnsi="Times New Roman" w:cs="Times New Roman"/>
          <w:color w:val="353535"/>
          <w:u w:color="353535"/>
        </w:rPr>
        <w:t>Worst-case</w:t>
      </w:r>
      <w:r w:rsidRPr="002E346F">
        <w:rPr>
          <w:rFonts w:ascii="Times New Roman" w:hAnsi="Times New Roman" w:cs="Times New Roman"/>
          <w:color w:val="353535"/>
          <w:u w:color="353535"/>
        </w:rPr>
        <w:t xml:space="preserve"> scenario: </w:t>
      </w:r>
      <w:r w:rsidR="003C3AEB" w:rsidRPr="002E346F">
        <w:rPr>
          <w:rFonts w:ascii="Times New Roman" w:hAnsi="Times New Roman" w:cs="Times New Roman"/>
          <w:color w:val="353535"/>
          <w:u w:color="353535"/>
        </w:rPr>
        <w:t>labor-intensive</w:t>
      </w:r>
      <w:r w:rsidRPr="002E346F">
        <w:rPr>
          <w:rFonts w:ascii="Times New Roman" w:hAnsi="Times New Roman" w:cs="Times New Roman"/>
          <w:color w:val="353535"/>
          <w:u w:color="353535"/>
        </w:rPr>
        <w:t xml:space="preserve"> manual </w:t>
      </w:r>
      <w:r w:rsidR="003C3AEB">
        <w:rPr>
          <w:rFonts w:ascii="Times New Roman" w:hAnsi="Times New Roman" w:cs="Times New Roman"/>
          <w:color w:val="353535"/>
          <w:u w:color="353535"/>
        </w:rPr>
        <w:t>hand edit</w:t>
      </w:r>
      <w:r w:rsidRPr="002E346F">
        <w:rPr>
          <w:rFonts w:ascii="Times New Roman" w:hAnsi="Times New Roman" w:cs="Times New Roman"/>
          <w:color w:val="353535"/>
          <w:u w:color="353535"/>
        </w:rPr>
        <w:t xml:space="preserve"> the mask…</w:t>
      </w:r>
      <w:r w:rsidRPr="002E346F">
        <w:rPr>
          <w:rFonts w:ascii="Times New Roman" w:hAnsi="Times New Roman" w:cs="Times New Roman"/>
          <w:b/>
          <w:bCs/>
          <w:color w:val="353535"/>
          <w:u w:color="353535"/>
        </w:rPr>
        <w:t xml:space="preserve"> </w:t>
      </w:r>
    </w:p>
    <w:p w14:paraId="1EF3C7BE" w14:textId="77777777" w:rsidR="00EE391F" w:rsidRDefault="00EE391F" w:rsidP="007C73AD">
      <w:pPr>
        <w:widowControl w:val="0"/>
        <w:autoSpaceDE w:val="0"/>
        <w:autoSpaceDN w:val="0"/>
        <w:adjustRightInd w:val="0"/>
        <w:rPr>
          <w:rFonts w:ascii="Times New Roman" w:hAnsi="Times New Roman" w:cs="Times New Roman"/>
          <w:color w:val="353535"/>
          <w:u w:color="353535"/>
        </w:rPr>
      </w:pPr>
    </w:p>
    <w:p w14:paraId="73F76344" w14:textId="77777777" w:rsidR="001F1729" w:rsidRDefault="00275D3A" w:rsidP="007C73AD">
      <w:pPr>
        <w:widowControl w:val="0"/>
        <w:autoSpaceDE w:val="0"/>
        <w:autoSpaceDN w:val="0"/>
        <w:adjustRightInd w:val="0"/>
        <w:rPr>
          <w:rFonts w:ascii="Times New Roman" w:hAnsi="Times New Roman" w:cs="Times New Roman"/>
          <w:color w:val="353535"/>
          <w:u w:color="353535"/>
        </w:rPr>
      </w:pPr>
      <w:r w:rsidRPr="00275D3A">
        <w:rPr>
          <w:rFonts w:ascii="Times New Roman" w:hAnsi="Times New Roman" w:cs="Times New Roman"/>
          <w:color w:val="353535"/>
          <w:highlight w:val="yellow"/>
          <w:u w:color="353535"/>
        </w:rPr>
        <w:t>By now, I should have excellent quality Structurals!</w:t>
      </w:r>
    </w:p>
    <w:p w14:paraId="1F5EEB50" w14:textId="77777777" w:rsidR="0039460A" w:rsidRDefault="0039460A" w:rsidP="0039460A">
      <w:pPr>
        <w:widowControl w:val="0"/>
        <w:autoSpaceDE w:val="0"/>
        <w:autoSpaceDN w:val="0"/>
        <w:adjustRightInd w:val="0"/>
        <w:rPr>
          <w:rFonts w:ascii="Times New Roman" w:hAnsi="Times New Roman" w:cs="Times New Roman"/>
          <w:color w:val="353535"/>
          <w:u w:color="353535"/>
        </w:rPr>
      </w:pPr>
    </w:p>
    <w:p w14:paraId="3A9886E5" w14:textId="53EF023A" w:rsidR="00771BF5" w:rsidRPr="001F1729" w:rsidRDefault="00AB24C0" w:rsidP="0039460A">
      <w:pPr>
        <w:widowControl w:val="0"/>
        <w:autoSpaceDE w:val="0"/>
        <w:autoSpaceDN w:val="0"/>
        <w:adjustRightInd w:val="0"/>
        <w:rPr>
          <w:rFonts w:ascii="Times New Roman" w:hAnsi="Times New Roman" w:cs="Times New Roman"/>
          <w:color w:val="353535"/>
          <w:u w:color="353535"/>
        </w:rPr>
      </w:pPr>
      <w:r>
        <w:rPr>
          <w:rFonts w:ascii="Times New Roman" w:hAnsi="Times New Roman" w:cs="Times New Roman"/>
          <w:b/>
          <w:bCs/>
          <w:color w:val="353535"/>
          <w:u w:color="353535"/>
        </w:rPr>
        <w:lastRenderedPageBreak/>
        <w:t xml:space="preserve">Side Lecture: </w:t>
      </w:r>
      <w:r w:rsidR="00771BF5" w:rsidRPr="002E346F">
        <w:rPr>
          <w:rFonts w:ascii="Times New Roman" w:hAnsi="Times New Roman" w:cs="Times New Roman"/>
          <w:b/>
          <w:bCs/>
          <w:color w:val="353535"/>
          <w:u w:color="353535"/>
        </w:rPr>
        <w:t>Frame-wise Displacement (FD)</w:t>
      </w:r>
    </w:p>
    <w:p w14:paraId="087BD43D"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b/>
          <w:bCs/>
          <w:color w:val="353535"/>
          <w:u w:color="353535"/>
        </w:rPr>
        <w:tab/>
      </w:r>
      <w:r w:rsidRPr="002E346F">
        <w:rPr>
          <w:rFonts w:ascii="Times New Roman" w:hAnsi="Times New Roman" w:cs="Times New Roman"/>
          <w:color w:val="353535"/>
          <w:u w:color="353535"/>
        </w:rPr>
        <w:t>-2012 Neuroimage Paper - Resting State Data</w:t>
      </w:r>
    </w:p>
    <w:p w14:paraId="1189E1DC"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look at motion, exclude ones with excess motion, include motion parameters (n = 6) </w:t>
      </w:r>
    </w:p>
    <w:p w14:paraId="71AA6326"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learned that its not enough (especially in children) </w:t>
      </w:r>
    </w:p>
    <w:p w14:paraId="30AAABC8"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w:t>
      </w:r>
      <w:r w:rsidRPr="002E346F">
        <w:rPr>
          <w:rFonts w:ascii="Times New Roman" w:hAnsi="Times New Roman" w:cs="Times New Roman"/>
          <w:b/>
          <w:bCs/>
          <w:color w:val="353535"/>
          <w:u w:color="353535"/>
        </w:rPr>
        <w:t xml:space="preserve">scrubbing </w:t>
      </w:r>
      <w:r w:rsidRPr="002E346F">
        <w:rPr>
          <w:rFonts w:ascii="Times New Roman" w:hAnsi="Times New Roman" w:cs="Times New Roman"/>
          <w:color w:val="353535"/>
          <w:u w:color="353535"/>
        </w:rPr>
        <w:t>or Censoring</w:t>
      </w:r>
    </w:p>
    <w:p w14:paraId="1E8CDE9E"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nodes of interest, cluster them together into networks</w:t>
      </w:r>
    </w:p>
    <w:p w14:paraId="1D450767"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brief result summary: after scrubbing, learned motion was causing an artifact</w:t>
      </w:r>
    </w:p>
    <w:p w14:paraId="7C39B023"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In TASK DATA, it’s LESS of an issue</w:t>
      </w:r>
    </w:p>
    <w:p w14:paraId="4C2737FC"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In Resting, it’s a big deal because the Model: (pick a part of the brain, take the time series, average over that part of that brain and use it as a regressor.) Not a good regressor if it has artifacts. </w:t>
      </w:r>
    </w:p>
    <w:p w14:paraId="179B8F66"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In Task, regressors (convolved = HRF) are beautiful guess of what BOLD looks like (NO Noise!)</w:t>
      </w:r>
    </w:p>
    <w:p w14:paraId="45D8EF28"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p>
    <w:p w14:paraId="2E5BA6BA"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Motion Regressors</w:t>
      </w:r>
    </w:p>
    <w:p w14:paraId="0D17F535"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called McFlirt in FSL (Lev1 Analysis)</w:t>
      </w:r>
    </w:p>
    <w:p w14:paraId="6B26983E"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- 6 Time Series - aligning the data in BOLD time series over time to the middle time point</w:t>
      </w:r>
    </w:p>
    <w:p w14:paraId="42AB5FE2" w14:textId="77777777" w:rsidR="00771BF5" w:rsidRPr="002E346F" w:rsidRDefault="00771BF5" w:rsidP="007C73AD">
      <w:pPr>
        <w:widowControl w:val="0"/>
        <w:autoSpaceDE w:val="0"/>
        <w:autoSpaceDN w:val="0"/>
        <w:adjustRightInd w:val="0"/>
        <w:rPr>
          <w:rFonts w:ascii="Times New Roman" w:hAnsi="Times New Roman" w:cs="Times New Roman"/>
          <w:b/>
          <w:bCs/>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- 6 df image registration  —&gt; you get time series saying </w:t>
      </w:r>
      <w:r w:rsidRPr="002E346F">
        <w:rPr>
          <w:rFonts w:ascii="Times New Roman" w:hAnsi="Times New Roman" w:cs="Times New Roman"/>
          <w:b/>
          <w:bCs/>
          <w:color w:val="353535"/>
          <w:u w:color="353535"/>
        </w:rPr>
        <w:t>how much each volume had to shift: translations &amp; rotations in x,y,z</w:t>
      </w:r>
    </w:p>
    <w:p w14:paraId="438A4787"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b/>
          <w:bCs/>
          <w:color w:val="353535"/>
          <w:u w:color="353535"/>
        </w:rPr>
        <w:tab/>
      </w:r>
      <w:r w:rsidRPr="002E346F">
        <w:rPr>
          <w:rFonts w:ascii="Times New Roman" w:hAnsi="Times New Roman" w:cs="Times New Roman"/>
          <w:b/>
          <w:bCs/>
          <w:color w:val="353535"/>
          <w:u w:color="353535"/>
        </w:rPr>
        <w:tab/>
        <w:t xml:space="preserve">- </w:t>
      </w:r>
      <w:r w:rsidRPr="002E346F">
        <w:rPr>
          <w:rFonts w:ascii="Times New Roman" w:hAnsi="Times New Roman" w:cs="Times New Roman"/>
          <w:color w:val="353535"/>
          <w:u w:color="353535"/>
        </w:rPr>
        <w:t xml:space="preserve">Raw motion Regressor </w:t>
      </w:r>
    </w:p>
    <w:p w14:paraId="2AE6EB7F" w14:textId="77777777" w:rsidR="00771BF5" w:rsidRPr="002E346F" w:rsidRDefault="00771BF5" w:rsidP="007C73AD">
      <w:pPr>
        <w:widowControl w:val="0"/>
        <w:autoSpaceDE w:val="0"/>
        <w:autoSpaceDN w:val="0"/>
        <w:adjustRightInd w:val="0"/>
        <w:rPr>
          <w:rFonts w:ascii="Times New Roman" w:hAnsi="Times New Roman" w:cs="Times New Roman"/>
          <w:b/>
          <w:bCs/>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add regressors to a model : it will do the job </w:t>
      </w:r>
      <w:r w:rsidRPr="002E346F">
        <w:rPr>
          <w:rFonts w:ascii="Times New Roman" w:hAnsi="Times New Roman" w:cs="Times New Roman"/>
          <w:b/>
          <w:bCs/>
          <w:color w:val="353535"/>
          <w:u w:color="353535"/>
        </w:rPr>
        <w:t xml:space="preserve">only if the model works </w:t>
      </w:r>
    </w:p>
    <w:p w14:paraId="77E53EBA" w14:textId="77777777" w:rsidR="00771BF5" w:rsidRPr="002E346F" w:rsidRDefault="00771BF5" w:rsidP="007C73AD">
      <w:pPr>
        <w:widowControl w:val="0"/>
        <w:autoSpaceDE w:val="0"/>
        <w:autoSpaceDN w:val="0"/>
        <w:adjustRightInd w:val="0"/>
        <w:rPr>
          <w:rFonts w:ascii="Times New Roman" w:hAnsi="Times New Roman" w:cs="Times New Roman"/>
          <w:b/>
          <w:bCs/>
          <w:color w:val="353535"/>
          <w:u w:color="353535"/>
        </w:rPr>
      </w:pPr>
      <w:r w:rsidRPr="002E346F">
        <w:rPr>
          <w:rFonts w:ascii="Times New Roman" w:hAnsi="Times New Roman" w:cs="Times New Roman"/>
          <w:b/>
          <w:bCs/>
          <w:color w:val="353535"/>
          <w:u w:color="353535"/>
        </w:rPr>
        <w:tab/>
      </w:r>
      <w:r w:rsidRPr="002E346F">
        <w:rPr>
          <w:rFonts w:ascii="Times New Roman" w:hAnsi="Times New Roman" w:cs="Times New Roman"/>
          <w:b/>
          <w:bCs/>
          <w:color w:val="353535"/>
          <w:u w:color="353535"/>
        </w:rPr>
        <w:tab/>
      </w:r>
      <w:r w:rsidRPr="002E346F">
        <w:rPr>
          <w:rFonts w:ascii="Times New Roman" w:hAnsi="Times New Roman" w:cs="Times New Roman"/>
          <w:color w:val="353535"/>
          <w:u w:color="353535"/>
        </w:rPr>
        <w:t xml:space="preserve">Assumptions: </w:t>
      </w:r>
    </w:p>
    <w:p w14:paraId="30A44C60"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b/>
          <w:bCs/>
          <w:color w:val="353535"/>
          <w:u w:color="353535"/>
        </w:rPr>
        <w:tab/>
      </w:r>
      <w:r w:rsidRPr="002E346F">
        <w:rPr>
          <w:rFonts w:ascii="Times New Roman" w:hAnsi="Times New Roman" w:cs="Times New Roman"/>
          <w:b/>
          <w:bCs/>
          <w:color w:val="353535"/>
          <w:u w:color="353535"/>
        </w:rPr>
        <w:tab/>
      </w:r>
      <w:r w:rsidRPr="002E346F">
        <w:rPr>
          <w:rFonts w:ascii="Times New Roman" w:hAnsi="Times New Roman" w:cs="Times New Roman"/>
          <w:b/>
          <w:bCs/>
          <w:color w:val="353535"/>
          <w:u w:color="353535"/>
        </w:rPr>
        <w:tab/>
        <w:t xml:space="preserve">- </w:t>
      </w:r>
      <w:r w:rsidRPr="002E346F">
        <w:rPr>
          <w:rFonts w:ascii="Times New Roman" w:hAnsi="Times New Roman" w:cs="Times New Roman"/>
          <w:color w:val="353535"/>
          <w:u w:color="353535"/>
        </w:rPr>
        <w:t>motion artifac</w:t>
      </w:r>
      <w:r w:rsidRPr="002E346F">
        <w:rPr>
          <w:rFonts w:ascii="Times New Roman" w:hAnsi="Times New Roman" w:cs="Times New Roman"/>
          <w:b/>
          <w:bCs/>
          <w:color w:val="353535"/>
          <w:u w:color="353535"/>
        </w:rPr>
        <w:t>t</w:t>
      </w:r>
      <w:r w:rsidRPr="002E346F">
        <w:rPr>
          <w:rFonts w:ascii="Times New Roman" w:hAnsi="Times New Roman" w:cs="Times New Roman"/>
          <w:color w:val="353535"/>
          <w:u w:color="353535"/>
        </w:rPr>
        <w:t xml:space="preserve"> is not impacted by hemodynamic delay (instantaneous) </w:t>
      </w:r>
    </w:p>
    <w:p w14:paraId="2A12BA72"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r>
      <w:r w:rsidRPr="002E346F">
        <w:rPr>
          <w:rFonts w:ascii="Times New Roman" w:hAnsi="Times New Roman" w:cs="Times New Roman"/>
          <w:color w:val="353535"/>
          <w:u w:color="353535"/>
        </w:rPr>
        <w:tab/>
        <w:t xml:space="preserve">- motion artifact is linear </w:t>
      </w:r>
    </w:p>
    <w:p w14:paraId="2B876A67" w14:textId="77777777" w:rsidR="00771BF5" w:rsidRPr="002E346F" w:rsidRDefault="00771BF5" w:rsidP="007C73AD">
      <w:pPr>
        <w:widowControl w:val="0"/>
        <w:numPr>
          <w:ilvl w:val="1"/>
          <w:numId w:val="5"/>
        </w:numPr>
        <w:autoSpaceDE w:val="0"/>
        <w:autoSpaceDN w:val="0"/>
        <w:adjustRightInd w:val="0"/>
        <w:rPr>
          <w:rFonts w:ascii="Times New Roman" w:hAnsi="Times New Roman" w:cs="Times New Roman"/>
          <w:color w:val="353535"/>
          <w:u w:color="353535"/>
        </w:rPr>
      </w:pPr>
      <w:r w:rsidRPr="002E346F">
        <w:rPr>
          <w:rFonts w:ascii="Times New Roman" w:hAnsi="Times New Roman" w:cs="Times New Roman"/>
          <w:color w:val="353535"/>
          <w:u w:color="353535"/>
        </w:rPr>
        <w:t>QA that</w:t>
      </w:r>
    </w:p>
    <w:p w14:paraId="0509B3BC" w14:textId="77777777" w:rsidR="00771BF5" w:rsidRPr="002E346F" w:rsidRDefault="00771BF5" w:rsidP="007C73AD">
      <w:pPr>
        <w:widowControl w:val="0"/>
        <w:autoSpaceDE w:val="0"/>
        <w:autoSpaceDN w:val="0"/>
        <w:adjustRightInd w:val="0"/>
        <w:rPr>
          <w:rFonts w:ascii="Times New Roman" w:hAnsi="Times New Roman" w:cs="Times New Roman"/>
          <w:color w:val="353535"/>
          <w:u w:color="353535"/>
        </w:rPr>
      </w:pPr>
    </w:p>
    <w:p w14:paraId="6040DD41" w14:textId="77777777" w:rsidR="00771BF5" w:rsidRPr="002E346F" w:rsidRDefault="00771BF5" w:rsidP="007C73AD">
      <w:pPr>
        <w:widowControl w:val="0"/>
        <w:numPr>
          <w:ilvl w:val="0"/>
          <w:numId w:val="6"/>
        </w:numPr>
        <w:autoSpaceDE w:val="0"/>
        <w:autoSpaceDN w:val="0"/>
        <w:adjustRightInd w:val="0"/>
        <w:ind w:left="0" w:firstLine="0"/>
        <w:rPr>
          <w:rFonts w:ascii="Times New Roman" w:hAnsi="Times New Roman" w:cs="Times New Roman"/>
          <w:color w:val="353535"/>
          <w:u w:color="353535"/>
        </w:rPr>
      </w:pPr>
      <w:r w:rsidRPr="002E346F">
        <w:rPr>
          <w:rFonts w:ascii="Times New Roman" w:hAnsi="Times New Roman" w:cs="Times New Roman"/>
          <w:color w:val="353535"/>
          <w:u w:color="353535"/>
        </w:rPr>
        <w:t xml:space="preserve">Level 1 - within a Run within a Subject </w:t>
      </w:r>
    </w:p>
    <w:p w14:paraId="3374FC07" w14:textId="77777777" w:rsidR="00771BF5" w:rsidRPr="002E346F" w:rsidRDefault="00771BF5" w:rsidP="007C73AD">
      <w:pPr>
        <w:widowControl w:val="0"/>
        <w:numPr>
          <w:ilvl w:val="0"/>
          <w:numId w:val="6"/>
        </w:numPr>
        <w:autoSpaceDE w:val="0"/>
        <w:autoSpaceDN w:val="0"/>
        <w:adjustRightInd w:val="0"/>
        <w:ind w:left="0" w:firstLine="0"/>
        <w:rPr>
          <w:rFonts w:ascii="Times New Roman" w:hAnsi="Times New Roman" w:cs="Times New Roman"/>
          <w:color w:val="353535"/>
          <w:u w:color="353535"/>
        </w:rPr>
      </w:pPr>
      <w:r w:rsidRPr="002E346F">
        <w:rPr>
          <w:rFonts w:ascii="Times New Roman" w:hAnsi="Times New Roman" w:cs="Times New Roman"/>
          <w:color w:val="353535"/>
          <w:u w:color="353535"/>
        </w:rPr>
        <w:t>QA that</w:t>
      </w:r>
    </w:p>
    <w:p w14:paraId="29F56439" w14:textId="77777777" w:rsidR="00771BF5" w:rsidRPr="002E346F" w:rsidRDefault="00771BF5" w:rsidP="007C73AD">
      <w:pPr>
        <w:widowControl w:val="0"/>
        <w:numPr>
          <w:ilvl w:val="0"/>
          <w:numId w:val="6"/>
        </w:numPr>
        <w:autoSpaceDE w:val="0"/>
        <w:autoSpaceDN w:val="0"/>
        <w:adjustRightInd w:val="0"/>
        <w:ind w:left="0" w:firstLine="0"/>
        <w:rPr>
          <w:rFonts w:ascii="Times New Roman" w:hAnsi="Times New Roman" w:cs="Times New Roman"/>
          <w:color w:val="353535"/>
          <w:u w:color="353535"/>
        </w:rPr>
      </w:pPr>
      <w:r w:rsidRPr="002E346F">
        <w:rPr>
          <w:rFonts w:ascii="Times New Roman" w:hAnsi="Times New Roman" w:cs="Times New Roman"/>
          <w:color w:val="353535"/>
          <w:u w:color="353535"/>
        </w:rPr>
        <w:t>Level 2 - combining Runs within a Subject (I guess if there is only one run, then skip leve2 ?)</w:t>
      </w:r>
    </w:p>
    <w:p w14:paraId="4612A3B7" w14:textId="77777777" w:rsidR="00771BF5" w:rsidRPr="002E346F" w:rsidRDefault="00771BF5" w:rsidP="007C73AD">
      <w:pPr>
        <w:widowControl w:val="0"/>
        <w:numPr>
          <w:ilvl w:val="0"/>
          <w:numId w:val="6"/>
        </w:numPr>
        <w:autoSpaceDE w:val="0"/>
        <w:autoSpaceDN w:val="0"/>
        <w:adjustRightInd w:val="0"/>
        <w:ind w:left="0" w:firstLine="0"/>
        <w:rPr>
          <w:rFonts w:ascii="Times New Roman" w:hAnsi="Times New Roman" w:cs="Times New Roman"/>
          <w:color w:val="353535"/>
          <w:u w:color="353535"/>
        </w:rPr>
      </w:pPr>
      <w:r w:rsidRPr="002E346F">
        <w:rPr>
          <w:rFonts w:ascii="Times New Roman" w:hAnsi="Times New Roman" w:cs="Times New Roman"/>
          <w:color w:val="353535"/>
          <w:u w:color="353535"/>
        </w:rPr>
        <w:t xml:space="preserve">QA that </w:t>
      </w:r>
    </w:p>
    <w:p w14:paraId="541F887C" w14:textId="77777777" w:rsidR="00771BF5" w:rsidRPr="002E346F" w:rsidRDefault="00771BF5" w:rsidP="007C73AD">
      <w:pPr>
        <w:widowControl w:val="0"/>
        <w:numPr>
          <w:ilvl w:val="0"/>
          <w:numId w:val="6"/>
        </w:numPr>
        <w:autoSpaceDE w:val="0"/>
        <w:autoSpaceDN w:val="0"/>
        <w:adjustRightInd w:val="0"/>
        <w:ind w:left="0" w:firstLine="0"/>
        <w:rPr>
          <w:rFonts w:ascii="Times New Roman" w:hAnsi="Times New Roman" w:cs="Times New Roman"/>
          <w:color w:val="353535"/>
          <w:u w:color="353535"/>
        </w:rPr>
      </w:pPr>
      <w:r w:rsidRPr="002E346F">
        <w:rPr>
          <w:rFonts w:ascii="Times New Roman" w:hAnsi="Times New Roman" w:cs="Times New Roman"/>
          <w:color w:val="353535"/>
          <w:u w:color="353535"/>
        </w:rPr>
        <w:t>Level 3 - group Level</w:t>
      </w:r>
    </w:p>
    <w:p w14:paraId="58C3D131" w14:textId="77777777" w:rsidR="00771BF5" w:rsidRPr="002E346F" w:rsidRDefault="00771BF5" w:rsidP="007C73AD">
      <w:pPr>
        <w:widowControl w:val="0"/>
        <w:numPr>
          <w:ilvl w:val="0"/>
          <w:numId w:val="6"/>
        </w:numPr>
        <w:autoSpaceDE w:val="0"/>
        <w:autoSpaceDN w:val="0"/>
        <w:adjustRightInd w:val="0"/>
        <w:ind w:left="0" w:firstLine="0"/>
        <w:rPr>
          <w:rFonts w:ascii="Times New Roman" w:hAnsi="Times New Roman" w:cs="Times New Roman"/>
          <w:color w:val="353535"/>
          <w:u w:color="353535"/>
        </w:rPr>
      </w:pPr>
      <w:r w:rsidRPr="002E346F">
        <w:rPr>
          <w:rFonts w:ascii="Times New Roman" w:hAnsi="Times New Roman" w:cs="Times New Roman"/>
          <w:color w:val="353535"/>
          <w:u w:color="353535"/>
        </w:rPr>
        <w:t xml:space="preserve">QA that </w:t>
      </w:r>
    </w:p>
    <w:p w14:paraId="5FE0CA00" w14:textId="77777777" w:rsidR="006858BF" w:rsidRDefault="006858BF" w:rsidP="007C73AD">
      <w:pPr>
        <w:rPr>
          <w:rFonts w:ascii="Times New Roman" w:hAnsi="Times New Roman" w:cs="Times New Roman"/>
        </w:rPr>
      </w:pPr>
    </w:p>
    <w:p w14:paraId="3C9E3E49" w14:textId="77777777" w:rsidR="00894964" w:rsidRDefault="00894964" w:rsidP="007C73AD">
      <w:pPr>
        <w:rPr>
          <w:rFonts w:ascii="Times New Roman" w:hAnsi="Times New Roman" w:cs="Times New Roman"/>
        </w:rPr>
      </w:pPr>
    </w:p>
    <w:p w14:paraId="1DC84EB6" w14:textId="77777777" w:rsidR="00894964" w:rsidRDefault="00894964" w:rsidP="007C73AD">
      <w:pPr>
        <w:rPr>
          <w:rFonts w:ascii="Times New Roman" w:hAnsi="Times New Roman" w:cs="Times New Roman"/>
        </w:rPr>
      </w:pPr>
    </w:p>
    <w:p w14:paraId="28806DF1" w14:textId="77777777" w:rsidR="00894964" w:rsidRDefault="00894964" w:rsidP="007C73AD">
      <w:pPr>
        <w:rPr>
          <w:rFonts w:ascii="Times New Roman" w:hAnsi="Times New Roman" w:cs="Times New Roman"/>
        </w:rPr>
      </w:pPr>
    </w:p>
    <w:p w14:paraId="3E565D49" w14:textId="77777777" w:rsidR="00333057" w:rsidRDefault="00333057" w:rsidP="007C73AD">
      <w:pPr>
        <w:rPr>
          <w:rFonts w:ascii="Times New Roman" w:hAnsi="Times New Roman" w:cs="Times New Roman"/>
        </w:rPr>
      </w:pPr>
    </w:p>
    <w:p w14:paraId="12459D2D" w14:textId="77777777" w:rsidR="00333057" w:rsidRDefault="00333057" w:rsidP="007C73AD">
      <w:pPr>
        <w:rPr>
          <w:rFonts w:ascii="Times New Roman" w:hAnsi="Times New Roman" w:cs="Times New Roman"/>
        </w:rPr>
      </w:pPr>
    </w:p>
    <w:p w14:paraId="75E7072B" w14:textId="77777777" w:rsidR="002C0ABF" w:rsidRDefault="002C0ABF" w:rsidP="007C73AD">
      <w:pPr>
        <w:rPr>
          <w:rFonts w:ascii="Times New Roman" w:hAnsi="Times New Roman" w:cs="Times New Roman"/>
        </w:rPr>
      </w:pPr>
    </w:p>
    <w:p w14:paraId="3B0B05F7" w14:textId="77777777" w:rsidR="002C0ABF" w:rsidRDefault="002C0ABF" w:rsidP="007C73AD">
      <w:pPr>
        <w:rPr>
          <w:rFonts w:ascii="Times New Roman" w:hAnsi="Times New Roman" w:cs="Times New Roman"/>
        </w:rPr>
      </w:pPr>
    </w:p>
    <w:p w14:paraId="2D23C8F0" w14:textId="11BB948E" w:rsidR="00894964" w:rsidRDefault="00894964" w:rsidP="007C73AD">
      <w:pPr>
        <w:rPr>
          <w:rFonts w:ascii="Times New Roman" w:hAnsi="Times New Roman" w:cs="Times New Roman"/>
          <w:b/>
        </w:rPr>
      </w:pPr>
      <w:r w:rsidRPr="00894964">
        <w:rPr>
          <w:rFonts w:ascii="Times New Roman" w:hAnsi="Times New Roman" w:cs="Times New Roman"/>
          <w:b/>
        </w:rPr>
        <w:lastRenderedPageBreak/>
        <w:t>5. Level 1</w:t>
      </w:r>
      <w:r w:rsidR="00323BD3">
        <w:rPr>
          <w:rFonts w:ascii="Times New Roman" w:hAnsi="Times New Roman" w:cs="Times New Roman"/>
          <w:b/>
        </w:rPr>
        <w:t>: Within Run</w:t>
      </w:r>
    </w:p>
    <w:p w14:paraId="3522A2AE" w14:textId="01C0C03B" w:rsidR="00C84E0F" w:rsidRPr="00C84E0F" w:rsidRDefault="00C84E0F" w:rsidP="007C73AD">
      <w:pPr>
        <w:rPr>
          <w:rFonts w:ascii="Times New Roman" w:hAnsi="Times New Roman" w:cs="Times New Roman"/>
        </w:rPr>
      </w:pPr>
      <w:r>
        <w:rPr>
          <w:rFonts w:ascii="Times New Roman" w:hAnsi="Times New Roman" w:cs="Times New Roman"/>
          <w:b/>
        </w:rPr>
        <w:t xml:space="preserve">Part A: </w:t>
      </w:r>
      <w:r w:rsidRPr="00894964">
        <w:rPr>
          <w:rFonts w:ascii="Times New Roman" w:hAnsi="Times New Roman" w:cs="Times New Roman"/>
          <w:b/>
        </w:rPr>
        <w:t>Setting up the Feat GUI</w:t>
      </w:r>
    </w:p>
    <w:p w14:paraId="34D239C8" w14:textId="77777777" w:rsidR="00C02A8C" w:rsidRDefault="00C02A8C" w:rsidP="007C73AD">
      <w:pPr>
        <w:rPr>
          <w:rFonts w:ascii="Times New Roman" w:hAnsi="Times New Roman" w:cs="Times New Roman"/>
        </w:rPr>
      </w:pPr>
    </w:p>
    <w:p w14:paraId="36F5055B" w14:textId="243A90EA" w:rsidR="00A1107D" w:rsidRDefault="00A1107D" w:rsidP="007C73AD">
      <w:pPr>
        <w:rPr>
          <w:rFonts w:ascii="Times New Roman" w:hAnsi="Times New Roman" w:cs="Times New Roman"/>
        </w:rPr>
      </w:pPr>
      <w:r>
        <w:rPr>
          <w:rFonts w:ascii="Times New Roman" w:hAnsi="Times New Roman" w:cs="Times New Roman"/>
        </w:rPr>
        <w:t>Ingredients:</w:t>
      </w:r>
    </w:p>
    <w:p w14:paraId="70DB32D9" w14:textId="54ED2727" w:rsidR="00A1107D" w:rsidRPr="00A1107D" w:rsidRDefault="00A1107D" w:rsidP="00A1107D">
      <w:pPr>
        <w:pStyle w:val="ListParagraph"/>
        <w:numPr>
          <w:ilvl w:val="0"/>
          <w:numId w:val="16"/>
        </w:numPr>
        <w:rPr>
          <w:rFonts w:ascii="Times New Roman" w:hAnsi="Times New Roman" w:cs="Times New Roman"/>
        </w:rPr>
      </w:pPr>
      <w:r w:rsidRPr="00A1107D">
        <w:rPr>
          <w:rFonts w:ascii="Times New Roman" w:hAnsi="Times New Roman" w:cs="Times New Roman"/>
        </w:rPr>
        <w:t>BOLD Data</w:t>
      </w:r>
    </w:p>
    <w:p w14:paraId="75D63201" w14:textId="2C6C4FE9" w:rsidR="00A1107D" w:rsidRDefault="00A1107D" w:rsidP="00A1107D">
      <w:pPr>
        <w:pStyle w:val="ListParagraph"/>
        <w:numPr>
          <w:ilvl w:val="0"/>
          <w:numId w:val="16"/>
        </w:numPr>
        <w:rPr>
          <w:rFonts w:ascii="Times New Roman" w:hAnsi="Times New Roman" w:cs="Times New Roman"/>
        </w:rPr>
      </w:pPr>
      <w:r>
        <w:rPr>
          <w:rFonts w:ascii="Times New Roman" w:hAnsi="Times New Roman" w:cs="Times New Roman"/>
        </w:rPr>
        <w:t>Onset Timing Files (for MS3 I have them as excel, do I need .txt?)</w:t>
      </w:r>
    </w:p>
    <w:p w14:paraId="0A424C0D" w14:textId="6F0C2EFB" w:rsidR="00A1107D" w:rsidRDefault="00A1107D" w:rsidP="00A1107D">
      <w:pPr>
        <w:pStyle w:val="ListParagraph"/>
        <w:numPr>
          <w:ilvl w:val="0"/>
          <w:numId w:val="16"/>
        </w:numPr>
        <w:rPr>
          <w:rFonts w:ascii="Times New Roman" w:hAnsi="Times New Roman" w:cs="Times New Roman"/>
        </w:rPr>
      </w:pPr>
      <w:r>
        <w:rPr>
          <w:rFonts w:ascii="Times New Roman" w:hAnsi="Times New Roman" w:cs="Times New Roman"/>
        </w:rPr>
        <w:t>Field Map (Only if I am using them)</w:t>
      </w:r>
    </w:p>
    <w:p w14:paraId="0F23E4C6" w14:textId="00BA4A0F" w:rsidR="00A1107D" w:rsidRDefault="00A1107D" w:rsidP="00A1107D">
      <w:pPr>
        <w:pStyle w:val="ListParagraph"/>
        <w:numPr>
          <w:ilvl w:val="0"/>
          <w:numId w:val="16"/>
        </w:numPr>
        <w:rPr>
          <w:rFonts w:ascii="Times New Roman" w:hAnsi="Times New Roman" w:cs="Times New Roman"/>
        </w:rPr>
      </w:pPr>
      <w:r>
        <w:rPr>
          <w:rFonts w:ascii="Times New Roman" w:hAnsi="Times New Roman" w:cs="Times New Roman"/>
        </w:rPr>
        <w:t>Slice Timing Info (Only if I care to do them)</w:t>
      </w:r>
    </w:p>
    <w:p w14:paraId="41735615" w14:textId="4DD2DC81" w:rsidR="00A1107D" w:rsidRDefault="00A1107D" w:rsidP="00A1107D">
      <w:pPr>
        <w:pStyle w:val="ListParagraph"/>
        <w:numPr>
          <w:ilvl w:val="0"/>
          <w:numId w:val="16"/>
        </w:numPr>
        <w:rPr>
          <w:rFonts w:ascii="Times New Roman" w:hAnsi="Times New Roman" w:cs="Times New Roman"/>
        </w:rPr>
      </w:pPr>
      <w:r>
        <w:rPr>
          <w:rFonts w:ascii="Times New Roman" w:hAnsi="Times New Roman" w:cs="Times New Roman"/>
        </w:rPr>
        <w:t>Skull-Stripped T1w</w:t>
      </w:r>
    </w:p>
    <w:p w14:paraId="2D6229D7" w14:textId="77777777" w:rsidR="00A1107D" w:rsidRPr="00A1107D" w:rsidRDefault="00A1107D" w:rsidP="00A1107D">
      <w:pPr>
        <w:pStyle w:val="ListParagraph"/>
        <w:rPr>
          <w:rFonts w:ascii="Times New Roman" w:hAnsi="Times New Roman" w:cs="Times New Roman"/>
        </w:rPr>
      </w:pPr>
    </w:p>
    <w:p w14:paraId="50E06BB0" w14:textId="17550CA1" w:rsidR="00894964" w:rsidRDefault="00894964" w:rsidP="007C73AD">
      <w:pPr>
        <w:rPr>
          <w:rFonts w:ascii="Times New Roman" w:hAnsi="Times New Roman" w:cs="Times New Roman"/>
        </w:rPr>
      </w:pPr>
      <w:r>
        <w:rPr>
          <w:rFonts w:ascii="Times New Roman" w:hAnsi="Times New Roman" w:cs="Times New Roman"/>
        </w:rPr>
        <w:t>Open up Feat gui</w:t>
      </w:r>
      <w:r w:rsidR="00C02A8C">
        <w:rPr>
          <w:rFonts w:ascii="Times New Roman" w:hAnsi="Times New Roman" w:cs="Times New Roman"/>
        </w:rPr>
        <w:t xml:space="preserve"> in Terminal</w:t>
      </w:r>
    </w:p>
    <w:p w14:paraId="12D24CA6" w14:textId="2D2C01D1" w:rsidR="00894964" w:rsidRDefault="00894964" w:rsidP="00C02A8C">
      <w:pPr>
        <w:ind w:firstLine="720"/>
        <w:rPr>
          <w:rFonts w:ascii="Times New Roman" w:hAnsi="Times New Roman" w:cs="Times New Roman"/>
        </w:rPr>
      </w:pPr>
      <w:r>
        <w:rPr>
          <w:rFonts w:ascii="Times New Roman" w:hAnsi="Times New Roman" w:cs="Times New Roman"/>
        </w:rPr>
        <w:t>Linux – Feat &amp;</w:t>
      </w:r>
    </w:p>
    <w:p w14:paraId="4AA00009" w14:textId="7F349F7E" w:rsidR="00894964" w:rsidRDefault="00894964" w:rsidP="00C02A8C">
      <w:pPr>
        <w:ind w:firstLine="720"/>
        <w:rPr>
          <w:rFonts w:ascii="Times New Roman" w:hAnsi="Times New Roman" w:cs="Times New Roman"/>
        </w:rPr>
      </w:pPr>
      <w:r>
        <w:rPr>
          <w:rFonts w:ascii="Times New Roman" w:hAnsi="Times New Roman" w:cs="Times New Roman"/>
        </w:rPr>
        <w:t xml:space="preserve">MAC – Feat_gui &amp; </w:t>
      </w:r>
    </w:p>
    <w:p w14:paraId="47BEB08F" w14:textId="77777777" w:rsidR="003B405B" w:rsidRDefault="003B405B" w:rsidP="007C73AD">
      <w:pPr>
        <w:rPr>
          <w:rFonts w:ascii="Times New Roman" w:hAnsi="Times New Roman" w:cs="Times New Roman"/>
        </w:rPr>
      </w:pPr>
    </w:p>
    <w:p w14:paraId="334D07AB" w14:textId="0696C07D" w:rsidR="00894964" w:rsidRDefault="00C02A8C" w:rsidP="007C73AD">
      <w:pPr>
        <w:rPr>
          <w:rFonts w:ascii="Times New Roman" w:hAnsi="Times New Roman" w:cs="Times New Roman"/>
        </w:rPr>
      </w:pPr>
      <w:r>
        <w:rPr>
          <w:rFonts w:ascii="Times New Roman" w:hAnsi="Times New Roman" w:cs="Times New Roman"/>
        </w:rPr>
        <w:t>Tab Settings</w:t>
      </w:r>
    </w:p>
    <w:p w14:paraId="67D3A8BF" w14:textId="3DFD8306" w:rsidR="00867193" w:rsidRPr="00613739" w:rsidRDefault="00867193" w:rsidP="007C73AD">
      <w:pPr>
        <w:rPr>
          <w:rFonts w:ascii="Times New Roman" w:hAnsi="Times New Roman" w:cs="Times New Roman"/>
          <w:b/>
        </w:rPr>
      </w:pPr>
      <w:r w:rsidRPr="00613739">
        <w:rPr>
          <w:rFonts w:ascii="Times New Roman" w:hAnsi="Times New Roman" w:cs="Times New Roman"/>
          <w:b/>
        </w:rPr>
        <w:t>First-level analysis &amp; Full analysis</w:t>
      </w:r>
    </w:p>
    <w:p w14:paraId="44F57574" w14:textId="77777777" w:rsidR="000B0E9D" w:rsidRDefault="000B0E9D" w:rsidP="007C73AD">
      <w:pPr>
        <w:rPr>
          <w:rFonts w:ascii="Times New Roman" w:hAnsi="Times New Roman" w:cs="Times New Roman"/>
        </w:rPr>
      </w:pPr>
    </w:p>
    <w:p w14:paraId="20FC42F9" w14:textId="7B2FC246" w:rsidR="003B405B" w:rsidRPr="00E77C61" w:rsidRDefault="003B405B" w:rsidP="00720862">
      <w:pPr>
        <w:rPr>
          <w:rFonts w:ascii="Times New Roman" w:hAnsi="Times New Roman" w:cs="Times New Roman"/>
          <w:b/>
        </w:rPr>
      </w:pPr>
      <w:r w:rsidRPr="00E77C61">
        <w:rPr>
          <w:rFonts w:ascii="Times New Roman" w:hAnsi="Times New Roman" w:cs="Times New Roman"/>
          <w:b/>
        </w:rPr>
        <w:t>Misc</w:t>
      </w:r>
    </w:p>
    <w:p w14:paraId="08A219A9" w14:textId="4FFF931F" w:rsidR="003B405B" w:rsidRDefault="003B405B" w:rsidP="00720862">
      <w:pPr>
        <w:ind w:firstLine="720"/>
        <w:rPr>
          <w:rFonts w:ascii="Times New Roman" w:hAnsi="Times New Roman" w:cs="Times New Roman"/>
        </w:rPr>
      </w:pPr>
      <w:r>
        <w:rPr>
          <w:rFonts w:ascii="Times New Roman" w:hAnsi="Times New Roman" w:cs="Times New Roman"/>
        </w:rPr>
        <w:t>Turn off progress watcher</w:t>
      </w:r>
      <w:r w:rsidR="00E71BA8">
        <w:rPr>
          <w:rFonts w:ascii="Times New Roman" w:hAnsi="Times New Roman" w:cs="Times New Roman"/>
        </w:rPr>
        <w:t xml:space="preserve"> – to prevent html ambush</w:t>
      </w:r>
    </w:p>
    <w:p w14:paraId="723CF322" w14:textId="1DE5A394" w:rsidR="003B405B" w:rsidRPr="00E77C61" w:rsidRDefault="003B405B" w:rsidP="00720862">
      <w:pPr>
        <w:rPr>
          <w:rFonts w:ascii="Times New Roman" w:hAnsi="Times New Roman" w:cs="Times New Roman"/>
          <w:b/>
        </w:rPr>
      </w:pPr>
      <w:r w:rsidRPr="00E77C61">
        <w:rPr>
          <w:rFonts w:ascii="Times New Roman" w:hAnsi="Times New Roman" w:cs="Times New Roman"/>
          <w:b/>
        </w:rPr>
        <w:t>Data</w:t>
      </w:r>
    </w:p>
    <w:p w14:paraId="693FE3F8" w14:textId="3B2B0224" w:rsidR="003B405B" w:rsidRPr="00E26B44" w:rsidRDefault="003B405B" w:rsidP="00C02A8C">
      <w:pPr>
        <w:ind w:left="720"/>
        <w:rPr>
          <w:rFonts w:ascii="Times New Roman" w:hAnsi="Times New Roman" w:cs="Times New Roman"/>
          <w:b/>
        </w:rPr>
      </w:pPr>
      <w:r w:rsidRPr="00E26B44">
        <w:rPr>
          <w:rFonts w:ascii="Times New Roman" w:hAnsi="Times New Roman" w:cs="Times New Roman"/>
          <w:b/>
        </w:rPr>
        <w:t>Click “Select 4D data”</w:t>
      </w:r>
    </w:p>
    <w:p w14:paraId="15366414" w14:textId="7BFDEF40" w:rsidR="003B405B" w:rsidRDefault="0016356D" w:rsidP="00C02A8C">
      <w:pPr>
        <w:ind w:left="720"/>
        <w:rPr>
          <w:rFonts w:ascii="Times New Roman" w:hAnsi="Times New Roman" w:cs="Times New Roman"/>
        </w:rPr>
      </w:pPr>
      <w:r>
        <w:rPr>
          <w:rFonts w:ascii="Times New Roman" w:hAnsi="Times New Roman" w:cs="Times New Roman"/>
        </w:rPr>
        <w:t>Select “</w:t>
      </w:r>
      <w:r w:rsidR="003B405B">
        <w:rPr>
          <w:rFonts w:ascii="Times New Roman" w:hAnsi="Times New Roman" w:cs="Times New Roman"/>
        </w:rPr>
        <w:t>BOLD</w:t>
      </w:r>
      <w:r>
        <w:rPr>
          <w:rFonts w:ascii="Times New Roman" w:hAnsi="Times New Roman" w:cs="Times New Roman"/>
        </w:rPr>
        <w:t>”</w:t>
      </w:r>
      <w:r w:rsidR="00E26B44">
        <w:rPr>
          <w:rFonts w:ascii="Times New Roman" w:hAnsi="Times New Roman" w:cs="Times New Roman"/>
        </w:rPr>
        <w:t xml:space="preserve"> directory</w:t>
      </w:r>
    </w:p>
    <w:p w14:paraId="31136A36" w14:textId="57D051BA" w:rsidR="003B405B" w:rsidRDefault="0016356D" w:rsidP="00C02A8C">
      <w:pPr>
        <w:ind w:left="720"/>
        <w:rPr>
          <w:rFonts w:ascii="Times New Roman" w:hAnsi="Times New Roman" w:cs="Times New Roman"/>
        </w:rPr>
      </w:pPr>
      <w:r>
        <w:rPr>
          <w:rFonts w:ascii="Times New Roman" w:hAnsi="Times New Roman" w:cs="Times New Roman"/>
        </w:rPr>
        <w:t>Select “</w:t>
      </w:r>
      <w:r w:rsidR="003B405B">
        <w:rPr>
          <w:rFonts w:ascii="Times New Roman" w:hAnsi="Times New Roman" w:cs="Times New Roman"/>
        </w:rPr>
        <w:t>task001_run001</w:t>
      </w:r>
      <w:r>
        <w:rPr>
          <w:rFonts w:ascii="Times New Roman" w:hAnsi="Times New Roman" w:cs="Times New Roman"/>
        </w:rPr>
        <w:t>”</w:t>
      </w:r>
    </w:p>
    <w:p w14:paraId="21CA6F53" w14:textId="6DDC2090" w:rsidR="003B405B" w:rsidRDefault="0016356D" w:rsidP="00C02A8C">
      <w:pPr>
        <w:ind w:left="720"/>
        <w:rPr>
          <w:rFonts w:ascii="Times New Roman" w:hAnsi="Times New Roman" w:cs="Times New Roman"/>
        </w:rPr>
      </w:pPr>
      <w:r>
        <w:rPr>
          <w:rFonts w:ascii="Times New Roman" w:hAnsi="Times New Roman" w:cs="Times New Roman"/>
        </w:rPr>
        <w:t>Select “</w:t>
      </w:r>
      <w:r w:rsidR="003B405B">
        <w:rPr>
          <w:rFonts w:ascii="Times New Roman" w:hAnsi="Times New Roman" w:cs="Times New Roman"/>
        </w:rPr>
        <w:t>bold.nii.gz</w:t>
      </w:r>
      <w:r>
        <w:rPr>
          <w:rFonts w:ascii="Times New Roman" w:hAnsi="Times New Roman" w:cs="Times New Roman"/>
        </w:rPr>
        <w:t>”</w:t>
      </w:r>
    </w:p>
    <w:p w14:paraId="733105FC" w14:textId="77777777" w:rsidR="00C02A8C" w:rsidRDefault="00C02A8C" w:rsidP="00C02A8C">
      <w:pPr>
        <w:ind w:left="720"/>
        <w:rPr>
          <w:rFonts w:ascii="Times New Roman" w:hAnsi="Times New Roman" w:cs="Times New Roman"/>
        </w:rPr>
      </w:pPr>
    </w:p>
    <w:p w14:paraId="50623F74" w14:textId="7C09E97B" w:rsidR="00C02A8C" w:rsidRDefault="00AE0B9E" w:rsidP="00720862">
      <w:pPr>
        <w:rPr>
          <w:rFonts w:ascii="Times New Roman" w:hAnsi="Times New Roman" w:cs="Times New Roman"/>
        </w:rPr>
      </w:pPr>
      <w:r>
        <w:rPr>
          <w:rFonts w:ascii="Times New Roman" w:hAnsi="Times New Roman" w:cs="Times New Roman"/>
        </w:rPr>
        <w:t xml:space="preserve">Check TR, if </w:t>
      </w:r>
      <w:r>
        <w:rPr>
          <w:rFonts w:ascii="Times New Roman" w:hAnsi="Times New Roman" w:cs="Times New Roman"/>
          <w:b/>
          <w:bCs/>
        </w:rPr>
        <w:t xml:space="preserve"> *</w:t>
      </w:r>
      <w:r>
        <w:rPr>
          <w:rFonts w:ascii="Times New Roman" w:hAnsi="Times New Roman" w:cs="Times New Roman"/>
          <w:bCs/>
        </w:rPr>
        <w:t xml:space="preserve">not correct, </w:t>
      </w:r>
      <w:r>
        <w:rPr>
          <w:rFonts w:ascii="Times New Roman" w:hAnsi="Times New Roman" w:cs="Times New Roman"/>
        </w:rPr>
        <w:t>use this to correct TR:</w:t>
      </w:r>
    </w:p>
    <w:p w14:paraId="64291A8F" w14:textId="08D073A3" w:rsidR="00C02A8C" w:rsidRDefault="00AD5FDD" w:rsidP="00720862">
      <w:pPr>
        <w:rPr>
          <w:rFonts w:ascii="Times New Roman" w:hAnsi="Times New Roman" w:cs="Times New Roman"/>
        </w:rPr>
      </w:pPr>
      <w:r>
        <w:rPr>
          <w:rFonts w:ascii="Times New Roman" w:hAnsi="Times New Roman" w:cs="Times New Roman"/>
          <w:highlight w:val="yellow"/>
        </w:rPr>
        <w:t>1_</w:t>
      </w:r>
      <w:r w:rsidR="00C02A8C" w:rsidRPr="00C02A8C">
        <w:rPr>
          <w:rFonts w:ascii="Times New Roman" w:hAnsi="Times New Roman" w:cs="Times New Roman"/>
          <w:highlight w:val="yellow"/>
        </w:rPr>
        <w:t>Fix_tr_in_nifti_header.bold.py</w:t>
      </w:r>
    </w:p>
    <w:p w14:paraId="5643BB99" w14:textId="77777777" w:rsidR="00E77C61" w:rsidRDefault="00E77C61" w:rsidP="00965D28">
      <w:pPr>
        <w:rPr>
          <w:rFonts w:ascii="Times New Roman" w:hAnsi="Times New Roman" w:cs="Times New Roman"/>
        </w:rPr>
      </w:pPr>
    </w:p>
    <w:p w14:paraId="3277661D" w14:textId="4C488357" w:rsidR="00E77C61" w:rsidRDefault="00AE0B9E" w:rsidP="00720862">
      <w:pPr>
        <w:rPr>
          <w:rFonts w:ascii="Times New Roman" w:hAnsi="Times New Roman" w:cs="Times New Roman"/>
        </w:rPr>
      </w:pPr>
      <w:r>
        <w:rPr>
          <w:rFonts w:ascii="Times New Roman" w:hAnsi="Times New Roman" w:cs="Times New Roman"/>
        </w:rPr>
        <w:t xml:space="preserve">The above script uses: </w:t>
      </w:r>
    </w:p>
    <w:p w14:paraId="7F80D297" w14:textId="3CB44445" w:rsidR="00E77C61" w:rsidRDefault="00E77C61" w:rsidP="00720862">
      <w:pPr>
        <w:rPr>
          <w:rFonts w:ascii="Times New Roman" w:hAnsi="Times New Roman" w:cs="Times New Roman"/>
        </w:rPr>
      </w:pPr>
      <w:r w:rsidRPr="00E77C61">
        <w:rPr>
          <w:rFonts w:ascii="Times New Roman" w:hAnsi="Times New Roman" w:cs="Times New Roman"/>
          <w:b/>
        </w:rPr>
        <w:t xml:space="preserve">fslinfo </w:t>
      </w:r>
      <w:r>
        <w:rPr>
          <w:rFonts w:ascii="Times New Roman" w:hAnsi="Times New Roman" w:cs="Times New Roman"/>
        </w:rPr>
        <w:t>bold.nii.gz</w:t>
      </w:r>
    </w:p>
    <w:p w14:paraId="6AABD9D0" w14:textId="1CBE3C8B" w:rsidR="00E77C61" w:rsidRDefault="00E77C61" w:rsidP="00720862">
      <w:pPr>
        <w:rPr>
          <w:rFonts w:ascii="Times New Roman" w:hAnsi="Times New Roman" w:cs="Times New Roman"/>
        </w:rPr>
      </w:pPr>
      <w:r>
        <w:rPr>
          <w:rFonts w:ascii="Times New Roman" w:hAnsi="Times New Roman" w:cs="Times New Roman"/>
        </w:rPr>
        <w:t>Things we want to change:</w:t>
      </w:r>
    </w:p>
    <w:p w14:paraId="4E3B6B4D" w14:textId="5BC7057E" w:rsidR="00E77C61" w:rsidRDefault="00E77C61" w:rsidP="00720862">
      <w:pPr>
        <w:ind w:firstLine="720"/>
        <w:rPr>
          <w:rFonts w:ascii="Times New Roman" w:hAnsi="Times New Roman" w:cs="Times New Roman"/>
        </w:rPr>
      </w:pPr>
      <w:r>
        <w:rPr>
          <w:rFonts w:ascii="Times New Roman" w:hAnsi="Times New Roman" w:cs="Times New Roman"/>
        </w:rPr>
        <w:t>Pixdim1 dimension of the voxel (X)</w:t>
      </w:r>
    </w:p>
    <w:p w14:paraId="336B1FB3" w14:textId="243F8020" w:rsidR="00E77C61" w:rsidRDefault="00E77C61" w:rsidP="00720862">
      <w:pPr>
        <w:ind w:firstLine="720"/>
        <w:rPr>
          <w:rFonts w:ascii="Times New Roman" w:hAnsi="Times New Roman" w:cs="Times New Roman"/>
        </w:rPr>
      </w:pPr>
      <w:r>
        <w:rPr>
          <w:rFonts w:ascii="Times New Roman" w:hAnsi="Times New Roman" w:cs="Times New Roman"/>
        </w:rPr>
        <w:t>Pixdim2 dimension of the voxel (Y)</w:t>
      </w:r>
    </w:p>
    <w:p w14:paraId="7E0E209C" w14:textId="20D2AE0B" w:rsidR="00E77C61" w:rsidRDefault="00E77C61" w:rsidP="00720862">
      <w:pPr>
        <w:ind w:firstLine="720"/>
        <w:rPr>
          <w:rFonts w:ascii="Times New Roman" w:hAnsi="Times New Roman" w:cs="Times New Roman"/>
        </w:rPr>
      </w:pPr>
      <w:r>
        <w:rPr>
          <w:rFonts w:ascii="Times New Roman" w:hAnsi="Times New Roman" w:cs="Times New Roman"/>
        </w:rPr>
        <w:t>Pixdim3 dimension of the voxel (Z)</w:t>
      </w:r>
    </w:p>
    <w:p w14:paraId="55A44418" w14:textId="512432D8" w:rsidR="00E77C61" w:rsidRDefault="00E77C61" w:rsidP="00720862">
      <w:pPr>
        <w:ind w:firstLine="720"/>
        <w:rPr>
          <w:rFonts w:ascii="Times New Roman" w:hAnsi="Times New Roman" w:cs="Times New Roman"/>
        </w:rPr>
      </w:pPr>
      <w:r w:rsidRPr="00E77C61">
        <w:rPr>
          <w:rFonts w:ascii="Times New Roman" w:hAnsi="Times New Roman" w:cs="Times New Roman"/>
          <w:highlight w:val="yellow"/>
        </w:rPr>
        <w:t>Pixdim4 TR</w:t>
      </w:r>
    </w:p>
    <w:p w14:paraId="209A5B64" w14:textId="7F19AFB1" w:rsidR="00E77C61" w:rsidRPr="00E77C61" w:rsidRDefault="00E77C61" w:rsidP="00C63921">
      <w:pPr>
        <w:rPr>
          <w:rFonts w:ascii="Times New Roman" w:hAnsi="Times New Roman" w:cs="Times New Roman"/>
        </w:rPr>
      </w:pPr>
      <w:r w:rsidRPr="00E77C61">
        <w:rPr>
          <w:rFonts w:ascii="Times New Roman" w:hAnsi="Times New Roman" w:cs="Times New Roman"/>
        </w:rPr>
        <w:t xml:space="preserve">The script uses </w:t>
      </w:r>
      <w:r w:rsidRPr="00965D28">
        <w:rPr>
          <w:rFonts w:ascii="Times New Roman" w:hAnsi="Times New Roman" w:cs="Times New Roman"/>
          <w:b/>
        </w:rPr>
        <w:t>fslchpixdiw</w:t>
      </w:r>
      <w:r w:rsidRPr="00E77C61">
        <w:rPr>
          <w:rFonts w:ascii="Times New Roman" w:hAnsi="Times New Roman" w:cs="Times New Roman"/>
        </w:rPr>
        <w:t xml:space="preserve"> to change the 4</w:t>
      </w:r>
      <w:r w:rsidRPr="00E77C61">
        <w:rPr>
          <w:rFonts w:ascii="Times New Roman" w:hAnsi="Times New Roman" w:cs="Times New Roman"/>
          <w:vertAlign w:val="superscript"/>
        </w:rPr>
        <w:t>TH</w:t>
      </w:r>
      <w:r w:rsidRPr="00E77C61">
        <w:rPr>
          <w:rFonts w:ascii="Times New Roman" w:hAnsi="Times New Roman" w:cs="Times New Roman"/>
        </w:rPr>
        <w:t xml:space="preserve"> Pixdim (TR) </w:t>
      </w:r>
    </w:p>
    <w:p w14:paraId="5D18A571" w14:textId="2A9C9D45" w:rsidR="00E26B44" w:rsidRDefault="00E77C61" w:rsidP="00E77C61">
      <w:pPr>
        <w:rPr>
          <w:rFonts w:ascii="Times New Roman" w:hAnsi="Times New Roman" w:cs="Times New Roman"/>
          <w:b/>
        </w:rPr>
      </w:pPr>
      <w:r>
        <w:rPr>
          <w:rFonts w:ascii="Times New Roman" w:hAnsi="Times New Roman" w:cs="Times New Roman"/>
          <w:b/>
        </w:rPr>
        <w:tab/>
      </w:r>
      <w:r w:rsidR="00E26B44">
        <w:rPr>
          <w:rFonts w:ascii="Times New Roman" w:hAnsi="Times New Roman" w:cs="Times New Roman"/>
          <w:b/>
        </w:rPr>
        <w:tab/>
      </w:r>
    </w:p>
    <w:p w14:paraId="4A75BC7A" w14:textId="65C28C73" w:rsidR="00E26B44" w:rsidRPr="00E26B44" w:rsidRDefault="00C63921" w:rsidP="00E77C61">
      <w:pPr>
        <w:rPr>
          <w:rFonts w:ascii="Times New Roman" w:hAnsi="Times New Roman" w:cs="Times New Roman"/>
          <w:b/>
        </w:rPr>
      </w:pPr>
      <w:r>
        <w:rPr>
          <w:rFonts w:ascii="Times New Roman" w:hAnsi="Times New Roman" w:cs="Times New Roman"/>
          <w:b/>
        </w:rPr>
        <w:tab/>
      </w:r>
      <w:r w:rsidR="00E26B44" w:rsidRPr="00E26B44">
        <w:rPr>
          <w:rFonts w:ascii="Times New Roman" w:hAnsi="Times New Roman" w:cs="Times New Roman"/>
          <w:b/>
        </w:rPr>
        <w:t>Click “Output Directory”</w:t>
      </w:r>
    </w:p>
    <w:p w14:paraId="6B1D6019" w14:textId="176D6A59" w:rsidR="00C63921" w:rsidRDefault="00E26B44" w:rsidP="00C63921">
      <w:pPr>
        <w:ind w:firstLine="720"/>
        <w:rPr>
          <w:rFonts w:ascii="Times New Roman" w:hAnsi="Times New Roman" w:cs="Times New Roman"/>
        </w:rPr>
      </w:pPr>
      <w:r>
        <w:rPr>
          <w:rFonts w:ascii="Times New Roman" w:hAnsi="Times New Roman" w:cs="Times New Roman"/>
        </w:rPr>
        <w:t>Select “MODEL” directory</w:t>
      </w:r>
      <w:r w:rsidR="00D611A9">
        <w:rPr>
          <w:rFonts w:ascii="Times New Roman" w:hAnsi="Times New Roman" w:cs="Times New Roman"/>
        </w:rPr>
        <w:t xml:space="preserve"> (for MS3, this I need to create)</w:t>
      </w:r>
    </w:p>
    <w:p w14:paraId="751B4124" w14:textId="60FC8AE7" w:rsidR="00E26B44" w:rsidRDefault="00E26B44" w:rsidP="00C63921">
      <w:pPr>
        <w:rPr>
          <w:rFonts w:ascii="Times New Roman" w:hAnsi="Times New Roman" w:cs="Times New Roman"/>
        </w:rPr>
      </w:pPr>
      <w:r>
        <w:rPr>
          <w:rFonts w:ascii="Times New Roman" w:hAnsi="Times New Roman" w:cs="Times New Roman"/>
        </w:rPr>
        <w:t>* If I don’t type anything else at the end – it’s going to create directory called “.feat” (invisible – so problem)</w:t>
      </w:r>
    </w:p>
    <w:p w14:paraId="58EE11C6" w14:textId="2FBDE3B7" w:rsidR="00E26B44" w:rsidRDefault="00E26B44" w:rsidP="00C63921">
      <w:pPr>
        <w:rPr>
          <w:rFonts w:ascii="Times New Roman" w:hAnsi="Times New Roman" w:cs="Times New Roman"/>
        </w:rPr>
      </w:pPr>
      <w:r>
        <w:rPr>
          <w:rFonts w:ascii="Times New Roman" w:hAnsi="Times New Roman" w:cs="Times New Roman"/>
        </w:rPr>
        <w:t xml:space="preserve">* But we want something like run2, </w:t>
      </w:r>
      <w:r w:rsidRPr="00010CEB">
        <w:rPr>
          <w:rFonts w:ascii="Times New Roman" w:hAnsi="Times New Roman" w:cs="Times New Roman"/>
          <w:highlight w:val="yellow"/>
        </w:rPr>
        <w:t>so type “run2” at the end</w:t>
      </w:r>
      <w:r>
        <w:rPr>
          <w:rFonts w:ascii="Times New Roman" w:hAnsi="Times New Roman" w:cs="Times New Roman"/>
        </w:rPr>
        <w:t xml:space="preserve">. No need to do “run2.feat” </w:t>
      </w:r>
    </w:p>
    <w:p w14:paraId="18385E2B" w14:textId="77777777" w:rsidR="00BE0A4C" w:rsidRDefault="00BE0A4C" w:rsidP="00BE0A4C">
      <w:pPr>
        <w:rPr>
          <w:rFonts w:ascii="Times New Roman" w:hAnsi="Times New Roman" w:cs="Times New Roman"/>
        </w:rPr>
      </w:pPr>
      <w:r>
        <w:rPr>
          <w:rFonts w:ascii="Times New Roman" w:hAnsi="Times New Roman" w:cs="Times New Roman"/>
        </w:rPr>
        <w:tab/>
      </w:r>
    </w:p>
    <w:p w14:paraId="22D5A57F" w14:textId="325A847A" w:rsidR="00E26B44" w:rsidRDefault="00BE0A4C" w:rsidP="00BE0A4C">
      <w:pPr>
        <w:ind w:firstLine="720"/>
        <w:rPr>
          <w:rFonts w:ascii="Times New Roman" w:hAnsi="Times New Roman" w:cs="Times New Roman"/>
          <w:b/>
        </w:rPr>
      </w:pPr>
      <w:r>
        <w:rPr>
          <w:rFonts w:ascii="Times New Roman" w:hAnsi="Times New Roman" w:cs="Times New Roman"/>
          <w:b/>
        </w:rPr>
        <w:t>Set High Pass Filter Cutoff(s) to</w:t>
      </w:r>
      <w:r w:rsidRPr="00BE0A4C">
        <w:rPr>
          <w:rFonts w:ascii="Times New Roman" w:hAnsi="Times New Roman" w:cs="Times New Roman"/>
          <w:b/>
        </w:rPr>
        <w:t xml:space="preserve"> 100</w:t>
      </w:r>
    </w:p>
    <w:p w14:paraId="11E2B975" w14:textId="77777777" w:rsidR="00010CEB" w:rsidRDefault="00937CC4" w:rsidP="00010CEB">
      <w:pPr>
        <w:ind w:firstLine="720"/>
        <w:rPr>
          <w:rFonts w:ascii="Times New Roman" w:hAnsi="Times New Roman" w:cs="Times New Roman"/>
        </w:rPr>
      </w:pPr>
      <w:r>
        <w:rPr>
          <w:rFonts w:ascii="Times New Roman" w:hAnsi="Times New Roman" w:cs="Times New Roman"/>
        </w:rPr>
        <w:t>Remove any variable frequencies such as scanner drifts that occur with cycles of 100S or greater</w:t>
      </w:r>
      <w:r w:rsidR="00A8775A">
        <w:rPr>
          <w:rFonts w:ascii="Times New Roman" w:hAnsi="Times New Roman" w:cs="Times New Roman"/>
        </w:rPr>
        <w:t xml:space="preserve">. May remove information if </w:t>
      </w:r>
      <w:r w:rsidR="003E6F17">
        <w:rPr>
          <w:rFonts w:ascii="Times New Roman" w:hAnsi="Times New Roman" w:cs="Times New Roman"/>
        </w:rPr>
        <w:t>single trial is 100S or longer.</w:t>
      </w:r>
    </w:p>
    <w:p w14:paraId="0C2DAFA1" w14:textId="41F17FE4" w:rsidR="00BE0A4C" w:rsidRPr="00010CEB" w:rsidRDefault="00BE0A4C" w:rsidP="00010CEB">
      <w:pPr>
        <w:rPr>
          <w:rFonts w:ascii="Times New Roman" w:hAnsi="Times New Roman" w:cs="Times New Roman"/>
        </w:rPr>
      </w:pPr>
      <w:r>
        <w:rPr>
          <w:rFonts w:ascii="Times New Roman" w:hAnsi="Times New Roman" w:cs="Times New Roman"/>
          <w:b/>
        </w:rPr>
        <w:lastRenderedPageBreak/>
        <w:t>Pre-Stats</w:t>
      </w:r>
    </w:p>
    <w:p w14:paraId="2488843B" w14:textId="2FCFE291" w:rsidR="00BE0A4C" w:rsidRDefault="00BD5A28" w:rsidP="00E26B44">
      <w:pPr>
        <w:rPr>
          <w:rFonts w:ascii="Times New Roman" w:hAnsi="Times New Roman" w:cs="Times New Roman"/>
          <w:b/>
        </w:rPr>
      </w:pPr>
      <w:r>
        <w:rPr>
          <w:rFonts w:ascii="Times New Roman" w:hAnsi="Times New Roman" w:cs="Times New Roman"/>
          <w:b/>
        </w:rPr>
        <w:tab/>
        <w:t xml:space="preserve">Motion correction: MCFLIRT </w:t>
      </w:r>
    </w:p>
    <w:p w14:paraId="51547316" w14:textId="250B7AA2" w:rsidR="00BD5A28" w:rsidRDefault="00BD5A28" w:rsidP="00F75AD2">
      <w:pPr>
        <w:ind w:left="1440"/>
        <w:rPr>
          <w:rFonts w:ascii="Times New Roman" w:hAnsi="Times New Roman" w:cs="Times New Roman"/>
        </w:rPr>
      </w:pPr>
      <w:r>
        <w:rPr>
          <w:rFonts w:ascii="Times New Roman" w:hAnsi="Times New Roman" w:cs="Times New Roman"/>
        </w:rPr>
        <w:t>Correct motion within bold data over time</w:t>
      </w:r>
      <w:r w:rsidR="00F75AD2">
        <w:rPr>
          <w:rFonts w:ascii="Times New Roman" w:hAnsi="Times New Roman" w:cs="Times New Roman"/>
        </w:rPr>
        <w:t xml:space="preserve"> (Match all volumes to the middle volume within Run)</w:t>
      </w:r>
    </w:p>
    <w:p w14:paraId="06F87415" w14:textId="431CE68C" w:rsidR="001C4C30" w:rsidRDefault="001C4C30" w:rsidP="00E26B44">
      <w:pPr>
        <w:rPr>
          <w:rFonts w:ascii="Times New Roman" w:hAnsi="Times New Roman" w:cs="Times New Roman"/>
        </w:rPr>
      </w:pPr>
      <w:r>
        <w:rPr>
          <w:rFonts w:ascii="Times New Roman" w:hAnsi="Times New Roman" w:cs="Times New Roman"/>
        </w:rPr>
        <w:tab/>
        <w:t>B0</w:t>
      </w:r>
      <w:r w:rsidR="009A45CE">
        <w:rPr>
          <w:rFonts w:ascii="Times New Roman" w:hAnsi="Times New Roman" w:cs="Times New Roman"/>
        </w:rPr>
        <w:t>(Field Map)</w:t>
      </w:r>
      <w:r>
        <w:rPr>
          <w:rFonts w:ascii="Times New Roman" w:hAnsi="Times New Roman" w:cs="Times New Roman"/>
        </w:rPr>
        <w:t xml:space="preserve"> Unwarping: (only if doing field-map correction)</w:t>
      </w:r>
      <w:r w:rsidR="00AB7A08">
        <w:rPr>
          <w:rFonts w:ascii="Times New Roman" w:hAnsi="Times New Roman" w:cs="Times New Roman"/>
        </w:rPr>
        <w:t xml:space="preserve"> </w:t>
      </w:r>
    </w:p>
    <w:p w14:paraId="730C1117" w14:textId="76486A85" w:rsidR="00AB7A08" w:rsidRPr="00BD5A28" w:rsidRDefault="00AB7A08" w:rsidP="00AB7A08">
      <w:pPr>
        <w:ind w:left="1440"/>
        <w:rPr>
          <w:rFonts w:ascii="Times New Roman" w:hAnsi="Times New Roman" w:cs="Times New Roman"/>
        </w:rPr>
      </w:pPr>
      <w:r>
        <w:rPr>
          <w:rFonts w:ascii="Times New Roman" w:hAnsi="Times New Roman" w:cs="Times New Roman"/>
        </w:rPr>
        <w:t>If interested in areas near locations that are susceptible to signal drop out or artifacts such as cortical patches near sinuses or OFC</w:t>
      </w:r>
    </w:p>
    <w:p w14:paraId="6D896DD7" w14:textId="60AC172A" w:rsidR="00BE0A4C" w:rsidRDefault="007F4CB9" w:rsidP="00E26B44">
      <w:pPr>
        <w:rPr>
          <w:rFonts w:ascii="Times New Roman" w:hAnsi="Times New Roman" w:cs="Times New Roman"/>
        </w:rPr>
      </w:pPr>
      <w:r>
        <w:rPr>
          <w:rFonts w:ascii="Times New Roman" w:hAnsi="Times New Roman" w:cs="Times New Roman"/>
          <w:b/>
        </w:rPr>
        <w:tab/>
      </w:r>
      <w:r>
        <w:rPr>
          <w:rFonts w:ascii="Times New Roman" w:hAnsi="Times New Roman" w:cs="Times New Roman"/>
        </w:rPr>
        <w:t>Slice Time correction: (only if you are doing it)</w:t>
      </w:r>
    </w:p>
    <w:p w14:paraId="7BD8319C" w14:textId="1FA251EF" w:rsidR="00C940F7" w:rsidRDefault="00C940F7" w:rsidP="00C940F7">
      <w:pPr>
        <w:ind w:left="1440"/>
        <w:rPr>
          <w:rFonts w:ascii="Times New Roman" w:hAnsi="Times New Roman" w:cs="Times New Roman"/>
        </w:rPr>
      </w:pPr>
      <w:r>
        <w:rPr>
          <w:rFonts w:ascii="Times New Roman" w:hAnsi="Times New Roman" w:cs="Times New Roman"/>
        </w:rPr>
        <w:t>Slices are NOT acquired instantaneously; Shift slices so it is as if all slices (entire volume) are acquired at a single time point</w:t>
      </w:r>
    </w:p>
    <w:p w14:paraId="56D2B4BB" w14:textId="77777777" w:rsidR="00382EB7" w:rsidRDefault="007537D8" w:rsidP="007537D8">
      <w:pPr>
        <w:ind w:firstLine="720"/>
        <w:rPr>
          <w:rFonts w:ascii="Times New Roman" w:hAnsi="Times New Roman" w:cs="Times New Roman"/>
          <w:b/>
        </w:rPr>
      </w:pPr>
      <w:r w:rsidRPr="00DC2A62">
        <w:rPr>
          <w:rFonts w:ascii="Times New Roman" w:hAnsi="Times New Roman" w:cs="Times New Roman"/>
          <w:b/>
        </w:rPr>
        <w:t xml:space="preserve">Bet brain extraction (for </w:t>
      </w:r>
      <w:r w:rsidR="00DC2A62" w:rsidRPr="00DC2A62">
        <w:rPr>
          <w:rFonts w:ascii="Times New Roman" w:hAnsi="Times New Roman" w:cs="Times New Roman"/>
          <w:b/>
        </w:rPr>
        <w:t>functional</w:t>
      </w:r>
      <w:r w:rsidRPr="00DC2A62">
        <w:rPr>
          <w:rFonts w:ascii="Times New Roman" w:hAnsi="Times New Roman" w:cs="Times New Roman"/>
          <w:b/>
        </w:rPr>
        <w:t>)</w:t>
      </w:r>
    </w:p>
    <w:p w14:paraId="0AE9307E" w14:textId="3A7CE2C4" w:rsidR="007537D8" w:rsidRPr="00382EB7" w:rsidRDefault="00382EB7" w:rsidP="00D43CF1">
      <w:pPr>
        <w:ind w:left="720" w:firstLine="720"/>
        <w:rPr>
          <w:rFonts w:ascii="Times New Roman" w:hAnsi="Times New Roman" w:cs="Times New Roman"/>
        </w:rPr>
      </w:pPr>
      <w:r w:rsidRPr="00382EB7">
        <w:rPr>
          <w:rFonts w:ascii="Times New Roman" w:hAnsi="Times New Roman" w:cs="Times New Roman"/>
        </w:rPr>
        <w:t>Important for future Co-Registration</w:t>
      </w:r>
      <w:r w:rsidR="00D43CF1">
        <w:rPr>
          <w:rFonts w:ascii="Times New Roman" w:hAnsi="Times New Roman" w:cs="Times New Roman"/>
        </w:rPr>
        <w:t>:</w:t>
      </w:r>
      <w:r w:rsidR="00825E37">
        <w:rPr>
          <w:rFonts w:ascii="Times New Roman" w:hAnsi="Times New Roman" w:cs="Times New Roman"/>
        </w:rPr>
        <w:t xml:space="preserve"> </w:t>
      </w:r>
      <w:r w:rsidR="00D43CF1">
        <w:rPr>
          <w:rFonts w:ascii="Times New Roman" w:hAnsi="Times New Roman" w:cs="Times New Roman"/>
        </w:rPr>
        <w:t>functional runs to anatomical</w:t>
      </w:r>
      <w:r w:rsidR="007537D8" w:rsidRPr="00382EB7">
        <w:rPr>
          <w:rFonts w:ascii="Times New Roman" w:hAnsi="Times New Roman" w:cs="Times New Roman"/>
        </w:rPr>
        <w:tab/>
      </w:r>
      <w:r w:rsidR="007537D8" w:rsidRPr="00382EB7">
        <w:rPr>
          <w:rFonts w:ascii="Times New Roman" w:hAnsi="Times New Roman" w:cs="Times New Roman"/>
        </w:rPr>
        <w:tab/>
      </w:r>
    </w:p>
    <w:p w14:paraId="0FFCDE6A" w14:textId="6D03F7C2" w:rsidR="00B024FC" w:rsidRPr="00B96DCC" w:rsidRDefault="00B024FC" w:rsidP="00E26B44">
      <w:pPr>
        <w:rPr>
          <w:rFonts w:ascii="Times New Roman" w:hAnsi="Times New Roman" w:cs="Times New Roman"/>
          <w:b/>
        </w:rPr>
      </w:pPr>
      <w:r>
        <w:rPr>
          <w:rFonts w:ascii="Times New Roman" w:hAnsi="Times New Roman" w:cs="Times New Roman"/>
        </w:rPr>
        <w:tab/>
      </w:r>
      <w:r w:rsidR="00B96DCC" w:rsidRPr="00B96DCC">
        <w:rPr>
          <w:rFonts w:ascii="Times New Roman" w:hAnsi="Times New Roman" w:cs="Times New Roman"/>
          <w:b/>
        </w:rPr>
        <w:t xml:space="preserve">Set </w:t>
      </w:r>
      <w:r w:rsidRPr="00B96DCC">
        <w:rPr>
          <w:rFonts w:ascii="Times New Roman" w:hAnsi="Times New Roman" w:cs="Times New Roman"/>
          <w:b/>
        </w:rPr>
        <w:t>Spatial Smoothing FWHM(mm) to “5”</w:t>
      </w:r>
    </w:p>
    <w:p w14:paraId="55991A0E" w14:textId="19683ABE" w:rsidR="00BE0A4C" w:rsidRDefault="00825E37" w:rsidP="00825E37">
      <w:pPr>
        <w:ind w:left="1440"/>
        <w:rPr>
          <w:rFonts w:ascii="Times New Roman" w:hAnsi="Times New Roman" w:cs="Times New Roman"/>
        </w:rPr>
      </w:pPr>
      <w:r w:rsidRPr="00825E37">
        <w:rPr>
          <w:rFonts w:ascii="Times New Roman" w:hAnsi="Times New Roman" w:cs="Times New Roman"/>
        </w:rPr>
        <w:t>Averaging data from nearby voxels</w:t>
      </w:r>
      <w:r>
        <w:rPr>
          <w:rFonts w:ascii="Times New Roman" w:hAnsi="Times New Roman" w:cs="Times New Roman"/>
        </w:rPr>
        <w:t xml:space="preserve">, increasing signal to noise ratio b/c any present signal will be averaged and summated while noise, presumably </w:t>
      </w:r>
      <w:r w:rsidR="006E13FF">
        <w:rPr>
          <w:rFonts w:ascii="Times New Roman" w:hAnsi="Times New Roman" w:cs="Times New Roman"/>
        </w:rPr>
        <w:t xml:space="preserve">should be </w:t>
      </w:r>
      <w:r>
        <w:rPr>
          <w:rFonts w:ascii="Times New Roman" w:hAnsi="Times New Roman" w:cs="Times New Roman"/>
        </w:rPr>
        <w:t>random will be canceled out</w:t>
      </w:r>
      <w:r w:rsidR="006E13FF">
        <w:rPr>
          <w:rFonts w:ascii="Times New Roman" w:hAnsi="Times New Roman" w:cs="Times New Roman"/>
        </w:rPr>
        <w:t xml:space="preserve">. Trade off: very large kernels increase signal to noise ratio. Smooth over large areas of cortex and subcortical regions, and eliminate any spatial resolution at mm below kernel size. i.e) if smoothing kernel is 10mm, will NOT be able to tease apart contributions from AMG as opposed to nearby areas.  </w:t>
      </w:r>
    </w:p>
    <w:p w14:paraId="39D54859" w14:textId="6B51D8CE" w:rsidR="00202601" w:rsidRDefault="00202601" w:rsidP="00202601">
      <w:pPr>
        <w:rPr>
          <w:rFonts w:ascii="Times New Roman" w:hAnsi="Times New Roman" w:cs="Times New Roman"/>
        </w:rPr>
      </w:pPr>
      <w:r>
        <w:rPr>
          <w:rFonts w:ascii="Times New Roman" w:hAnsi="Times New Roman" w:cs="Times New Roman"/>
        </w:rPr>
        <w:tab/>
        <w:t>Intensity normalization</w:t>
      </w:r>
    </w:p>
    <w:p w14:paraId="46454AC2" w14:textId="0A8E17FC" w:rsidR="00202601" w:rsidRDefault="00202601" w:rsidP="00202601">
      <w:pPr>
        <w:ind w:left="1440"/>
        <w:rPr>
          <w:rFonts w:ascii="Times New Roman" w:hAnsi="Times New Roman" w:cs="Times New Roman"/>
        </w:rPr>
      </w:pPr>
      <w:r>
        <w:rPr>
          <w:rFonts w:ascii="Times New Roman" w:hAnsi="Times New Roman" w:cs="Times New Roman"/>
        </w:rPr>
        <w:t xml:space="preserve">Attempt to match </w:t>
      </w:r>
      <w:r w:rsidR="002827E5">
        <w:rPr>
          <w:rFonts w:ascii="Times New Roman" w:hAnsi="Times New Roman" w:cs="Times New Roman"/>
        </w:rPr>
        <w:t xml:space="preserve">intensities to </w:t>
      </w:r>
      <w:r>
        <w:rPr>
          <w:rFonts w:ascii="Times New Roman" w:hAnsi="Times New Roman" w:cs="Times New Roman"/>
        </w:rPr>
        <w:t>certain preset constant. Intensity will be scaled</w:t>
      </w:r>
      <w:r w:rsidR="002827E5">
        <w:rPr>
          <w:rFonts w:ascii="Times New Roman" w:hAnsi="Times New Roman" w:cs="Times New Roman"/>
        </w:rPr>
        <w:t xml:space="preserve">, so that </w:t>
      </w:r>
      <w:r>
        <w:rPr>
          <w:rFonts w:ascii="Times New Roman" w:hAnsi="Times New Roman" w:cs="Times New Roman"/>
        </w:rPr>
        <w:t xml:space="preserve">mean intensity across volume </w:t>
      </w:r>
      <w:r w:rsidR="002827E5">
        <w:rPr>
          <w:rFonts w:ascii="Times New Roman" w:hAnsi="Times New Roman" w:cs="Times New Roman"/>
        </w:rPr>
        <w:t xml:space="preserve">will </w:t>
      </w:r>
      <w:r>
        <w:rPr>
          <w:rFonts w:ascii="Times New Roman" w:hAnsi="Times New Roman" w:cs="Times New Roman"/>
        </w:rPr>
        <w:t xml:space="preserve">match present constant. This can introduce biases b/c it can artificially deflate the amount of variance observed in data. </w:t>
      </w:r>
    </w:p>
    <w:p w14:paraId="6C9B41BD" w14:textId="1B35D976" w:rsidR="00A66FA7" w:rsidRDefault="00A66FA7" w:rsidP="00A66FA7">
      <w:pPr>
        <w:rPr>
          <w:rFonts w:ascii="Times New Roman" w:hAnsi="Times New Roman" w:cs="Times New Roman"/>
          <w:b/>
        </w:rPr>
      </w:pPr>
      <w:r>
        <w:rPr>
          <w:rFonts w:ascii="Times New Roman" w:hAnsi="Times New Roman" w:cs="Times New Roman"/>
        </w:rPr>
        <w:tab/>
      </w:r>
      <w:r w:rsidRPr="00A66FA7">
        <w:rPr>
          <w:rFonts w:ascii="Times New Roman" w:hAnsi="Times New Roman" w:cs="Times New Roman"/>
          <w:b/>
        </w:rPr>
        <w:t>Temporal Filtering (Highpass)</w:t>
      </w:r>
    </w:p>
    <w:p w14:paraId="7BE4499F" w14:textId="226C4FD2" w:rsidR="00A66FA7" w:rsidRPr="00A66FA7" w:rsidRDefault="00A66FA7" w:rsidP="00A66FA7">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Previously specified in “DATA” Tab</w:t>
      </w:r>
    </w:p>
    <w:p w14:paraId="2EC93EC2" w14:textId="412975DC" w:rsidR="00A66FA7" w:rsidRDefault="00A66FA7" w:rsidP="00A66FA7">
      <w:pPr>
        <w:rPr>
          <w:rFonts w:ascii="Times New Roman" w:hAnsi="Times New Roman" w:cs="Times New Roman"/>
        </w:rPr>
      </w:pPr>
      <w:r>
        <w:rPr>
          <w:rFonts w:ascii="Times New Roman" w:hAnsi="Times New Roman" w:cs="Times New Roman"/>
        </w:rPr>
        <w:tab/>
        <w:t>MELODIC ICA data exploration</w:t>
      </w:r>
    </w:p>
    <w:p w14:paraId="79796520" w14:textId="39A97DCA" w:rsidR="00A66FA7" w:rsidRPr="00825E37" w:rsidRDefault="00A66FA7" w:rsidP="00A66FA7">
      <w:pPr>
        <w:ind w:left="1440"/>
        <w:rPr>
          <w:rFonts w:ascii="Times New Roman" w:hAnsi="Times New Roman" w:cs="Times New Roman"/>
        </w:rPr>
      </w:pPr>
      <w:r>
        <w:rPr>
          <w:rFonts w:ascii="Times New Roman" w:hAnsi="Times New Roman" w:cs="Times New Roman"/>
        </w:rPr>
        <w:t xml:space="preserve">Decompose data into several independent components. Isolate certain components as being associated with condition or effects of interest and/or used to remove artifacts or noise. </w:t>
      </w:r>
    </w:p>
    <w:p w14:paraId="0FA4C458" w14:textId="53BDCA77" w:rsidR="00E26B44" w:rsidRDefault="00E26B44" w:rsidP="00E26B44">
      <w:pPr>
        <w:rPr>
          <w:rFonts w:ascii="Times New Roman" w:hAnsi="Times New Roman" w:cs="Times New Roman"/>
          <w:b/>
        </w:rPr>
      </w:pPr>
      <w:r>
        <w:rPr>
          <w:rFonts w:ascii="Times New Roman" w:hAnsi="Times New Roman" w:cs="Times New Roman"/>
          <w:b/>
        </w:rPr>
        <w:t>Registration</w:t>
      </w:r>
      <w:r>
        <w:rPr>
          <w:rFonts w:ascii="Times New Roman" w:hAnsi="Times New Roman" w:cs="Times New Roman"/>
          <w:b/>
        </w:rPr>
        <w:tab/>
      </w:r>
    </w:p>
    <w:p w14:paraId="1BDA0885" w14:textId="4CF7B6DD" w:rsidR="003978C3" w:rsidRDefault="003978C3" w:rsidP="003978C3">
      <w:pPr>
        <w:ind w:left="720"/>
        <w:rPr>
          <w:rFonts w:ascii="Times New Roman" w:hAnsi="Times New Roman" w:cs="Times New Roman"/>
        </w:rPr>
      </w:pPr>
      <w:r>
        <w:rPr>
          <w:rFonts w:ascii="Times New Roman" w:hAnsi="Times New Roman" w:cs="Times New Roman"/>
        </w:rPr>
        <w:t>1. Co-registration: aligning all functional images into same orientation/space as anatomical image</w:t>
      </w:r>
    </w:p>
    <w:p w14:paraId="226210BE" w14:textId="562F0CC2" w:rsidR="003978C3" w:rsidRPr="003978C3" w:rsidRDefault="003978C3" w:rsidP="00E26B44">
      <w:pPr>
        <w:rPr>
          <w:rFonts w:ascii="Times New Roman" w:hAnsi="Times New Roman" w:cs="Times New Roman"/>
        </w:rPr>
      </w:pPr>
      <w:r>
        <w:rPr>
          <w:rFonts w:ascii="Times New Roman" w:hAnsi="Times New Roman" w:cs="Times New Roman"/>
        </w:rPr>
        <w:tab/>
        <w:t xml:space="preserve">2. Normalization: warping anatomical image to standardized space </w:t>
      </w:r>
    </w:p>
    <w:p w14:paraId="6602DECF" w14:textId="39E992C4" w:rsidR="00C0118A" w:rsidRDefault="00C63921" w:rsidP="00E26B44">
      <w:pPr>
        <w:rPr>
          <w:rFonts w:ascii="Times New Roman" w:hAnsi="Times New Roman" w:cs="Times New Roman"/>
          <w:b/>
        </w:rPr>
      </w:pPr>
      <w:r>
        <w:rPr>
          <w:rFonts w:ascii="Times New Roman" w:hAnsi="Times New Roman" w:cs="Times New Roman"/>
          <w:b/>
        </w:rPr>
        <w:tab/>
      </w:r>
      <w:r w:rsidR="00C0118A">
        <w:rPr>
          <w:rFonts w:ascii="Times New Roman" w:hAnsi="Times New Roman" w:cs="Times New Roman"/>
          <w:b/>
        </w:rPr>
        <w:t>Click Main Structural Image</w:t>
      </w:r>
    </w:p>
    <w:p w14:paraId="532B6C3E" w14:textId="12CCC868" w:rsidR="00C0118A" w:rsidRPr="00C0118A" w:rsidRDefault="00C63921" w:rsidP="00E26B44">
      <w:pPr>
        <w:rPr>
          <w:rFonts w:ascii="Times New Roman" w:hAnsi="Times New Roman" w:cs="Times New Roman"/>
        </w:rPr>
      </w:pPr>
      <w:r>
        <w:rPr>
          <w:rFonts w:ascii="Times New Roman" w:hAnsi="Times New Roman" w:cs="Times New Roman"/>
          <w:b/>
        </w:rPr>
        <w:tab/>
      </w:r>
      <w:r w:rsidR="00C0118A" w:rsidRPr="00C0118A">
        <w:rPr>
          <w:rFonts w:ascii="Times New Roman" w:hAnsi="Times New Roman" w:cs="Times New Roman"/>
        </w:rPr>
        <w:t>Select “Anatomy Directory”</w:t>
      </w:r>
    </w:p>
    <w:p w14:paraId="16C217CF" w14:textId="77777777" w:rsidR="00C63921" w:rsidRDefault="00C0118A" w:rsidP="00C63921">
      <w:pPr>
        <w:ind w:firstLine="720"/>
        <w:rPr>
          <w:rFonts w:ascii="Times New Roman" w:hAnsi="Times New Roman" w:cs="Times New Roman"/>
        </w:rPr>
      </w:pPr>
      <w:r>
        <w:rPr>
          <w:rFonts w:ascii="Times New Roman" w:hAnsi="Times New Roman" w:cs="Times New Roman"/>
        </w:rPr>
        <w:t>Select “highress001_brain.nii.gz”</w:t>
      </w:r>
    </w:p>
    <w:p w14:paraId="6B85F026" w14:textId="2F182596" w:rsidR="00C0118A" w:rsidRDefault="00C0118A" w:rsidP="00C63921">
      <w:pPr>
        <w:ind w:firstLine="720"/>
        <w:rPr>
          <w:rFonts w:ascii="Times New Roman" w:hAnsi="Times New Roman" w:cs="Times New Roman"/>
        </w:rPr>
      </w:pPr>
      <w:r>
        <w:rPr>
          <w:rFonts w:ascii="Times New Roman" w:hAnsi="Times New Roman" w:cs="Times New Roman"/>
        </w:rPr>
        <w:t>M</w:t>
      </w:r>
      <w:r w:rsidRPr="00C0118A">
        <w:rPr>
          <w:rFonts w:ascii="Times New Roman" w:hAnsi="Times New Roman" w:cs="Times New Roman"/>
        </w:rPr>
        <w:t xml:space="preserve">ain </w:t>
      </w:r>
      <w:r>
        <w:rPr>
          <w:rFonts w:ascii="Times New Roman" w:hAnsi="Times New Roman" w:cs="Times New Roman"/>
        </w:rPr>
        <w:t xml:space="preserve">*skull stripped* </w:t>
      </w:r>
      <w:r w:rsidRPr="00C0118A">
        <w:rPr>
          <w:rFonts w:ascii="Times New Roman" w:hAnsi="Times New Roman" w:cs="Times New Roman"/>
        </w:rPr>
        <w:t>structural Imag</w:t>
      </w:r>
      <w:r>
        <w:rPr>
          <w:rFonts w:ascii="Times New Roman" w:hAnsi="Times New Roman" w:cs="Times New Roman"/>
        </w:rPr>
        <w:t>e</w:t>
      </w:r>
    </w:p>
    <w:p w14:paraId="0899DE19" w14:textId="1BADF750" w:rsidR="00C0118A" w:rsidRDefault="00D55C65" w:rsidP="00E26B44">
      <w:pPr>
        <w:rPr>
          <w:rFonts w:ascii="Times New Roman" w:hAnsi="Times New Roman" w:cs="Times New Roman"/>
        </w:rPr>
      </w:pPr>
      <w:r>
        <w:rPr>
          <w:rFonts w:ascii="Times New Roman" w:hAnsi="Times New Roman" w:cs="Times New Roman"/>
        </w:rPr>
        <w:tab/>
        <w:t>Select Linear “Normal Search” and “BBR</w:t>
      </w:r>
      <w:r w:rsidR="00A73802">
        <w:rPr>
          <w:rFonts w:ascii="Times New Roman" w:hAnsi="Times New Roman" w:cs="Times New Roman"/>
        </w:rPr>
        <w:t>”</w:t>
      </w:r>
      <w:r>
        <w:rPr>
          <w:rFonts w:ascii="Times New Roman" w:hAnsi="Times New Roman" w:cs="Times New Roman"/>
        </w:rPr>
        <w:t>(B</w:t>
      </w:r>
      <w:r w:rsidR="00A73802">
        <w:rPr>
          <w:rFonts w:ascii="Times New Roman" w:hAnsi="Times New Roman" w:cs="Times New Roman"/>
        </w:rPr>
        <w:t>oundary Based Registration)</w:t>
      </w:r>
    </w:p>
    <w:p w14:paraId="2D59C2A7" w14:textId="3F3F4AE6" w:rsidR="00315FB7" w:rsidRDefault="00A73802" w:rsidP="00010CEB">
      <w:pPr>
        <w:ind w:left="720" w:firstLine="720"/>
        <w:rPr>
          <w:rFonts w:ascii="Times New Roman" w:hAnsi="Times New Roman" w:cs="Times New Roman"/>
        </w:rPr>
      </w:pPr>
      <w:r>
        <w:rPr>
          <w:rFonts w:ascii="Times New Roman" w:hAnsi="Times New Roman" w:cs="Times New Roman"/>
        </w:rPr>
        <w:t>Type of registration to align bold data to subjects’ structural</w:t>
      </w:r>
    </w:p>
    <w:p w14:paraId="7A293D95" w14:textId="77777777" w:rsidR="00010CEB" w:rsidRDefault="00010CEB" w:rsidP="00010CEB">
      <w:pPr>
        <w:ind w:left="720" w:firstLine="720"/>
        <w:rPr>
          <w:rFonts w:ascii="Times New Roman" w:hAnsi="Times New Roman" w:cs="Times New Roman"/>
        </w:rPr>
      </w:pPr>
    </w:p>
    <w:p w14:paraId="73914398" w14:textId="4DA5121E" w:rsidR="00315FB7" w:rsidRDefault="00315FB7" w:rsidP="00315FB7">
      <w:pPr>
        <w:ind w:firstLine="720"/>
        <w:rPr>
          <w:rFonts w:ascii="Times New Roman" w:hAnsi="Times New Roman" w:cs="Times New Roman"/>
        </w:rPr>
      </w:pPr>
      <w:r>
        <w:rPr>
          <w:rFonts w:ascii="Times New Roman" w:hAnsi="Times New Roman" w:cs="Times New Roman"/>
        </w:rPr>
        <w:t xml:space="preserve">Default: Linear Affine Registration (12 DOF) </w:t>
      </w:r>
    </w:p>
    <w:p w14:paraId="6BB9E566" w14:textId="77777777" w:rsidR="00315FB7" w:rsidRDefault="00315FB7" w:rsidP="00315FB7">
      <w:pPr>
        <w:rPr>
          <w:rFonts w:ascii="Times New Roman" w:hAnsi="Times New Roman" w:cs="Times New Roman"/>
        </w:rPr>
      </w:pPr>
    </w:p>
    <w:p w14:paraId="46DB723A" w14:textId="77777777" w:rsidR="00315FB7" w:rsidRDefault="00315FB7" w:rsidP="00315FB7">
      <w:pPr>
        <w:rPr>
          <w:rFonts w:ascii="Times New Roman" w:hAnsi="Times New Roman" w:cs="Times New Roman"/>
        </w:rPr>
      </w:pPr>
      <w:r>
        <w:rPr>
          <w:rFonts w:ascii="Times New Roman" w:hAnsi="Times New Roman" w:cs="Times New Roman"/>
        </w:rPr>
        <w:tab/>
        <w:t>May choose “Non Linear”, then use brain with skull</w:t>
      </w:r>
    </w:p>
    <w:p w14:paraId="5B223306" w14:textId="55A25B16" w:rsidR="00E26B44" w:rsidRDefault="00774A5D" w:rsidP="00315FB7">
      <w:pPr>
        <w:ind w:left="720" w:firstLine="720"/>
        <w:rPr>
          <w:rFonts w:ascii="Times New Roman" w:hAnsi="Times New Roman" w:cs="Times New Roman"/>
        </w:rPr>
      </w:pPr>
      <w:r>
        <w:rPr>
          <w:rFonts w:ascii="Times New Roman" w:hAnsi="Times New Roman" w:cs="Times New Roman"/>
        </w:rPr>
        <w:t>Turn on “Nonlinear” (FNIRT)</w:t>
      </w:r>
    </w:p>
    <w:p w14:paraId="6149E2B5" w14:textId="508D3D86" w:rsidR="00774A5D" w:rsidRDefault="00C63921" w:rsidP="00E26B44">
      <w:pPr>
        <w:rPr>
          <w:rFonts w:ascii="Times New Roman" w:hAnsi="Times New Roman" w:cs="Times New Roman"/>
        </w:rPr>
      </w:pPr>
      <w:r>
        <w:rPr>
          <w:rFonts w:ascii="Times New Roman" w:hAnsi="Times New Roman" w:cs="Times New Roman"/>
        </w:rPr>
        <w:lastRenderedPageBreak/>
        <w:tab/>
      </w:r>
      <w:r w:rsidR="00315FB7">
        <w:rPr>
          <w:rFonts w:ascii="Times New Roman" w:hAnsi="Times New Roman" w:cs="Times New Roman"/>
        </w:rPr>
        <w:tab/>
      </w:r>
      <w:r w:rsidR="00774A5D" w:rsidRPr="00B0649A">
        <w:rPr>
          <w:rFonts w:ascii="Times New Roman" w:hAnsi="Times New Roman" w:cs="Times New Roman"/>
          <w:highlight w:val="yellow"/>
        </w:rPr>
        <w:t>Important to put in *brain with skull*</w:t>
      </w:r>
      <w:r w:rsidR="00B0649A" w:rsidRPr="00B0649A">
        <w:rPr>
          <w:rFonts w:ascii="Times New Roman" w:hAnsi="Times New Roman" w:cs="Times New Roman"/>
          <w:highlight w:val="yellow"/>
        </w:rPr>
        <w:t xml:space="preserve"> instead of *skull stripped*</w:t>
      </w:r>
    </w:p>
    <w:p w14:paraId="626FAB72" w14:textId="77777777" w:rsidR="00774A5D" w:rsidRDefault="00774A5D" w:rsidP="00E26B44">
      <w:pPr>
        <w:rPr>
          <w:rFonts w:ascii="Times New Roman" w:hAnsi="Times New Roman" w:cs="Times New Roman"/>
        </w:rPr>
      </w:pPr>
    </w:p>
    <w:p w14:paraId="4FBE37A8" w14:textId="77777777" w:rsidR="00A217AC" w:rsidRDefault="00A217AC" w:rsidP="00E26B44">
      <w:pPr>
        <w:rPr>
          <w:rFonts w:ascii="Times New Roman" w:hAnsi="Times New Roman" w:cs="Times New Roman"/>
          <w:b/>
        </w:rPr>
      </w:pPr>
    </w:p>
    <w:p w14:paraId="71112E05" w14:textId="6EFE9B57" w:rsidR="00774A5D" w:rsidRDefault="00774A5D" w:rsidP="00E26B44">
      <w:pPr>
        <w:rPr>
          <w:rFonts w:ascii="Times New Roman" w:hAnsi="Times New Roman" w:cs="Times New Roman"/>
          <w:b/>
        </w:rPr>
      </w:pPr>
      <w:r w:rsidRPr="00D77783">
        <w:rPr>
          <w:rFonts w:ascii="Times New Roman" w:hAnsi="Times New Roman" w:cs="Times New Roman"/>
          <w:b/>
        </w:rPr>
        <w:t>Stats</w:t>
      </w:r>
      <w:r w:rsidR="005831DF">
        <w:rPr>
          <w:rFonts w:ascii="Times New Roman" w:hAnsi="Times New Roman" w:cs="Times New Roman"/>
          <w:b/>
        </w:rPr>
        <w:t xml:space="preserve"> : Set up Model </w:t>
      </w:r>
    </w:p>
    <w:p w14:paraId="56E1ABE0" w14:textId="470B6899" w:rsidR="00E37410" w:rsidRPr="00E37410" w:rsidRDefault="00E37410" w:rsidP="00E26B44">
      <w:pPr>
        <w:rPr>
          <w:rFonts w:ascii="Times New Roman" w:hAnsi="Times New Roman" w:cs="Times New Roman"/>
        </w:rPr>
      </w:pPr>
      <w:r>
        <w:rPr>
          <w:rFonts w:ascii="Times New Roman" w:hAnsi="Times New Roman" w:cs="Times New Roman"/>
          <w:b/>
        </w:rPr>
        <w:tab/>
        <w:t xml:space="preserve">Skip </w:t>
      </w:r>
      <w:r>
        <w:rPr>
          <w:rFonts w:ascii="Times New Roman" w:hAnsi="Times New Roman" w:cs="Times New Roman"/>
        </w:rPr>
        <w:t>confound.txt if you do *not need to scrub</w:t>
      </w:r>
    </w:p>
    <w:p w14:paraId="3B1F6E74" w14:textId="20AE51E0" w:rsidR="00774A5D" w:rsidRDefault="00C63921" w:rsidP="00E26B44">
      <w:pPr>
        <w:rPr>
          <w:rFonts w:ascii="Times New Roman" w:hAnsi="Times New Roman" w:cs="Times New Roman"/>
        </w:rPr>
      </w:pPr>
      <w:r>
        <w:rPr>
          <w:rFonts w:ascii="Times New Roman" w:hAnsi="Times New Roman" w:cs="Times New Roman"/>
        </w:rPr>
        <w:tab/>
      </w:r>
      <w:r w:rsidR="00774A5D">
        <w:rPr>
          <w:rFonts w:ascii="Times New Roman" w:hAnsi="Times New Roman" w:cs="Times New Roman"/>
        </w:rPr>
        <w:t>Turn on “Standard Motion Parameters”</w:t>
      </w:r>
    </w:p>
    <w:p w14:paraId="5B372A6E" w14:textId="57D2C59C" w:rsidR="00E37410" w:rsidRDefault="00C63921" w:rsidP="00E37410">
      <w:pPr>
        <w:rPr>
          <w:rFonts w:ascii="Times New Roman" w:hAnsi="Times New Roman" w:cs="Times New Roman"/>
        </w:rPr>
      </w:pPr>
      <w:r>
        <w:rPr>
          <w:rFonts w:ascii="Times New Roman" w:hAnsi="Times New Roman" w:cs="Times New Roman"/>
        </w:rPr>
        <w:tab/>
      </w:r>
      <w:r w:rsidR="00E37410">
        <w:rPr>
          <w:rFonts w:ascii="Times New Roman" w:hAnsi="Times New Roman" w:cs="Times New Roman"/>
        </w:rPr>
        <w:tab/>
        <w:t>Standard:</w:t>
      </w:r>
      <w:r w:rsidR="00774A5D">
        <w:rPr>
          <w:rFonts w:ascii="Times New Roman" w:hAnsi="Times New Roman" w:cs="Times New Roman"/>
        </w:rPr>
        <w:t xml:space="preserve"> 6 motion parameters</w:t>
      </w:r>
    </w:p>
    <w:p w14:paraId="478FEC48" w14:textId="6E63995F" w:rsidR="00774A5D" w:rsidRDefault="00774A5D" w:rsidP="00E37410">
      <w:pPr>
        <w:ind w:left="2160"/>
        <w:rPr>
          <w:rFonts w:ascii="Times New Roman" w:hAnsi="Times New Roman" w:cs="Times New Roman"/>
        </w:rPr>
      </w:pPr>
      <w:r>
        <w:rPr>
          <w:rFonts w:ascii="Times New Roman" w:hAnsi="Times New Roman" w:cs="Times New Roman"/>
        </w:rPr>
        <w:t xml:space="preserve">Motion Parameters come from…Pre-stats tab </w:t>
      </w:r>
      <w:r w:rsidRPr="00774A5D">
        <w:rPr>
          <w:rFonts w:ascii="Times New Roman" w:hAnsi="Times New Roman" w:cs="Times New Roman"/>
        </w:rPr>
        <w:sym w:font="Wingdings" w:char="F0E0"/>
      </w:r>
      <w:r>
        <w:rPr>
          <w:rFonts w:ascii="Times New Roman" w:hAnsi="Times New Roman" w:cs="Times New Roman"/>
        </w:rPr>
        <w:t xml:space="preserve"> MCFLIRT = aligning the bold data time point by time point, it registers it to the middle image, and so for each time point, you get translation, rotation, and X-Y-Z direction. </w:t>
      </w:r>
    </w:p>
    <w:p w14:paraId="645810DC" w14:textId="77777777" w:rsidR="00774A5D" w:rsidRDefault="00774A5D" w:rsidP="00774A5D">
      <w:pPr>
        <w:ind w:left="720" w:firstLine="720"/>
        <w:rPr>
          <w:rFonts w:ascii="Times New Roman" w:hAnsi="Times New Roman" w:cs="Times New Roman"/>
        </w:rPr>
      </w:pPr>
    </w:p>
    <w:p w14:paraId="06AF51A9" w14:textId="2BFD89F7" w:rsidR="00774A5D" w:rsidRDefault="00774A5D" w:rsidP="00E37410">
      <w:pPr>
        <w:ind w:left="720" w:firstLine="720"/>
        <w:rPr>
          <w:rFonts w:ascii="Times New Roman" w:hAnsi="Times New Roman" w:cs="Times New Roman"/>
        </w:rPr>
      </w:pPr>
      <w:r>
        <w:rPr>
          <w:rFonts w:ascii="Times New Roman" w:hAnsi="Times New Roman" w:cs="Times New Roman"/>
        </w:rPr>
        <w:t xml:space="preserve">Standard  + </w:t>
      </w:r>
      <w:r w:rsidR="00D77783">
        <w:rPr>
          <w:rFonts w:ascii="Times New Roman" w:hAnsi="Times New Roman" w:cs="Times New Roman"/>
        </w:rPr>
        <w:t>Extended:</w:t>
      </w:r>
      <w:r>
        <w:rPr>
          <w:rFonts w:ascii="Times New Roman" w:hAnsi="Times New Roman" w:cs="Times New Roman"/>
        </w:rPr>
        <w:t xml:space="preserve"> 6 + squares (derivatives) </w:t>
      </w:r>
      <w:r w:rsidR="00F808CC">
        <w:rPr>
          <w:rFonts w:ascii="Times New Roman" w:hAnsi="Times New Roman" w:cs="Times New Roman"/>
        </w:rPr>
        <w:t>: 24 full motion parameter</w:t>
      </w:r>
    </w:p>
    <w:p w14:paraId="581E232D" w14:textId="77777777" w:rsidR="00C378F3" w:rsidRDefault="00C378F3" w:rsidP="00774A5D">
      <w:pPr>
        <w:ind w:left="720" w:firstLine="720"/>
        <w:rPr>
          <w:rFonts w:ascii="Times New Roman" w:hAnsi="Times New Roman" w:cs="Times New Roman"/>
        </w:rPr>
      </w:pPr>
    </w:p>
    <w:p w14:paraId="7F4732F3" w14:textId="697A8079" w:rsidR="003464B4" w:rsidRPr="00193987" w:rsidRDefault="003464B4" w:rsidP="00C63921">
      <w:pPr>
        <w:ind w:firstLine="720"/>
        <w:rPr>
          <w:rFonts w:ascii="Times New Roman" w:hAnsi="Times New Roman" w:cs="Times New Roman"/>
          <w:b/>
        </w:rPr>
      </w:pPr>
      <w:r w:rsidRPr="00193987">
        <w:rPr>
          <w:rFonts w:ascii="Times New Roman" w:hAnsi="Times New Roman" w:cs="Times New Roman"/>
          <w:b/>
        </w:rPr>
        <w:t>Full Model Set up</w:t>
      </w:r>
    </w:p>
    <w:p w14:paraId="17386585" w14:textId="5AC171F6" w:rsidR="00C378F3" w:rsidRDefault="00C378F3" w:rsidP="00C63921">
      <w:pPr>
        <w:ind w:firstLine="720"/>
        <w:rPr>
          <w:rFonts w:ascii="Times New Roman" w:hAnsi="Times New Roman" w:cs="Times New Roman"/>
        </w:rPr>
      </w:pPr>
      <w:r>
        <w:rPr>
          <w:rFonts w:ascii="Times New Roman" w:hAnsi="Times New Roman" w:cs="Times New Roman"/>
        </w:rPr>
        <w:t>Turn on “Add additional confound EVs”</w:t>
      </w:r>
    </w:p>
    <w:p w14:paraId="42B59700" w14:textId="2181B0DD" w:rsidR="00720862" w:rsidRDefault="00720862" w:rsidP="00C63921">
      <w:pPr>
        <w:ind w:left="720" w:firstLine="720"/>
        <w:rPr>
          <w:rFonts w:ascii="Times New Roman" w:hAnsi="Times New Roman" w:cs="Times New Roman"/>
        </w:rPr>
      </w:pPr>
      <w:r>
        <w:rPr>
          <w:rFonts w:ascii="Times New Roman" w:hAnsi="Times New Roman" w:cs="Times New Roman"/>
        </w:rPr>
        <w:t>EV = Explanatory Variable</w:t>
      </w:r>
    </w:p>
    <w:p w14:paraId="2EB56BF5" w14:textId="784E0DA6" w:rsidR="00C378F3" w:rsidRDefault="00C378F3" w:rsidP="00C63921">
      <w:pPr>
        <w:ind w:left="720" w:firstLine="720"/>
        <w:rPr>
          <w:rFonts w:ascii="Times New Roman" w:hAnsi="Times New Roman" w:cs="Times New Roman"/>
        </w:rPr>
      </w:pPr>
      <w:r>
        <w:rPr>
          <w:rFonts w:ascii="Times New Roman" w:hAnsi="Times New Roman" w:cs="Times New Roman"/>
        </w:rPr>
        <w:t>Putting in a txt in one column format that has scrubbing information</w:t>
      </w:r>
    </w:p>
    <w:p w14:paraId="04F79652" w14:textId="12460972" w:rsidR="00C378F3" w:rsidRDefault="00C378F3" w:rsidP="00774A5D">
      <w:pPr>
        <w:ind w:left="720" w:firstLine="720"/>
        <w:rPr>
          <w:rFonts w:ascii="Times New Roman" w:hAnsi="Times New Roman" w:cs="Times New Roman"/>
        </w:rPr>
      </w:pPr>
      <w:r>
        <w:rPr>
          <w:rFonts w:ascii="Times New Roman" w:hAnsi="Times New Roman" w:cs="Times New Roman"/>
        </w:rPr>
        <w:t xml:space="preserve">Select BOLD </w:t>
      </w:r>
      <w:r w:rsidRPr="00C378F3">
        <w:rPr>
          <w:rFonts w:ascii="Times New Roman" w:hAnsi="Times New Roman" w:cs="Times New Roman"/>
        </w:rPr>
        <w:sym w:font="Wingdings" w:char="F0E0"/>
      </w:r>
      <w:r>
        <w:rPr>
          <w:rFonts w:ascii="Times New Roman" w:hAnsi="Times New Roman" w:cs="Times New Roman"/>
        </w:rPr>
        <w:t xml:space="preserve"> Motion Assess </w:t>
      </w:r>
      <w:r w:rsidRPr="00C378F3">
        <w:rPr>
          <w:rFonts w:ascii="Times New Roman" w:hAnsi="Times New Roman" w:cs="Times New Roman"/>
        </w:rPr>
        <w:sym w:font="Wingdings" w:char="F0E0"/>
      </w:r>
      <w:r>
        <w:rPr>
          <w:rFonts w:ascii="Times New Roman" w:hAnsi="Times New Roman" w:cs="Times New Roman"/>
        </w:rPr>
        <w:t xml:space="preserve"> confound.txt</w:t>
      </w:r>
    </w:p>
    <w:p w14:paraId="2C256C7E" w14:textId="656E9BD4" w:rsidR="00C378F3" w:rsidRDefault="00C378F3" w:rsidP="00C63921">
      <w:pPr>
        <w:ind w:left="720" w:firstLine="720"/>
        <w:rPr>
          <w:rFonts w:ascii="Times New Roman" w:hAnsi="Times New Roman" w:cs="Times New Roman"/>
        </w:rPr>
      </w:pPr>
      <w:r>
        <w:rPr>
          <w:rFonts w:ascii="Times New Roman" w:hAnsi="Times New Roman" w:cs="Times New Roman"/>
        </w:rPr>
        <w:t xml:space="preserve">Either empty or column for each bad TR (all 0’s, and scrubbed TR is 1’s) </w:t>
      </w:r>
    </w:p>
    <w:p w14:paraId="277B5332" w14:textId="6D7153FE" w:rsidR="003464B4" w:rsidRDefault="003464B4" w:rsidP="003464B4">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33708B" w14:textId="5AB20F17" w:rsidR="003464B4" w:rsidRDefault="003464B4" w:rsidP="003464B4">
      <w:pPr>
        <w:rPr>
          <w:rFonts w:ascii="Times New Roman" w:hAnsi="Times New Roman" w:cs="Times New Roman"/>
        </w:rPr>
      </w:pPr>
      <w:r>
        <w:rPr>
          <w:rFonts w:ascii="Times New Roman" w:hAnsi="Times New Roman" w:cs="Times New Roman"/>
        </w:rPr>
        <w:tab/>
      </w:r>
      <w:r>
        <w:rPr>
          <w:rFonts w:ascii="Times New Roman" w:hAnsi="Times New Roman" w:cs="Times New Roman"/>
        </w:rPr>
        <w:tab/>
        <w:t>Click “Full Model Setup”</w:t>
      </w:r>
    </w:p>
    <w:p w14:paraId="2FB02CC3" w14:textId="13B99A4D" w:rsidR="003464B4" w:rsidRDefault="003464B4" w:rsidP="003464B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Cond 001 Go</w:t>
      </w:r>
    </w:p>
    <w:p w14:paraId="715421FF" w14:textId="505F9E42" w:rsidR="003464B4" w:rsidRDefault="003464B4" w:rsidP="003464B4">
      <w:pPr>
        <w:ind w:left="1440" w:firstLine="720"/>
        <w:rPr>
          <w:rFonts w:ascii="Times New Roman" w:hAnsi="Times New Roman" w:cs="Times New Roman"/>
        </w:rPr>
      </w:pPr>
      <w:r>
        <w:rPr>
          <w:rFonts w:ascii="Times New Roman" w:hAnsi="Times New Roman" w:cs="Times New Roman"/>
        </w:rPr>
        <w:t>Cond 002 Successful stop</w:t>
      </w:r>
    </w:p>
    <w:p w14:paraId="7478BF20" w14:textId="18467784" w:rsidR="003464B4" w:rsidRDefault="003464B4" w:rsidP="003464B4">
      <w:pPr>
        <w:ind w:left="1440" w:firstLine="720"/>
        <w:rPr>
          <w:rFonts w:ascii="Times New Roman" w:hAnsi="Times New Roman" w:cs="Times New Roman"/>
        </w:rPr>
      </w:pPr>
      <w:r>
        <w:rPr>
          <w:rFonts w:ascii="Times New Roman" w:hAnsi="Times New Roman" w:cs="Times New Roman"/>
        </w:rPr>
        <w:t>Cond 003 Failed stop</w:t>
      </w:r>
    </w:p>
    <w:p w14:paraId="3585948B" w14:textId="32815E26" w:rsidR="003767FA" w:rsidRDefault="003464B4" w:rsidP="008C3422">
      <w:pPr>
        <w:ind w:left="1440" w:firstLine="720"/>
        <w:rPr>
          <w:rFonts w:ascii="Times New Roman" w:hAnsi="Times New Roman" w:cs="Times New Roman"/>
        </w:rPr>
      </w:pPr>
      <w:r>
        <w:rPr>
          <w:rFonts w:ascii="Times New Roman" w:hAnsi="Times New Roman" w:cs="Times New Roman"/>
        </w:rPr>
        <w:t>Cond 004 junk</w:t>
      </w:r>
    </w:p>
    <w:p w14:paraId="2805B14F" w14:textId="77777777" w:rsidR="008C3422" w:rsidRDefault="008C3422" w:rsidP="008C3422">
      <w:pPr>
        <w:ind w:left="1440" w:firstLine="720"/>
        <w:rPr>
          <w:rFonts w:ascii="Times New Roman" w:hAnsi="Times New Roman" w:cs="Times New Roman"/>
        </w:rPr>
      </w:pPr>
    </w:p>
    <w:p w14:paraId="7E3FCEF8" w14:textId="5D23851D" w:rsidR="00F94E0D" w:rsidRDefault="00F94E0D" w:rsidP="003464B4">
      <w:pPr>
        <w:ind w:left="1440" w:firstLine="720"/>
        <w:rPr>
          <w:rFonts w:ascii="Times New Roman" w:hAnsi="Times New Roman" w:cs="Times New Roman"/>
        </w:rPr>
      </w:pPr>
      <w:r>
        <w:rPr>
          <w:rFonts w:ascii="Times New Roman" w:hAnsi="Times New Roman" w:cs="Times New Roman"/>
        </w:rPr>
        <w:t>EVs</w:t>
      </w:r>
    </w:p>
    <w:p w14:paraId="70F409A9" w14:textId="3304DA58" w:rsidR="00F94E0D" w:rsidRDefault="00F94E0D" w:rsidP="003464B4">
      <w:pPr>
        <w:ind w:left="1440" w:firstLine="720"/>
        <w:rPr>
          <w:rFonts w:ascii="Times New Roman" w:hAnsi="Times New Roman" w:cs="Times New Roman"/>
        </w:rPr>
      </w:pPr>
      <w:r>
        <w:rPr>
          <w:rFonts w:ascii="Times New Roman" w:hAnsi="Times New Roman" w:cs="Times New Roman"/>
        </w:rPr>
        <w:tab/>
        <w:t xml:space="preserve">Number of Original EVs </w:t>
      </w:r>
      <w:r w:rsidRPr="00F94E0D">
        <w:rPr>
          <w:rFonts w:ascii="Times New Roman" w:hAnsi="Times New Roman" w:cs="Times New Roman"/>
        </w:rPr>
        <w:sym w:font="Wingdings" w:char="F0E0"/>
      </w:r>
      <w:r>
        <w:rPr>
          <w:rFonts w:ascii="Times New Roman" w:hAnsi="Times New Roman" w:cs="Times New Roman"/>
        </w:rPr>
        <w:t xml:space="preserve"> 4</w:t>
      </w:r>
    </w:p>
    <w:p w14:paraId="4A9CE75D" w14:textId="0CFD9125" w:rsidR="00F94E0D" w:rsidRDefault="00F94E0D" w:rsidP="003464B4">
      <w:pPr>
        <w:ind w:left="1440" w:firstLine="720"/>
        <w:rPr>
          <w:rFonts w:ascii="Times New Roman" w:hAnsi="Times New Roman" w:cs="Times New Roman"/>
        </w:rPr>
      </w:pPr>
      <w:r>
        <w:rPr>
          <w:rFonts w:ascii="Times New Roman" w:hAnsi="Times New Roman" w:cs="Times New Roman"/>
        </w:rPr>
        <w:tab/>
        <w:t xml:space="preserve">EV Name </w:t>
      </w:r>
      <w:r w:rsidRPr="00F94E0D">
        <w:rPr>
          <w:rFonts w:ascii="Times New Roman" w:hAnsi="Times New Roman" w:cs="Times New Roman"/>
        </w:rPr>
        <w:sym w:font="Wingdings" w:char="F0E0"/>
      </w:r>
      <w:r>
        <w:rPr>
          <w:rFonts w:ascii="Times New Roman" w:hAnsi="Times New Roman" w:cs="Times New Roman"/>
        </w:rPr>
        <w:t xml:space="preserve"> </w:t>
      </w:r>
      <w:r w:rsidR="007C09E6">
        <w:rPr>
          <w:rFonts w:ascii="Times New Roman" w:hAnsi="Times New Roman" w:cs="Times New Roman"/>
        </w:rPr>
        <w:t xml:space="preserve">Go, succ stop, </w:t>
      </w:r>
    </w:p>
    <w:p w14:paraId="1616A64E" w14:textId="3B18B4A8" w:rsidR="00F94E0D" w:rsidRDefault="00F94E0D" w:rsidP="003464B4">
      <w:pPr>
        <w:ind w:left="1440" w:firstLine="720"/>
        <w:rPr>
          <w:rFonts w:ascii="Times New Roman" w:hAnsi="Times New Roman" w:cs="Times New Roman"/>
        </w:rPr>
      </w:pPr>
      <w:r>
        <w:rPr>
          <w:rFonts w:ascii="Times New Roman" w:hAnsi="Times New Roman" w:cs="Times New Roman"/>
        </w:rPr>
        <w:tab/>
        <w:t xml:space="preserve">Basic Shape </w:t>
      </w:r>
      <w:r w:rsidRPr="00F94E0D">
        <w:rPr>
          <w:rFonts w:ascii="Times New Roman" w:hAnsi="Times New Roman" w:cs="Times New Roman"/>
        </w:rPr>
        <w:sym w:font="Wingdings" w:char="F0E0"/>
      </w:r>
      <w:r>
        <w:rPr>
          <w:rFonts w:ascii="Times New Roman" w:hAnsi="Times New Roman" w:cs="Times New Roman"/>
        </w:rPr>
        <w:t xml:space="preserve"> Custom (3 column format)</w:t>
      </w:r>
    </w:p>
    <w:p w14:paraId="0DDB39C8" w14:textId="1A6B38D5" w:rsidR="00F94E0D" w:rsidRDefault="00F94E0D" w:rsidP="003464B4">
      <w:pPr>
        <w:ind w:left="1440" w:firstLine="720"/>
        <w:rPr>
          <w:rFonts w:ascii="Times New Roman" w:hAnsi="Times New Roman" w:cs="Times New Roman"/>
        </w:rPr>
      </w:pPr>
      <w:r>
        <w:rPr>
          <w:rFonts w:ascii="Times New Roman" w:hAnsi="Times New Roman" w:cs="Times New Roman"/>
        </w:rPr>
        <w:tab/>
        <w:t xml:space="preserve">Filename </w:t>
      </w:r>
      <w:r w:rsidRPr="00F94E0D">
        <w:rPr>
          <w:rFonts w:ascii="Times New Roman" w:hAnsi="Times New Roman" w:cs="Times New Roman"/>
        </w:rPr>
        <w:sym w:font="Wingdings" w:char="F0E0"/>
      </w:r>
      <w:r>
        <w:rPr>
          <w:rFonts w:ascii="Times New Roman" w:hAnsi="Times New Roman" w:cs="Times New Roman"/>
        </w:rPr>
        <w:t xml:space="preserve"> Model/onsets/task001_run001/cond001.txt</w:t>
      </w:r>
    </w:p>
    <w:p w14:paraId="524E2195" w14:textId="4339E614" w:rsidR="00F94E0D" w:rsidRDefault="00F94E0D" w:rsidP="003464B4">
      <w:pPr>
        <w:ind w:left="1440" w:firstLine="720"/>
        <w:rPr>
          <w:rFonts w:ascii="Times New Roman" w:hAnsi="Times New Roman" w:cs="Times New Roman"/>
        </w:rPr>
      </w:pPr>
      <w:r>
        <w:rPr>
          <w:rFonts w:ascii="Times New Roman" w:hAnsi="Times New Roman" w:cs="Times New Roman"/>
        </w:rPr>
        <w:tab/>
      </w:r>
      <w:r w:rsidR="007C09E6">
        <w:rPr>
          <w:rFonts w:ascii="Times New Roman" w:hAnsi="Times New Roman" w:cs="Times New Roman"/>
        </w:rPr>
        <w:t xml:space="preserve">Convolution </w:t>
      </w:r>
      <w:r w:rsidR="007C09E6" w:rsidRPr="007C09E6">
        <w:rPr>
          <w:rFonts w:ascii="Times New Roman" w:hAnsi="Times New Roman" w:cs="Times New Roman"/>
        </w:rPr>
        <w:sym w:font="Wingdings" w:char="F0E0"/>
      </w:r>
      <w:r w:rsidR="007C09E6">
        <w:rPr>
          <w:rFonts w:ascii="Times New Roman" w:hAnsi="Times New Roman" w:cs="Times New Roman"/>
        </w:rPr>
        <w:t xml:space="preserve"> Double-Gamma HRF</w:t>
      </w:r>
    </w:p>
    <w:p w14:paraId="190DD891" w14:textId="64F5E228" w:rsidR="007C09E6" w:rsidRDefault="007C09E6" w:rsidP="003464B4">
      <w:pPr>
        <w:ind w:left="144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Gamma overestimates activation</w:t>
      </w:r>
    </w:p>
    <w:p w14:paraId="68F30535" w14:textId="77777777" w:rsidR="00935A34" w:rsidRDefault="007C09E6" w:rsidP="00935A34">
      <w:pPr>
        <w:rPr>
          <w:rFonts w:ascii="Times New Roman" w:hAnsi="Times New Roman" w:cs="Times New Roman"/>
        </w:rPr>
      </w:pPr>
      <w:r>
        <w:rPr>
          <w:rFonts w:ascii="Times New Roman" w:hAnsi="Times New Roman" w:cs="Times New Roman"/>
        </w:rPr>
        <w:t>Turn on “Temporal derivative” – can soak up variability if your onset timing is off or the peak assumption of the time to peak in the double gamma HRF is off little bit.</w:t>
      </w:r>
    </w:p>
    <w:p w14:paraId="1864D223" w14:textId="77777777" w:rsidR="00935A34" w:rsidRDefault="00935A34" w:rsidP="00935A34">
      <w:pPr>
        <w:rPr>
          <w:rFonts w:ascii="Times New Roman" w:hAnsi="Times New Roman" w:cs="Times New Roman"/>
        </w:rPr>
      </w:pPr>
    </w:p>
    <w:p w14:paraId="6EDE4195" w14:textId="77777777" w:rsidR="00935A34" w:rsidRPr="006372F6" w:rsidRDefault="00935A34" w:rsidP="00935A34">
      <w:pPr>
        <w:rPr>
          <w:rFonts w:ascii="Times New Roman" w:hAnsi="Times New Roman" w:cs="Times New Roman"/>
        </w:rPr>
      </w:pPr>
      <w:r w:rsidRPr="006372F6">
        <w:rPr>
          <w:rFonts w:ascii="Times New Roman" w:hAnsi="Times New Roman" w:cs="Times New Roman"/>
          <w:highlight w:val="yellow"/>
        </w:rPr>
        <w:t>Whatever you do to the data, do it to model as well</w:t>
      </w:r>
    </w:p>
    <w:p w14:paraId="3BC34AF5" w14:textId="5F86EC29" w:rsidR="00B53E4F" w:rsidRPr="006372F6" w:rsidRDefault="007C09E6" w:rsidP="00935A34">
      <w:pPr>
        <w:rPr>
          <w:rFonts w:ascii="Times New Roman" w:hAnsi="Times New Roman" w:cs="Times New Roman"/>
        </w:rPr>
      </w:pPr>
      <w:r w:rsidRPr="006372F6">
        <w:rPr>
          <w:rFonts w:ascii="Times New Roman" w:hAnsi="Times New Roman" w:cs="Times New Roman"/>
        </w:rPr>
        <w:tab/>
      </w:r>
    </w:p>
    <w:p w14:paraId="33FB8583" w14:textId="28491159" w:rsidR="007C09E6" w:rsidRDefault="007C09E6" w:rsidP="00B53E4F">
      <w:pPr>
        <w:rPr>
          <w:rFonts w:ascii="Times New Roman" w:hAnsi="Times New Roman" w:cs="Times New Roman"/>
        </w:rPr>
      </w:pPr>
      <w:r>
        <w:rPr>
          <w:rFonts w:ascii="Times New Roman" w:hAnsi="Times New Roman" w:cs="Times New Roman"/>
        </w:rPr>
        <w:t>Turn on “Temporal filtering” – Hypass Filter used to remove Low frequency noise,</w:t>
      </w:r>
    </w:p>
    <w:p w14:paraId="1BEE2E71" w14:textId="3C2A7368" w:rsidR="007C09E6" w:rsidRDefault="007C09E6" w:rsidP="00B53E4F">
      <w:pPr>
        <w:ind w:firstLine="720"/>
        <w:rPr>
          <w:rFonts w:ascii="Times New Roman" w:hAnsi="Times New Roman" w:cs="Times New Roman"/>
        </w:rPr>
      </w:pPr>
      <w:r>
        <w:rPr>
          <w:rFonts w:ascii="Times New Roman" w:hAnsi="Times New Roman" w:cs="Times New Roman"/>
        </w:rPr>
        <w:t xml:space="preserve">Pops up in 3 locations (want to be consistent in Data &amp; Design) </w:t>
      </w:r>
    </w:p>
    <w:p w14:paraId="778C2F4D" w14:textId="45B2A651" w:rsidR="007C09E6" w:rsidRDefault="007C09E6" w:rsidP="00B53E4F">
      <w:pPr>
        <w:ind w:left="720" w:firstLine="720"/>
        <w:rPr>
          <w:rFonts w:ascii="Times New Roman" w:hAnsi="Times New Roman" w:cs="Times New Roman"/>
        </w:rPr>
      </w:pPr>
      <w:r>
        <w:rPr>
          <w:rFonts w:ascii="Times New Roman" w:hAnsi="Times New Roman" w:cs="Times New Roman"/>
        </w:rPr>
        <w:t xml:space="preserve">Data tab – “High pass filter cutoff (s)” </w:t>
      </w:r>
      <w:r w:rsidRPr="007C09E6">
        <w:rPr>
          <w:rFonts w:ascii="Times New Roman" w:hAnsi="Times New Roman" w:cs="Times New Roman"/>
        </w:rPr>
        <w:sym w:font="Wingdings" w:char="F0E0"/>
      </w:r>
      <w:r>
        <w:rPr>
          <w:rFonts w:ascii="Times New Roman" w:hAnsi="Times New Roman" w:cs="Times New Roman"/>
        </w:rPr>
        <w:t xml:space="preserve"> 100 seconds</w:t>
      </w:r>
    </w:p>
    <w:p w14:paraId="454D927F" w14:textId="2AACE3FA" w:rsidR="007C09E6" w:rsidRDefault="007C09E6" w:rsidP="00B53E4F">
      <w:pPr>
        <w:ind w:left="720" w:firstLine="720"/>
        <w:rPr>
          <w:rFonts w:ascii="Times New Roman" w:hAnsi="Times New Roman" w:cs="Times New Roman"/>
        </w:rPr>
      </w:pPr>
      <w:r>
        <w:rPr>
          <w:rFonts w:ascii="Times New Roman" w:hAnsi="Times New Roman" w:cs="Times New Roman"/>
        </w:rPr>
        <w:t>Pre-stats tab –</w:t>
      </w:r>
      <w:r w:rsidR="00B53E4F">
        <w:rPr>
          <w:rFonts w:ascii="Times New Roman" w:hAnsi="Times New Roman" w:cs="Times New Roman"/>
        </w:rPr>
        <w:t xml:space="preserve"> </w:t>
      </w:r>
      <w:r>
        <w:rPr>
          <w:rFonts w:ascii="Times New Roman" w:hAnsi="Times New Roman" w:cs="Times New Roman"/>
        </w:rPr>
        <w:t xml:space="preserve">Turn on </w:t>
      </w:r>
      <w:r w:rsidR="00B53E4F">
        <w:rPr>
          <w:rFonts w:ascii="Times New Roman" w:hAnsi="Times New Roman" w:cs="Times New Roman"/>
        </w:rPr>
        <w:t>“</w:t>
      </w:r>
      <w:r>
        <w:rPr>
          <w:rFonts w:ascii="Times New Roman" w:hAnsi="Times New Roman" w:cs="Times New Roman"/>
        </w:rPr>
        <w:t>Highpass”</w:t>
      </w:r>
    </w:p>
    <w:p w14:paraId="581CCD1A" w14:textId="37A0B0D6" w:rsidR="007C09E6" w:rsidRDefault="007C09E6" w:rsidP="00B53E4F">
      <w:pPr>
        <w:ind w:left="720" w:firstLine="720"/>
        <w:rPr>
          <w:rFonts w:ascii="Times New Roman" w:hAnsi="Times New Roman" w:cs="Times New Roman"/>
        </w:rPr>
      </w:pPr>
      <w:r>
        <w:rPr>
          <w:rFonts w:ascii="Times New Roman" w:hAnsi="Times New Roman" w:cs="Times New Roman"/>
        </w:rPr>
        <w:t xml:space="preserve">(And here) Stats tab </w:t>
      </w:r>
      <w:r w:rsidR="00B53E4F">
        <w:rPr>
          <w:rFonts w:ascii="Times New Roman" w:hAnsi="Times New Roman" w:cs="Times New Roman"/>
        </w:rPr>
        <w:t>– Turn on “Apply temporal filtering”</w:t>
      </w:r>
    </w:p>
    <w:p w14:paraId="438001FD" w14:textId="77777777" w:rsidR="007C09E6" w:rsidRDefault="007C09E6" w:rsidP="007C09E6">
      <w:pPr>
        <w:ind w:left="2880" w:firstLine="720"/>
        <w:rPr>
          <w:rFonts w:ascii="Times New Roman" w:hAnsi="Times New Roman" w:cs="Times New Roman"/>
        </w:rPr>
      </w:pPr>
    </w:p>
    <w:p w14:paraId="0212D222" w14:textId="5682109E" w:rsidR="007C09E6" w:rsidRDefault="00B53E4F" w:rsidP="00B53E4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F27DF">
        <w:rPr>
          <w:rFonts w:ascii="Times New Roman" w:hAnsi="Times New Roman" w:cs="Times New Roman"/>
        </w:rPr>
        <w:tab/>
      </w:r>
      <w:r>
        <w:rPr>
          <w:rFonts w:ascii="Times New Roman" w:hAnsi="Times New Roman" w:cs="Times New Roman"/>
        </w:rPr>
        <w:t>Contrast &amp; F-tests</w:t>
      </w:r>
    </w:p>
    <w:p w14:paraId="7D5DCCB1" w14:textId="2BF02E98" w:rsidR="00FE13BC" w:rsidRDefault="00B53E4F" w:rsidP="00B53E4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4F27DF">
        <w:rPr>
          <w:rFonts w:ascii="Times New Roman" w:hAnsi="Times New Roman" w:cs="Times New Roman"/>
        </w:rPr>
        <w:tab/>
      </w:r>
      <w:r>
        <w:rPr>
          <w:rFonts w:ascii="Times New Roman" w:hAnsi="Times New Roman" w:cs="Times New Roman"/>
        </w:rPr>
        <w:t>Contra</w:t>
      </w:r>
      <w:r w:rsidR="004F27DF">
        <w:rPr>
          <w:rFonts w:ascii="Times New Roman" w:hAnsi="Times New Roman" w:cs="Times New Roman"/>
        </w:rPr>
        <w:t>s</w:t>
      </w:r>
      <w:r>
        <w:rPr>
          <w:rFonts w:ascii="Times New Roman" w:hAnsi="Times New Roman" w:cs="Times New Roman"/>
        </w:rPr>
        <w:t xml:space="preserve">ts </w:t>
      </w:r>
      <w:r w:rsidRPr="00B53E4F">
        <w:rPr>
          <w:rFonts w:ascii="Times New Roman" w:hAnsi="Times New Roman" w:cs="Times New Roman"/>
        </w:rPr>
        <w:sym w:font="Wingdings" w:char="F0E0"/>
      </w:r>
      <w:r>
        <w:rPr>
          <w:rFonts w:ascii="Times New Roman" w:hAnsi="Times New Roman" w:cs="Times New Roman"/>
        </w:rPr>
        <w:t xml:space="preserve"> 4</w:t>
      </w:r>
    </w:p>
    <w:p w14:paraId="4880B2F5" w14:textId="4A9F4E23" w:rsidR="00FE13BC" w:rsidRDefault="00FE13BC" w:rsidP="00B53E4F">
      <w:pPr>
        <w:rPr>
          <w:rFonts w:ascii="Times New Roman" w:hAnsi="Times New Roman" w:cs="Times New Roman"/>
        </w:rPr>
      </w:pPr>
      <w:r>
        <w:rPr>
          <w:rFonts w:ascii="Times New Roman" w:hAnsi="Times New Roman" w:cs="Times New Roman"/>
          <w:noProof/>
          <w:lang w:eastAsia="ko-KR"/>
        </w:rPr>
        <w:drawing>
          <wp:inline distT="0" distB="0" distL="0" distR="0" wp14:anchorId="1682BC74" wp14:editId="6294E2DC">
            <wp:extent cx="4457700" cy="4531468"/>
            <wp:effectExtent l="0" t="0" r="0" b="0"/>
            <wp:docPr id="5" name="Picture 5" descr="home:slee:Desktop:Screen Shot 2017-10-04 at 1.13.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slee:Desktop:Screen Shot 2017-10-04 at 1.13.3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8213" cy="4531989"/>
                    </a:xfrm>
                    <a:prstGeom prst="rect">
                      <a:avLst/>
                    </a:prstGeom>
                    <a:noFill/>
                    <a:ln>
                      <a:noFill/>
                    </a:ln>
                  </pic:spPr>
                </pic:pic>
              </a:graphicData>
            </a:graphic>
          </wp:inline>
        </w:drawing>
      </w:r>
    </w:p>
    <w:p w14:paraId="55EFC9D7" w14:textId="77777777" w:rsidR="00B53E4F" w:rsidRDefault="00B53E4F" w:rsidP="00B53E4F">
      <w:pPr>
        <w:rPr>
          <w:rFonts w:ascii="Times New Roman" w:hAnsi="Times New Roman" w:cs="Times New Roman"/>
        </w:rPr>
      </w:pPr>
    </w:p>
    <w:p w14:paraId="6B1F2FF8" w14:textId="440A6583" w:rsidR="00B53E4F" w:rsidRPr="00B53E4F" w:rsidRDefault="00B53E4F" w:rsidP="00B53E4F">
      <w:pPr>
        <w:rPr>
          <w:rFonts w:ascii="Times New Roman" w:hAnsi="Times New Roman" w:cs="Times New Roman"/>
          <w:b/>
        </w:rPr>
      </w:pPr>
      <w:r w:rsidRPr="00B53E4F">
        <w:rPr>
          <w:rFonts w:ascii="Times New Roman" w:hAnsi="Times New Roman" w:cs="Times New Roman"/>
          <w:b/>
        </w:rPr>
        <w:t>Post – stats</w:t>
      </w:r>
    </w:p>
    <w:p w14:paraId="26802865" w14:textId="0690E2E5" w:rsidR="00B53E4F" w:rsidRDefault="00B53E4F" w:rsidP="00B53E4F">
      <w:pPr>
        <w:rPr>
          <w:rFonts w:ascii="Times New Roman" w:hAnsi="Times New Roman" w:cs="Times New Roman"/>
        </w:rPr>
      </w:pPr>
      <w:r>
        <w:rPr>
          <w:rFonts w:ascii="Times New Roman" w:hAnsi="Times New Roman" w:cs="Times New Roman"/>
        </w:rPr>
        <w:tab/>
        <w:t>Select “None” for “Thresholding”</w:t>
      </w:r>
    </w:p>
    <w:p w14:paraId="6A7140C9" w14:textId="2D3B9EC2" w:rsidR="00B53E4F" w:rsidRDefault="00B53E4F" w:rsidP="00B53E4F">
      <w:pPr>
        <w:rPr>
          <w:rFonts w:ascii="Times New Roman" w:hAnsi="Times New Roman" w:cs="Times New Roman"/>
        </w:rPr>
      </w:pPr>
      <w:r>
        <w:rPr>
          <w:rFonts w:ascii="Times New Roman" w:hAnsi="Times New Roman" w:cs="Times New Roman"/>
        </w:rPr>
        <w:tab/>
        <w:t>Turn off “Create time series plots”</w:t>
      </w:r>
      <w:r w:rsidR="00AE0B9E">
        <w:rPr>
          <w:rFonts w:ascii="Times New Roman" w:hAnsi="Times New Roman" w:cs="Times New Roman"/>
        </w:rPr>
        <w:t xml:space="preserve"> – to free up space</w:t>
      </w:r>
    </w:p>
    <w:p w14:paraId="68C4251E" w14:textId="3AB03C0C" w:rsidR="00010CEB" w:rsidRDefault="00010CEB" w:rsidP="00B53E4F">
      <w:pPr>
        <w:rPr>
          <w:rFonts w:ascii="Times New Roman" w:hAnsi="Times New Roman" w:cs="Times New Roman"/>
        </w:rPr>
      </w:pPr>
      <w:r>
        <w:rPr>
          <w:rFonts w:ascii="Times New Roman" w:hAnsi="Times New Roman" w:cs="Times New Roman"/>
        </w:rPr>
        <w:tab/>
        <w:t>Click “Save” path/path/filename</w:t>
      </w:r>
    </w:p>
    <w:p w14:paraId="347DA32E" w14:textId="02FFF35A" w:rsidR="00B53E4F" w:rsidRDefault="00B53E4F" w:rsidP="001734D4">
      <w:pPr>
        <w:ind w:firstLine="720"/>
        <w:rPr>
          <w:rFonts w:ascii="Times New Roman" w:hAnsi="Times New Roman" w:cs="Times New Roman"/>
        </w:rPr>
      </w:pPr>
      <w:r>
        <w:rPr>
          <w:rFonts w:ascii="Times New Roman" w:hAnsi="Times New Roman" w:cs="Times New Roman"/>
        </w:rPr>
        <w:t>Click “Go”</w:t>
      </w:r>
    </w:p>
    <w:p w14:paraId="30277526" w14:textId="77777777" w:rsidR="001734D4" w:rsidRDefault="001734D4" w:rsidP="001734D4">
      <w:pPr>
        <w:ind w:firstLine="720"/>
        <w:rPr>
          <w:rFonts w:ascii="Times New Roman" w:hAnsi="Times New Roman" w:cs="Times New Roman"/>
        </w:rPr>
      </w:pPr>
    </w:p>
    <w:p w14:paraId="6FDD5032" w14:textId="77777777" w:rsidR="00C84E0F" w:rsidRDefault="00C84E0F" w:rsidP="00B53E4F">
      <w:pPr>
        <w:rPr>
          <w:rFonts w:ascii="Times New Roman" w:hAnsi="Times New Roman" w:cs="Times New Roman"/>
        </w:rPr>
      </w:pPr>
    </w:p>
    <w:p w14:paraId="185A7E56" w14:textId="62AD5992" w:rsidR="00C84E0F" w:rsidRDefault="00C84E0F" w:rsidP="00B53E4F">
      <w:pPr>
        <w:rPr>
          <w:rFonts w:ascii="Times New Roman" w:hAnsi="Times New Roman" w:cs="Times New Roman"/>
          <w:b/>
        </w:rPr>
      </w:pPr>
      <w:r w:rsidRPr="001A3987">
        <w:rPr>
          <w:rFonts w:ascii="Times New Roman" w:hAnsi="Times New Roman" w:cs="Times New Roman"/>
          <w:b/>
        </w:rPr>
        <w:t>Part B: Scripting Level 1 Analysis</w:t>
      </w:r>
    </w:p>
    <w:p w14:paraId="3A799411" w14:textId="77777777" w:rsidR="001A3987" w:rsidRPr="00DB7FC7" w:rsidRDefault="001A3987" w:rsidP="00B53E4F">
      <w:pPr>
        <w:rPr>
          <w:rFonts w:ascii="Times New Roman" w:hAnsi="Times New Roman" w:cs="Times New Roman"/>
          <w:b/>
        </w:rPr>
      </w:pPr>
    </w:p>
    <w:p w14:paraId="5E37FEAC" w14:textId="2531F6A9" w:rsidR="00AD5FDD" w:rsidRPr="00DB7FC7" w:rsidRDefault="00AD5FDD" w:rsidP="00B53E4F">
      <w:pPr>
        <w:rPr>
          <w:rFonts w:ascii="Times New Roman" w:hAnsi="Times New Roman" w:cs="Times New Roman"/>
        </w:rPr>
      </w:pPr>
      <w:r w:rsidRPr="00DB7FC7">
        <w:rPr>
          <w:rFonts w:ascii="Times New Roman" w:hAnsi="Times New Roman" w:cs="Times New Roman"/>
          <w:highlight w:val="yellow"/>
        </w:rPr>
        <w:t>3_make_fsf_lev1.py</w:t>
      </w:r>
    </w:p>
    <w:p w14:paraId="65322478" w14:textId="77777777" w:rsidR="001A3987" w:rsidRPr="00DB7FC7" w:rsidRDefault="001A3987" w:rsidP="00B53E4F">
      <w:pPr>
        <w:rPr>
          <w:rFonts w:ascii="Times New Roman" w:hAnsi="Times New Roman" w:cs="Times New Roman"/>
          <w:b/>
        </w:rPr>
      </w:pPr>
    </w:p>
    <w:p w14:paraId="4BB956B3" w14:textId="68FA6691" w:rsidR="009F2CF4" w:rsidRDefault="000B3394" w:rsidP="00B53E4F">
      <w:pPr>
        <w:rPr>
          <w:rFonts w:ascii="Times New Roman" w:hAnsi="Times New Roman" w:cs="Times New Roman"/>
          <w:b/>
        </w:rPr>
      </w:pPr>
      <w:r w:rsidRPr="00DB7FC7">
        <w:rPr>
          <w:rFonts w:ascii="Times New Roman" w:hAnsi="Times New Roman" w:cs="Times New Roman"/>
          <w:b/>
        </w:rPr>
        <w:t>Part C: QA</w:t>
      </w:r>
    </w:p>
    <w:p w14:paraId="27B55605" w14:textId="77777777" w:rsidR="008B02DB" w:rsidRDefault="008B02DB" w:rsidP="00B53E4F">
      <w:pPr>
        <w:rPr>
          <w:rFonts w:ascii="Times New Roman" w:hAnsi="Times New Roman" w:cs="Times New Roman"/>
          <w:b/>
        </w:rPr>
      </w:pPr>
    </w:p>
    <w:p w14:paraId="3FFDCD43" w14:textId="77777777" w:rsidR="008B02DB" w:rsidRDefault="008B02DB" w:rsidP="00B53E4F">
      <w:pPr>
        <w:rPr>
          <w:rFonts w:ascii="Times New Roman" w:hAnsi="Times New Roman" w:cs="Times New Roman"/>
        </w:rPr>
      </w:pPr>
      <w:r>
        <w:rPr>
          <w:rFonts w:ascii="Times New Roman" w:hAnsi="Times New Roman" w:cs="Times New Roman"/>
        </w:rPr>
        <w:t>Useful Commands:</w:t>
      </w:r>
    </w:p>
    <w:p w14:paraId="0A55AAEC" w14:textId="138AE07A" w:rsidR="0073608B" w:rsidRPr="0073608B" w:rsidRDefault="0073608B" w:rsidP="00B53E4F">
      <w:pPr>
        <w:rPr>
          <w:rFonts w:ascii="Times New Roman" w:hAnsi="Times New Roman" w:cs="Times New Roman"/>
          <w:b/>
        </w:rPr>
      </w:pPr>
      <w:r w:rsidRPr="0073608B">
        <w:rPr>
          <w:rFonts w:ascii="Times New Roman" w:hAnsi="Times New Roman" w:cs="Times New Roman"/>
          <w:b/>
        </w:rPr>
        <w:t>Checking Errors:</w:t>
      </w:r>
    </w:p>
    <w:p w14:paraId="3F077A26" w14:textId="58FAB877" w:rsidR="002D1BEA" w:rsidRDefault="002D1BEA" w:rsidP="00B53E4F">
      <w:pPr>
        <w:rPr>
          <w:rFonts w:ascii="Times New Roman" w:hAnsi="Times New Roman" w:cs="Times New Roman"/>
        </w:rPr>
      </w:pPr>
      <w:r>
        <w:rPr>
          <w:rFonts w:ascii="Times New Roman" w:hAnsi="Times New Roman" w:cs="Times New Roman"/>
        </w:rPr>
        <w:t>cd “analysis_directory”</w:t>
      </w:r>
    </w:p>
    <w:p w14:paraId="2935AD08" w14:textId="1F67A58B" w:rsidR="008B02DB" w:rsidRDefault="00C97E81" w:rsidP="00B53E4F">
      <w:pPr>
        <w:rPr>
          <w:rFonts w:ascii="Times New Roman" w:hAnsi="Times New Roman" w:cs="Times New Roman"/>
        </w:rPr>
      </w:pPr>
      <w:r>
        <w:rPr>
          <w:rFonts w:ascii="Times New Roman" w:hAnsi="Times New Roman" w:cs="Times New Roman"/>
        </w:rPr>
        <w:t>g</w:t>
      </w:r>
      <w:r w:rsidR="008B02DB">
        <w:rPr>
          <w:rFonts w:ascii="Times New Roman" w:hAnsi="Times New Roman" w:cs="Times New Roman"/>
        </w:rPr>
        <w:t>rep ‘</w:t>
      </w:r>
      <w:r w:rsidR="00E677E6">
        <w:rPr>
          <w:rFonts w:ascii="Times New Roman" w:hAnsi="Times New Roman" w:cs="Times New Roman"/>
        </w:rPr>
        <w:t>E</w:t>
      </w:r>
      <w:r w:rsidR="008B02DB">
        <w:rPr>
          <w:rFonts w:ascii="Times New Roman" w:hAnsi="Times New Roman" w:cs="Times New Roman"/>
        </w:rPr>
        <w:t>rror’ sub-MRID-*/model/run*.feat/report_log.html</w:t>
      </w:r>
      <w:r w:rsidR="00386A97">
        <w:rPr>
          <w:rFonts w:ascii="Times New Roman" w:hAnsi="Times New Roman" w:cs="Times New Roman"/>
        </w:rPr>
        <w:t xml:space="preserve"> &amp;&amp;</w:t>
      </w:r>
      <w:r w:rsidR="00386A97">
        <w:rPr>
          <w:rFonts w:ascii="Times New Roman" w:hAnsi="Times New Roman" w:cs="Times New Roman"/>
        </w:rPr>
        <w:br/>
        <w:t>grep ‘ERROR’ sub-MRID-*/model/run*.feat/report_log.html</w:t>
      </w:r>
    </w:p>
    <w:p w14:paraId="3C6463DC" w14:textId="77777777" w:rsidR="0073608B" w:rsidRDefault="0073608B" w:rsidP="00B53E4F">
      <w:pPr>
        <w:rPr>
          <w:rFonts w:ascii="Times New Roman" w:hAnsi="Times New Roman" w:cs="Times New Roman"/>
        </w:rPr>
      </w:pPr>
    </w:p>
    <w:p w14:paraId="7257BA39" w14:textId="7319E630" w:rsidR="0073608B" w:rsidRPr="0073608B" w:rsidRDefault="0073608B" w:rsidP="00B53E4F">
      <w:pPr>
        <w:rPr>
          <w:rFonts w:ascii="Times New Roman" w:hAnsi="Times New Roman" w:cs="Times New Roman"/>
          <w:b/>
        </w:rPr>
      </w:pPr>
      <w:r w:rsidRPr="0073608B">
        <w:rPr>
          <w:rFonts w:ascii="Times New Roman" w:hAnsi="Times New Roman" w:cs="Times New Roman"/>
          <w:b/>
        </w:rPr>
        <w:lastRenderedPageBreak/>
        <w:t>Check Z stats:</w:t>
      </w:r>
    </w:p>
    <w:p w14:paraId="4A21116C" w14:textId="77777777" w:rsidR="0073608B" w:rsidRDefault="0073608B" w:rsidP="0073608B">
      <w:pPr>
        <w:rPr>
          <w:rFonts w:ascii="Times New Roman" w:hAnsi="Times New Roman" w:cs="Times New Roman"/>
        </w:rPr>
      </w:pPr>
      <w:r>
        <w:rPr>
          <w:rFonts w:ascii="Times New Roman" w:hAnsi="Times New Roman" w:cs="Times New Roman"/>
        </w:rPr>
        <w:t>cd “analysis_directory”</w:t>
      </w:r>
    </w:p>
    <w:p w14:paraId="693DA91B" w14:textId="2B736756" w:rsidR="000B3394" w:rsidRDefault="0073608B" w:rsidP="00B53E4F">
      <w:pPr>
        <w:rPr>
          <w:rFonts w:ascii="Times New Roman" w:hAnsi="Times New Roman" w:cs="Times New Roman"/>
        </w:rPr>
      </w:pPr>
      <w:r>
        <w:rPr>
          <w:rFonts w:ascii="Times New Roman" w:hAnsi="Times New Roman" w:cs="Times New Roman"/>
        </w:rPr>
        <w:t>ls sub-MRID-*/model/run*.feat/stats/zstat1.nii.gz</w:t>
      </w:r>
    </w:p>
    <w:p w14:paraId="7CD3DB38" w14:textId="6E777705" w:rsidR="008A32C1" w:rsidRDefault="008A32C1" w:rsidP="00B53E4F">
      <w:pPr>
        <w:rPr>
          <w:rFonts w:ascii="Times New Roman" w:hAnsi="Times New Roman" w:cs="Times New Roman"/>
        </w:rPr>
      </w:pPr>
      <w:r>
        <w:rPr>
          <w:rFonts w:ascii="Times New Roman" w:hAnsi="Times New Roman" w:cs="Times New Roman"/>
        </w:rPr>
        <w:t>ls sub-MRID-*/model/run*.feat/stats/zstat1.nii.gz | wc -l</w:t>
      </w:r>
    </w:p>
    <w:p w14:paraId="0D525AD5" w14:textId="77777777" w:rsidR="0073608B" w:rsidRPr="00DB7FC7" w:rsidRDefault="0073608B" w:rsidP="00B53E4F">
      <w:pPr>
        <w:rPr>
          <w:rFonts w:ascii="Times New Roman" w:hAnsi="Times New Roman" w:cs="Times New Roman"/>
          <w:b/>
        </w:rPr>
      </w:pPr>
    </w:p>
    <w:p w14:paraId="7D8D683E" w14:textId="50601A19" w:rsidR="000B3394" w:rsidRPr="00DB7FC7" w:rsidRDefault="000B3394" w:rsidP="00B53E4F">
      <w:pPr>
        <w:rPr>
          <w:rFonts w:ascii="Times New Roman" w:hAnsi="Times New Roman" w:cs="Times New Roman"/>
        </w:rPr>
      </w:pPr>
      <w:r w:rsidRPr="00DB7FC7">
        <w:rPr>
          <w:rFonts w:ascii="Times New Roman" w:hAnsi="Times New Roman" w:cs="Times New Roman"/>
          <w:highlight w:val="yellow"/>
        </w:rPr>
        <w:t>4_QA_all_lev1s.py</w:t>
      </w:r>
    </w:p>
    <w:p w14:paraId="43269AA1" w14:textId="77777777" w:rsidR="00E43B29" w:rsidRPr="00DB7FC7" w:rsidRDefault="00E43B29" w:rsidP="00B53E4F">
      <w:pPr>
        <w:rPr>
          <w:rFonts w:ascii="Times New Roman" w:hAnsi="Times New Roman" w:cs="Times New Roman"/>
        </w:rPr>
      </w:pPr>
    </w:p>
    <w:p w14:paraId="158AEE56" w14:textId="58EC99F5" w:rsidR="00E43B29" w:rsidRPr="00DB7FC7" w:rsidRDefault="00E43B29" w:rsidP="00B53E4F">
      <w:pPr>
        <w:rPr>
          <w:rFonts w:ascii="Times New Roman" w:hAnsi="Times New Roman" w:cs="Times New Roman"/>
        </w:rPr>
      </w:pPr>
      <w:r w:rsidRPr="00DB7FC7">
        <w:rPr>
          <w:rFonts w:ascii="Times New Roman" w:hAnsi="Times New Roman" w:cs="Times New Roman"/>
        </w:rPr>
        <w:t>Single html with all png files</w:t>
      </w:r>
    </w:p>
    <w:p w14:paraId="0DE6065A" w14:textId="77777777" w:rsidR="00E43B29" w:rsidRPr="00DB7FC7" w:rsidRDefault="00E43B29" w:rsidP="00B53E4F">
      <w:pPr>
        <w:rPr>
          <w:rFonts w:ascii="Times New Roman" w:hAnsi="Times New Roman" w:cs="Times New Roman"/>
        </w:rPr>
      </w:pPr>
    </w:p>
    <w:p w14:paraId="3B06F8FE" w14:textId="63879609" w:rsidR="00E43B29" w:rsidRPr="00DB7FC7" w:rsidRDefault="00DB7FC7" w:rsidP="00B53E4F">
      <w:pPr>
        <w:rPr>
          <w:rFonts w:ascii="Times New Roman" w:hAnsi="Times New Roman" w:cs="Times New Roman"/>
        </w:rPr>
      </w:pPr>
      <w:r w:rsidRPr="00DB7FC7">
        <w:rPr>
          <w:rFonts w:ascii="Times New Roman" w:hAnsi="Times New Roman" w:cs="Times New Roman"/>
        </w:rPr>
        <w:t xml:space="preserve">Open up html. </w:t>
      </w:r>
    </w:p>
    <w:p w14:paraId="4F53F916" w14:textId="77777777" w:rsidR="00DB7FC7" w:rsidRPr="00DB7FC7" w:rsidRDefault="00DB7FC7" w:rsidP="00B53E4F">
      <w:pPr>
        <w:rPr>
          <w:rFonts w:ascii="Times New Roman" w:hAnsi="Times New Roman" w:cs="Times New Roman"/>
        </w:rPr>
      </w:pPr>
    </w:p>
    <w:p w14:paraId="6393B753" w14:textId="0EDAFF7F" w:rsidR="00DB7FC7" w:rsidRPr="00DB7FC7" w:rsidRDefault="00DB7FC7" w:rsidP="00B53E4F">
      <w:pPr>
        <w:rPr>
          <w:rFonts w:ascii="Times New Roman" w:hAnsi="Times New Roman" w:cs="Times New Roman"/>
        </w:rPr>
      </w:pPr>
      <w:r w:rsidRPr="00DB7FC7">
        <w:rPr>
          <w:rFonts w:ascii="Times New Roman" w:hAnsi="Times New Roman" w:cs="Times New Roman"/>
        </w:rPr>
        <w:t xml:space="preserve">Check if repressors stop wiggling. </w:t>
      </w:r>
    </w:p>
    <w:p w14:paraId="0288679C" w14:textId="77777777" w:rsidR="00DB7FC7" w:rsidRPr="00DB7FC7" w:rsidRDefault="00DB7FC7" w:rsidP="00B53E4F">
      <w:pPr>
        <w:rPr>
          <w:rFonts w:ascii="Times New Roman" w:hAnsi="Times New Roman" w:cs="Times New Roman"/>
        </w:rPr>
      </w:pPr>
    </w:p>
    <w:p w14:paraId="3C1531D5" w14:textId="77777777" w:rsidR="00DB7FC7" w:rsidRP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b/>
          <w:bCs/>
          <w:color w:val="500050"/>
          <w:shd w:val="clear" w:color="auto" w:fill="FFFFFF"/>
        </w:rPr>
        <w:t>1. Checked Zstats </w:t>
      </w:r>
    </w:p>
    <w:p w14:paraId="14258928" w14:textId="6C03E8ED" w:rsidR="00DB7FC7" w:rsidRPr="00DB7FC7" w:rsidRDefault="00DB7FC7" w:rsidP="00DB7FC7">
      <w:pPr>
        <w:ind w:firstLine="720"/>
        <w:rPr>
          <w:rFonts w:ascii="Arial" w:eastAsia="Times New Roman" w:hAnsi="Arial" w:cs="Arial"/>
          <w:color w:val="500050"/>
          <w:shd w:val="clear" w:color="auto" w:fill="FFFFFF"/>
        </w:rPr>
      </w:pPr>
      <w:r>
        <w:rPr>
          <w:rFonts w:ascii="Arial" w:eastAsia="Times New Roman" w:hAnsi="Arial" w:cs="Arial"/>
          <w:color w:val="500050"/>
          <w:shd w:val="clear" w:color="auto" w:fill="FFFFFF"/>
        </w:rPr>
        <w:t xml:space="preserve">- Use </w:t>
      </w:r>
      <w:r w:rsidRPr="00DB7FC7">
        <w:rPr>
          <w:rFonts w:ascii="Arial" w:eastAsia="Times New Roman" w:hAnsi="Arial" w:cs="Arial"/>
          <w:color w:val="500050"/>
          <w:shd w:val="clear" w:color="auto" w:fill="FFFFFF"/>
        </w:rPr>
        <w:t>this command: </w:t>
      </w:r>
      <w:r w:rsidRPr="00DB7FC7">
        <w:rPr>
          <w:rFonts w:ascii="Helvetica" w:eastAsia="Times New Roman" w:hAnsi="Helvetica" w:cs="Arial"/>
          <w:color w:val="454545"/>
          <w:shd w:val="clear" w:color="auto" w:fill="FFFFFF"/>
        </w:rPr>
        <w:t>ls sub*/model/run*_fir.feat/stats/zstat1.nii.gz</w:t>
      </w:r>
    </w:p>
    <w:p w14:paraId="7F0B6FA9" w14:textId="44CFBFE5" w:rsidR="00DB7FC7" w:rsidRDefault="00DB7FC7" w:rsidP="00DB7FC7">
      <w:pPr>
        <w:rPr>
          <w:rFonts w:ascii="Arial" w:eastAsia="Times New Roman" w:hAnsi="Arial" w:cs="Arial"/>
          <w:color w:val="222222"/>
        </w:rPr>
      </w:pPr>
      <w:r w:rsidRPr="00DB7FC7">
        <w:rPr>
          <w:rFonts w:ascii="Arial" w:eastAsia="Times New Roman" w:hAnsi="Arial" w:cs="Arial"/>
          <w:color w:val="222222"/>
          <w:highlight w:val="yellow"/>
        </w:rPr>
        <w:t>check_lev1_output.py</w:t>
      </w:r>
    </w:p>
    <w:p w14:paraId="6F29B101" w14:textId="327988CC" w:rsidR="00F22698" w:rsidRPr="00DB7FC7" w:rsidRDefault="00F22698" w:rsidP="00DB7FC7">
      <w:pPr>
        <w:rPr>
          <w:rFonts w:ascii="Arial" w:eastAsia="Times New Roman" w:hAnsi="Arial" w:cs="Arial"/>
          <w:color w:val="500050"/>
          <w:shd w:val="clear" w:color="auto" w:fill="FFFFFF"/>
        </w:rPr>
      </w:pPr>
      <w:r>
        <w:rPr>
          <w:rFonts w:ascii="Arial" w:eastAsia="Times New Roman" w:hAnsi="Arial" w:cs="Arial"/>
          <w:color w:val="222222"/>
        </w:rPr>
        <w:t># of zstats == # of contrasts</w:t>
      </w:r>
    </w:p>
    <w:p w14:paraId="6D3E1358" w14:textId="77777777" w:rsidR="00DB7FC7" w:rsidRPr="00DB7FC7" w:rsidRDefault="00DB7FC7" w:rsidP="00DB7FC7">
      <w:pPr>
        <w:rPr>
          <w:rFonts w:ascii="Arial" w:eastAsia="Times New Roman" w:hAnsi="Arial" w:cs="Arial"/>
          <w:color w:val="500050"/>
          <w:shd w:val="clear" w:color="auto" w:fill="FFFFFF"/>
        </w:rPr>
      </w:pPr>
    </w:p>
    <w:p w14:paraId="5C19AFFD" w14:textId="77777777" w:rsidR="00DB7FC7" w:rsidRDefault="00DB7FC7" w:rsidP="00DB7FC7">
      <w:pPr>
        <w:rPr>
          <w:rFonts w:ascii="Arial" w:eastAsia="Times New Roman" w:hAnsi="Arial" w:cs="Arial"/>
          <w:color w:val="500050"/>
          <w:shd w:val="clear" w:color="auto" w:fill="FFFFFF"/>
        </w:rPr>
      </w:pPr>
      <w:r w:rsidRPr="00DB7FC7">
        <w:rPr>
          <w:rFonts w:ascii="Helvetica" w:eastAsia="Times New Roman" w:hAnsi="Helvetica" w:cs="Arial"/>
          <w:b/>
          <w:bCs/>
          <w:color w:val="454545"/>
          <w:shd w:val="clear" w:color="auto" w:fill="FFFFFF"/>
        </w:rPr>
        <w:t>2. Regressors</w:t>
      </w:r>
    </w:p>
    <w:p w14:paraId="1DA5E2DE" w14:textId="209E0298" w:rsidR="00DB7FC7" w:rsidRPr="00DB7FC7" w:rsidRDefault="00DB7FC7" w:rsidP="00DB7FC7">
      <w:pPr>
        <w:ind w:firstLine="720"/>
        <w:rPr>
          <w:rFonts w:ascii="Arial" w:eastAsia="Times New Roman" w:hAnsi="Arial" w:cs="Arial"/>
          <w:color w:val="500050"/>
          <w:shd w:val="clear" w:color="auto" w:fill="FFFFFF"/>
        </w:rPr>
      </w:pPr>
      <w:r w:rsidRPr="00DB7FC7">
        <w:rPr>
          <w:rFonts w:ascii="Helvetica" w:eastAsia="Times New Roman" w:hAnsi="Helvetica" w:cs="Arial"/>
          <w:color w:val="454545"/>
          <w:shd w:val="clear" w:color="auto" w:fill="FFFFFF"/>
        </w:rPr>
        <w:t>- There seems to b</w:t>
      </w:r>
      <w:r w:rsidR="005E7FE5">
        <w:rPr>
          <w:rFonts w:ascii="Helvetica" w:eastAsia="Times New Roman" w:hAnsi="Helvetica" w:cs="Arial"/>
          <w:color w:val="454545"/>
          <w:shd w:val="clear" w:color="auto" w:fill="FFFFFF"/>
        </w:rPr>
        <w:t>e 7 regressors for each pos, neu</w:t>
      </w:r>
      <w:r w:rsidRPr="00DB7FC7">
        <w:rPr>
          <w:rFonts w:ascii="Helvetica" w:eastAsia="Times New Roman" w:hAnsi="Helvetica" w:cs="Arial"/>
          <w:color w:val="454545"/>
          <w:shd w:val="clear" w:color="auto" w:fill="FFFFFF"/>
        </w:rPr>
        <w:t>t, neg - so total of 21. </w:t>
      </w:r>
    </w:p>
    <w:p w14:paraId="7FFD2E85" w14:textId="77777777" w:rsidR="00DB7FC7" w:rsidRPr="00DB7FC7" w:rsidRDefault="00DB7FC7" w:rsidP="00DB7FC7">
      <w:pPr>
        <w:rPr>
          <w:rFonts w:ascii="Arial" w:eastAsia="Times New Roman" w:hAnsi="Arial" w:cs="Arial"/>
          <w:color w:val="500050"/>
          <w:shd w:val="clear" w:color="auto" w:fill="FFFFFF"/>
        </w:rPr>
      </w:pPr>
    </w:p>
    <w:p w14:paraId="2EEEA1C9" w14:textId="77777777" w:rsidR="00DB7FC7" w:rsidRPr="00DB7FC7" w:rsidRDefault="00DB7FC7" w:rsidP="00DB7FC7">
      <w:pPr>
        <w:shd w:val="clear" w:color="auto" w:fill="FFFFFF"/>
        <w:rPr>
          <w:rFonts w:ascii="Arial" w:eastAsia="Times New Roman" w:hAnsi="Arial" w:cs="Arial"/>
          <w:color w:val="222222"/>
        </w:rPr>
      </w:pPr>
      <w:r w:rsidRPr="00DB7FC7">
        <w:rPr>
          <w:rFonts w:ascii="Arial" w:eastAsia="Times New Roman" w:hAnsi="Arial" w:cs="Arial"/>
          <w:color w:val="222222"/>
        </w:rPr>
        <w:t>Yes!  So, that's where I got the "21" I mentioned above. </w:t>
      </w:r>
    </w:p>
    <w:p w14:paraId="13C168D3" w14:textId="77777777" w:rsidR="00DB7FC7" w:rsidRPr="00DB7FC7" w:rsidRDefault="00DB7FC7" w:rsidP="00DB7FC7">
      <w:pPr>
        <w:rPr>
          <w:rFonts w:ascii="Arial" w:eastAsia="Times New Roman" w:hAnsi="Arial" w:cs="Arial"/>
          <w:color w:val="500050"/>
          <w:shd w:val="clear" w:color="auto" w:fill="FFFFFF"/>
        </w:rPr>
      </w:pPr>
    </w:p>
    <w:p w14:paraId="1D166F25" w14:textId="77777777" w:rsidR="00DB7FC7" w:rsidRDefault="00DB7FC7" w:rsidP="00DB7FC7">
      <w:pPr>
        <w:rPr>
          <w:rFonts w:ascii="Helvetica" w:eastAsia="Times New Roman" w:hAnsi="Helvetica" w:cs="Arial"/>
          <w:b/>
          <w:bCs/>
          <w:color w:val="454545"/>
          <w:shd w:val="clear" w:color="auto" w:fill="FFFFFF"/>
        </w:rPr>
      </w:pPr>
      <w:r w:rsidRPr="00DB7FC7">
        <w:rPr>
          <w:rFonts w:ascii="Helvetica" w:eastAsia="Times New Roman" w:hAnsi="Helvetica" w:cs="Arial"/>
          <w:b/>
          <w:bCs/>
          <w:color w:val="454545"/>
          <w:shd w:val="clear" w:color="auto" w:fill="FFFFFF"/>
        </w:rPr>
        <w:t>3. Pair-Wise Collinearit</w:t>
      </w:r>
      <w:r>
        <w:rPr>
          <w:rFonts w:ascii="Helvetica" w:eastAsia="Times New Roman" w:hAnsi="Helvetica" w:cs="Arial"/>
          <w:b/>
          <w:bCs/>
          <w:color w:val="454545"/>
          <w:shd w:val="clear" w:color="auto" w:fill="FFFFFF"/>
        </w:rPr>
        <w:t>y</w:t>
      </w:r>
    </w:p>
    <w:p w14:paraId="740589A1" w14:textId="00B2A0D5" w:rsidR="00DB7FC7" w:rsidRPr="00DB7FC7" w:rsidRDefault="00DB7FC7" w:rsidP="00DB7FC7">
      <w:pPr>
        <w:ind w:firstLine="720"/>
        <w:rPr>
          <w:rFonts w:ascii="Arial" w:eastAsia="Times New Roman" w:hAnsi="Arial" w:cs="Arial"/>
          <w:color w:val="500050"/>
          <w:shd w:val="clear" w:color="auto" w:fill="FFFFFF"/>
        </w:rPr>
      </w:pPr>
      <w:r w:rsidRPr="00DB7FC7">
        <w:rPr>
          <w:rFonts w:ascii="Arial" w:eastAsia="Times New Roman" w:hAnsi="Arial" w:cs="Arial"/>
          <w:color w:val="500050"/>
          <w:shd w:val="clear" w:color="auto" w:fill="FFFFFF"/>
        </w:rPr>
        <w:t>-Focused on the top left corner --&gt;&gt; to check the diagonal color contrast </w:t>
      </w:r>
    </w:p>
    <w:p w14:paraId="137DE5B2" w14:textId="77777777" w:rsidR="00DB7FC7" w:rsidRPr="00DB7FC7" w:rsidRDefault="00DB7FC7" w:rsidP="00DB7FC7">
      <w:pPr>
        <w:shd w:val="clear" w:color="auto" w:fill="FFFFFF"/>
        <w:rPr>
          <w:rFonts w:ascii="Arial" w:eastAsia="Times New Roman" w:hAnsi="Arial" w:cs="Arial"/>
          <w:color w:val="222222"/>
        </w:rPr>
      </w:pPr>
      <w:r w:rsidRPr="00DB7FC7">
        <w:rPr>
          <w:rFonts w:ascii="Arial" w:eastAsia="Times New Roman" w:hAnsi="Arial" w:cs="Arial"/>
          <w:color w:val="222222"/>
        </w:rPr>
        <w:t>Ignore the motion regressors, basically.  Actually, for this type of model, you do not need to worry about collinearity, so you're off the hook!</w:t>
      </w:r>
    </w:p>
    <w:p w14:paraId="6A5371B7" w14:textId="5FD0BC4E" w:rsidR="00DB7FC7" w:rsidRP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color w:val="500050"/>
          <w:shd w:val="clear" w:color="auto" w:fill="FFFFFF"/>
        </w:rPr>
        <w:t> </w:t>
      </w:r>
    </w:p>
    <w:p w14:paraId="6E723332" w14:textId="77777777" w:rsid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b/>
          <w:bCs/>
          <w:color w:val="500050"/>
          <w:shd w:val="clear" w:color="auto" w:fill="FFFFFF"/>
        </w:rPr>
        <w:t>4. Graphs</w:t>
      </w:r>
    </w:p>
    <w:p w14:paraId="5B735B67" w14:textId="3243E004" w:rsidR="00DB7FC7" w:rsidRPr="00DB7FC7" w:rsidRDefault="00DB7FC7" w:rsidP="00DB7FC7">
      <w:pPr>
        <w:ind w:firstLine="720"/>
        <w:rPr>
          <w:rFonts w:ascii="Arial" w:eastAsia="Times New Roman" w:hAnsi="Arial" w:cs="Arial"/>
          <w:color w:val="500050"/>
          <w:shd w:val="clear" w:color="auto" w:fill="FFFFFF"/>
        </w:rPr>
      </w:pPr>
      <w:r w:rsidRPr="00DB7FC7">
        <w:rPr>
          <w:rFonts w:ascii="Arial" w:eastAsia="Times New Roman" w:hAnsi="Arial" w:cs="Arial"/>
          <w:color w:val="500050"/>
          <w:shd w:val="clear" w:color="auto" w:fill="FFFFFF"/>
        </w:rPr>
        <w:t> -</w:t>
      </w:r>
      <w:r w:rsidR="005E7FE5" w:rsidRPr="00DB7FC7">
        <w:rPr>
          <w:rFonts w:ascii="Arial" w:eastAsia="Times New Roman" w:hAnsi="Arial" w:cs="Arial"/>
          <w:color w:val="500050"/>
          <w:shd w:val="clear" w:color="auto" w:fill="FFFFFF"/>
        </w:rPr>
        <w:t>You</w:t>
      </w:r>
      <w:r w:rsidRPr="00DB7FC7">
        <w:rPr>
          <w:rFonts w:ascii="Arial" w:eastAsia="Times New Roman" w:hAnsi="Arial" w:cs="Arial"/>
          <w:color w:val="500050"/>
          <w:shd w:val="clear" w:color="auto" w:fill="FFFFFF"/>
        </w:rPr>
        <w:t xml:space="preserve"> seem to emphasize the green line: large relative displacement</w:t>
      </w:r>
    </w:p>
    <w:p w14:paraId="73866D3C" w14:textId="77777777" w:rsidR="00DB7FC7" w:rsidRPr="00DB7FC7" w:rsidRDefault="00DB7FC7" w:rsidP="00DB7FC7">
      <w:pPr>
        <w:rPr>
          <w:rFonts w:ascii="Arial" w:eastAsia="Times New Roman" w:hAnsi="Arial" w:cs="Arial"/>
          <w:color w:val="500050"/>
          <w:shd w:val="clear" w:color="auto" w:fill="FFFFFF"/>
        </w:rPr>
      </w:pPr>
    </w:p>
    <w:p w14:paraId="07198971" w14:textId="77777777" w:rsidR="00DB7FC7" w:rsidRP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color w:val="500050"/>
          <w:shd w:val="clear" w:color="auto" w:fill="FFFFFF"/>
        </w:rPr>
        <w:t>Question: Am I looking for weird peaks? Some guidance here would be helpful. </w:t>
      </w:r>
    </w:p>
    <w:p w14:paraId="79BA643A" w14:textId="77777777" w:rsidR="00DB7FC7" w:rsidRPr="00DB7FC7" w:rsidRDefault="00DB7FC7" w:rsidP="00DB7FC7">
      <w:pPr>
        <w:rPr>
          <w:rFonts w:ascii="Arial" w:eastAsia="Times New Roman" w:hAnsi="Arial" w:cs="Arial"/>
          <w:color w:val="500050"/>
          <w:shd w:val="clear" w:color="auto" w:fill="FFFFFF"/>
        </w:rPr>
      </w:pPr>
    </w:p>
    <w:p w14:paraId="7EA3FD67" w14:textId="77777777" w:rsidR="00DB7FC7" w:rsidRPr="00DB7FC7" w:rsidRDefault="00DB7FC7" w:rsidP="00DB7FC7">
      <w:pPr>
        <w:shd w:val="clear" w:color="auto" w:fill="FFFFFF"/>
        <w:rPr>
          <w:rFonts w:ascii="Arial" w:eastAsia="Times New Roman" w:hAnsi="Arial" w:cs="Arial"/>
          <w:color w:val="222222"/>
        </w:rPr>
      </w:pPr>
      <w:r w:rsidRPr="00DB7FC7">
        <w:rPr>
          <w:rFonts w:ascii="Arial" w:eastAsia="Times New Roman" w:hAnsi="Arial" w:cs="Arial"/>
          <w:color w:val="222222"/>
        </w:rPr>
        <w:t>I don't recall what graphs you're referring to.  Motion?  If it is motion, you've already assessed this via the FD plots you guys looked at a while ago, so you can ignore there.</w:t>
      </w:r>
    </w:p>
    <w:p w14:paraId="743D4DD4" w14:textId="77777777" w:rsidR="00DB7FC7" w:rsidRP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color w:val="500050"/>
          <w:shd w:val="clear" w:color="auto" w:fill="FFFFFF"/>
        </w:rPr>
        <w:t> </w:t>
      </w:r>
    </w:p>
    <w:p w14:paraId="6EDFB021" w14:textId="77777777" w:rsidR="00DB7FC7" w:rsidRP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b/>
          <w:bCs/>
          <w:color w:val="500050"/>
          <w:shd w:val="clear" w:color="auto" w:fill="FFFFFF"/>
        </w:rPr>
        <w:t>5. Registration summaries (end result)</w:t>
      </w:r>
    </w:p>
    <w:p w14:paraId="1674D468" w14:textId="77777777" w:rsidR="00DB7FC7" w:rsidRPr="00DB7FC7" w:rsidRDefault="00DB7FC7" w:rsidP="00DB7FC7">
      <w:pPr>
        <w:rPr>
          <w:rFonts w:ascii="Arial" w:eastAsia="Times New Roman" w:hAnsi="Arial" w:cs="Arial"/>
          <w:color w:val="500050"/>
          <w:shd w:val="clear" w:color="auto" w:fill="FFFFFF"/>
        </w:rPr>
      </w:pPr>
    </w:p>
    <w:p w14:paraId="1B055B59" w14:textId="77777777" w:rsidR="00DB7FC7" w:rsidRPr="00DB7FC7" w:rsidRDefault="00DB7FC7" w:rsidP="00DB7FC7">
      <w:pPr>
        <w:rPr>
          <w:rFonts w:ascii="Arial" w:eastAsia="Times New Roman" w:hAnsi="Arial" w:cs="Arial"/>
          <w:color w:val="500050"/>
          <w:shd w:val="clear" w:color="auto" w:fill="FFFFFF"/>
        </w:rPr>
      </w:pPr>
      <w:r w:rsidRPr="00DB7FC7">
        <w:rPr>
          <w:rFonts w:ascii="Arial" w:eastAsia="Times New Roman" w:hAnsi="Arial" w:cs="Arial"/>
          <w:color w:val="500050"/>
          <w:shd w:val="clear" w:color="auto" w:fill="FFFFFF"/>
        </w:rPr>
        <w:t>Question: out of two lines, the top line has the MNI template as the outline &amp; Brain as the bold data where as the bottom is vice versa. Am I looking for mismatch here? Again, some guidance what to look at would be helpful. </w:t>
      </w:r>
    </w:p>
    <w:p w14:paraId="378E1656" w14:textId="77777777" w:rsidR="00DB7FC7" w:rsidRPr="00DB7FC7" w:rsidRDefault="00DB7FC7" w:rsidP="00DB7FC7">
      <w:pPr>
        <w:rPr>
          <w:rFonts w:ascii="Arial" w:eastAsia="Times New Roman" w:hAnsi="Arial" w:cs="Arial"/>
          <w:color w:val="500050"/>
          <w:shd w:val="clear" w:color="auto" w:fill="FFFFFF"/>
        </w:rPr>
      </w:pPr>
    </w:p>
    <w:p w14:paraId="60FBB323" w14:textId="77777777" w:rsidR="00DB7FC7" w:rsidRPr="00DB7FC7" w:rsidRDefault="00DB7FC7" w:rsidP="00DB7FC7">
      <w:pPr>
        <w:shd w:val="clear" w:color="auto" w:fill="FFFFFF"/>
        <w:rPr>
          <w:rFonts w:ascii="Arial" w:eastAsia="Times New Roman" w:hAnsi="Arial" w:cs="Arial"/>
          <w:color w:val="222222"/>
        </w:rPr>
      </w:pPr>
      <w:r w:rsidRPr="00DB7FC7">
        <w:rPr>
          <w:rFonts w:ascii="Arial" w:eastAsia="Times New Roman" w:hAnsi="Arial" w:cs="Arial"/>
          <w:color w:val="222222"/>
        </w:rPr>
        <w:t>Yes, extreme mismatches.  You'll likely notice extreme things.  </w:t>
      </w:r>
    </w:p>
    <w:p w14:paraId="45FB6F30" w14:textId="77777777" w:rsidR="00DB7FC7" w:rsidRDefault="00DB7FC7" w:rsidP="00B53E4F">
      <w:pPr>
        <w:rPr>
          <w:rFonts w:ascii="Times New Roman" w:hAnsi="Times New Roman" w:cs="Times New Roman"/>
        </w:rPr>
      </w:pPr>
    </w:p>
    <w:p w14:paraId="37AD0E55" w14:textId="77777777" w:rsidR="001734D4" w:rsidRDefault="001734D4" w:rsidP="00B53E4F">
      <w:pPr>
        <w:rPr>
          <w:rFonts w:ascii="Times New Roman" w:hAnsi="Times New Roman" w:cs="Times New Roman"/>
        </w:rPr>
      </w:pPr>
    </w:p>
    <w:p w14:paraId="1CD32440" w14:textId="24338DBB" w:rsidR="005553A1" w:rsidRPr="005E7FE5" w:rsidRDefault="005553A1" w:rsidP="00B53E4F">
      <w:pPr>
        <w:rPr>
          <w:rFonts w:ascii="Times New Roman" w:hAnsi="Times New Roman" w:cs="Times New Roman"/>
          <w:b/>
        </w:rPr>
      </w:pPr>
      <w:r w:rsidRPr="005E7FE5">
        <w:rPr>
          <w:rFonts w:ascii="Times New Roman" w:hAnsi="Times New Roman" w:cs="Times New Roman"/>
          <w:b/>
        </w:rPr>
        <w:lastRenderedPageBreak/>
        <w:t>6. Level 2</w:t>
      </w:r>
    </w:p>
    <w:p w14:paraId="43E4AEFA" w14:textId="2D15FB58" w:rsidR="005E7FE5" w:rsidRDefault="005E7FE5" w:rsidP="00B53E4F">
      <w:pPr>
        <w:rPr>
          <w:rFonts w:ascii="Times New Roman" w:hAnsi="Times New Roman" w:cs="Times New Roman"/>
        </w:rPr>
      </w:pPr>
      <w:r>
        <w:rPr>
          <w:rFonts w:ascii="Times New Roman" w:hAnsi="Times New Roman" w:cs="Times New Roman"/>
        </w:rPr>
        <w:t xml:space="preserve">Multiple Subjects – Multiple Runs per Subject </w:t>
      </w:r>
    </w:p>
    <w:p w14:paraId="6AB9C595" w14:textId="2DC249D9" w:rsidR="00F64CD7" w:rsidRDefault="00DA6128" w:rsidP="00B53E4F">
      <w:pPr>
        <w:rPr>
          <w:rFonts w:ascii="Times New Roman" w:hAnsi="Times New Roman" w:cs="Times New Roman"/>
        </w:rPr>
      </w:pPr>
      <w:r>
        <w:rPr>
          <w:rFonts w:ascii="Times New Roman" w:hAnsi="Times New Roman" w:cs="Times New Roman"/>
        </w:rPr>
        <w:t xml:space="preserve">Purpose: </w:t>
      </w:r>
      <w:r w:rsidR="00F64CD7">
        <w:rPr>
          <w:rFonts w:ascii="Times New Roman" w:hAnsi="Times New Roman" w:cs="Times New Roman"/>
        </w:rPr>
        <w:t>Average the runs within subject</w:t>
      </w:r>
    </w:p>
    <w:p w14:paraId="378534E6" w14:textId="75ADEEC5" w:rsidR="00F32FC4" w:rsidRDefault="00B270AC" w:rsidP="00B53E4F">
      <w:pPr>
        <w:rPr>
          <w:rFonts w:ascii="Times New Roman" w:hAnsi="Times New Roman" w:cs="Times New Roman"/>
        </w:rPr>
      </w:pPr>
      <w:r>
        <w:rPr>
          <w:rFonts w:ascii="Times New Roman" w:hAnsi="Times New Roman" w:cs="Times New Roman"/>
        </w:rPr>
        <w:t>One sample T test with single contrast of 1</w:t>
      </w:r>
    </w:p>
    <w:p w14:paraId="098C5C81" w14:textId="77777777" w:rsidR="00B270AC" w:rsidRDefault="00B270AC" w:rsidP="00B53E4F">
      <w:pPr>
        <w:rPr>
          <w:rFonts w:ascii="Times New Roman" w:hAnsi="Times New Roman" w:cs="Times New Roman"/>
          <w:b/>
        </w:rPr>
      </w:pPr>
    </w:p>
    <w:p w14:paraId="6B2276C7" w14:textId="0A5A1565" w:rsidR="005553A1" w:rsidRPr="00F32FC4" w:rsidRDefault="005553A1" w:rsidP="00B53E4F">
      <w:pPr>
        <w:rPr>
          <w:rFonts w:ascii="Times New Roman" w:hAnsi="Times New Roman" w:cs="Times New Roman"/>
          <w:b/>
        </w:rPr>
      </w:pPr>
      <w:r w:rsidRPr="00F32FC4">
        <w:rPr>
          <w:rFonts w:ascii="Times New Roman" w:hAnsi="Times New Roman" w:cs="Times New Roman"/>
          <w:b/>
        </w:rPr>
        <w:t>Step A:</w:t>
      </w:r>
      <w:r w:rsidR="005E7FE5" w:rsidRPr="00F32FC4">
        <w:rPr>
          <w:rFonts w:ascii="Times New Roman" w:hAnsi="Times New Roman" w:cs="Times New Roman"/>
          <w:b/>
        </w:rPr>
        <w:t xml:space="preserve"> GUI </w:t>
      </w:r>
      <w:r w:rsidR="00803671" w:rsidRPr="00F32FC4">
        <w:rPr>
          <w:rFonts w:ascii="Times New Roman" w:hAnsi="Times New Roman" w:cs="Times New Roman"/>
          <w:b/>
        </w:rPr>
        <w:t>Setup</w:t>
      </w:r>
      <w:r w:rsidR="00970B2E">
        <w:rPr>
          <w:rFonts w:ascii="Times New Roman" w:hAnsi="Times New Roman" w:cs="Times New Roman"/>
          <w:b/>
        </w:rPr>
        <w:t xml:space="preserve"> (Template Set Up)</w:t>
      </w:r>
    </w:p>
    <w:p w14:paraId="4FD45959" w14:textId="30A4607A" w:rsidR="005E7FE5" w:rsidRDefault="005E7FE5" w:rsidP="00B53E4F">
      <w:pPr>
        <w:rPr>
          <w:rFonts w:ascii="Times New Roman" w:hAnsi="Times New Roman" w:cs="Times New Roman"/>
        </w:rPr>
      </w:pPr>
      <w:r>
        <w:rPr>
          <w:rFonts w:ascii="Times New Roman" w:hAnsi="Times New Roman" w:cs="Times New Roman"/>
        </w:rPr>
        <w:tab/>
        <w:t>Average the runs within subject</w:t>
      </w:r>
    </w:p>
    <w:p w14:paraId="68D64879" w14:textId="68F008AE" w:rsidR="005E7FE5" w:rsidRPr="005E7FE5" w:rsidRDefault="005E7FE5" w:rsidP="00B53E4F">
      <w:pPr>
        <w:rPr>
          <w:rFonts w:ascii="Times New Roman" w:hAnsi="Times New Roman" w:cs="Times New Roman"/>
          <w:b/>
        </w:rPr>
      </w:pPr>
      <w:r>
        <w:rPr>
          <w:rFonts w:ascii="Times New Roman" w:hAnsi="Times New Roman" w:cs="Times New Roman"/>
        </w:rPr>
        <w:tab/>
      </w:r>
      <w:r w:rsidRPr="005E7FE5">
        <w:rPr>
          <w:rFonts w:ascii="Times New Roman" w:hAnsi="Times New Roman" w:cs="Times New Roman"/>
          <w:b/>
        </w:rPr>
        <w:t>Data</w:t>
      </w:r>
    </w:p>
    <w:p w14:paraId="4E5689C4" w14:textId="77905149" w:rsidR="005E7FE5" w:rsidRDefault="005E7FE5" w:rsidP="00B53E4F">
      <w:pPr>
        <w:rPr>
          <w:rFonts w:ascii="Times New Roman" w:hAnsi="Times New Roman" w:cs="Times New Roman"/>
        </w:rPr>
      </w:pPr>
      <w:r>
        <w:rPr>
          <w:rFonts w:ascii="Times New Roman" w:hAnsi="Times New Roman" w:cs="Times New Roman"/>
        </w:rPr>
        <w:tab/>
      </w:r>
      <w:r>
        <w:rPr>
          <w:rFonts w:ascii="Times New Roman" w:hAnsi="Times New Roman" w:cs="Times New Roman"/>
        </w:rPr>
        <w:tab/>
        <w:t>Select “Higher-Level Analysis”</w:t>
      </w:r>
    </w:p>
    <w:p w14:paraId="5514DEFC" w14:textId="242C68EF" w:rsidR="005E7FE5" w:rsidRDefault="005E7FE5" w:rsidP="00B53E4F">
      <w:pPr>
        <w:rPr>
          <w:rFonts w:ascii="Times New Roman" w:hAnsi="Times New Roman" w:cs="Times New Roman"/>
        </w:rPr>
      </w:pPr>
      <w:r>
        <w:rPr>
          <w:rFonts w:ascii="Times New Roman" w:hAnsi="Times New Roman" w:cs="Times New Roman"/>
        </w:rPr>
        <w:tab/>
      </w:r>
      <w:r>
        <w:rPr>
          <w:rFonts w:ascii="Times New Roman" w:hAnsi="Times New Roman" w:cs="Times New Roman"/>
        </w:rPr>
        <w:tab/>
        <w:t>Select  “Inputs are lower-level FEAT directories”</w:t>
      </w:r>
    </w:p>
    <w:p w14:paraId="0494186F" w14:textId="4079FA65" w:rsidR="00291C9A" w:rsidRDefault="00291C9A" w:rsidP="00B53E4F">
      <w:pPr>
        <w:rPr>
          <w:rFonts w:ascii="Times New Roman" w:hAnsi="Times New Roman" w:cs="Times New Roman"/>
        </w:rPr>
      </w:pPr>
      <w:r>
        <w:rPr>
          <w:rFonts w:ascii="Times New Roman" w:hAnsi="Times New Roman" w:cs="Times New Roman"/>
        </w:rPr>
        <w:tab/>
      </w:r>
      <w:r>
        <w:rPr>
          <w:rFonts w:ascii="Times New Roman" w:hAnsi="Times New Roman" w:cs="Times New Roman"/>
        </w:rPr>
        <w:tab/>
        <w:t>Set output directory</w:t>
      </w:r>
    </w:p>
    <w:p w14:paraId="2FC1DF68" w14:textId="3BA475B1" w:rsidR="001E1910" w:rsidRDefault="001E1910" w:rsidP="00B53E4F">
      <w:pPr>
        <w:rPr>
          <w:rFonts w:ascii="Times New Roman" w:hAnsi="Times New Roman" w:cs="Times New Roman"/>
        </w:rPr>
      </w:pPr>
      <w:r>
        <w:rPr>
          <w:rFonts w:ascii="Times New Roman" w:hAnsi="Times New Roman" w:cs="Times New Roman"/>
        </w:rPr>
        <w:tab/>
      </w:r>
      <w:r>
        <w:rPr>
          <w:rFonts w:ascii="Times New Roman" w:hAnsi="Times New Roman" w:cs="Times New Roman"/>
        </w:rPr>
        <w:tab/>
        <w:t>Input Feats</w:t>
      </w:r>
    </w:p>
    <w:p w14:paraId="5904D69B" w14:textId="751D7462" w:rsidR="00803671" w:rsidRDefault="00803671" w:rsidP="00B53E4F">
      <w:pPr>
        <w:rPr>
          <w:rFonts w:ascii="Times New Roman" w:hAnsi="Times New Roman" w:cs="Times New Roman"/>
          <w:b/>
        </w:rPr>
      </w:pPr>
      <w:r>
        <w:rPr>
          <w:rFonts w:ascii="Times New Roman" w:hAnsi="Times New Roman" w:cs="Times New Roman"/>
        </w:rPr>
        <w:tab/>
      </w:r>
      <w:r w:rsidRPr="00291C9A">
        <w:rPr>
          <w:rFonts w:ascii="Times New Roman" w:hAnsi="Times New Roman" w:cs="Times New Roman"/>
          <w:b/>
        </w:rPr>
        <w:t>Stats</w:t>
      </w:r>
    </w:p>
    <w:p w14:paraId="2287C4A4" w14:textId="1A17F6F0" w:rsidR="00291C9A" w:rsidRDefault="00291C9A" w:rsidP="00291C9A">
      <w:pPr>
        <w:ind w:left="1440"/>
        <w:rPr>
          <w:rFonts w:ascii="Times New Roman" w:hAnsi="Times New Roman" w:cs="Times New Roman"/>
        </w:rPr>
      </w:pPr>
      <w:r>
        <w:rPr>
          <w:rFonts w:ascii="Times New Roman" w:hAnsi="Times New Roman" w:cs="Times New Roman"/>
        </w:rPr>
        <w:t>Select “Fixed Effects” – do NOT estimate any variance, so then GUI allows user to decrease FEAT to 2</w:t>
      </w:r>
    </w:p>
    <w:p w14:paraId="246904B2" w14:textId="7C6BA28C" w:rsidR="00291C9A" w:rsidRDefault="00291C9A" w:rsidP="00291C9A">
      <w:pPr>
        <w:ind w:left="1440"/>
        <w:rPr>
          <w:rFonts w:ascii="Times New Roman" w:hAnsi="Times New Roman" w:cs="Times New Roman"/>
        </w:rPr>
      </w:pPr>
      <w:r>
        <w:rPr>
          <w:rFonts w:ascii="Times New Roman" w:hAnsi="Times New Roman" w:cs="Times New Roman"/>
        </w:rPr>
        <w:t>Click “Full Model Setup”</w:t>
      </w:r>
    </w:p>
    <w:p w14:paraId="4847DCA1" w14:textId="673F6D64" w:rsidR="00291C9A" w:rsidRDefault="00291C9A" w:rsidP="00291C9A">
      <w:pPr>
        <w:ind w:left="1440"/>
        <w:rPr>
          <w:rFonts w:ascii="Times New Roman" w:hAnsi="Times New Roman" w:cs="Times New Roman"/>
        </w:rPr>
      </w:pPr>
      <w:r>
        <w:rPr>
          <w:rFonts w:ascii="Times New Roman" w:hAnsi="Times New Roman" w:cs="Times New Roman"/>
        </w:rPr>
        <w:tab/>
        <w:t>EVs</w:t>
      </w:r>
    </w:p>
    <w:p w14:paraId="07E7EB6D" w14:textId="06F42C33" w:rsidR="00291C9A" w:rsidRDefault="00291C9A" w:rsidP="00291C9A">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Single column of 1s – averaging things together</w:t>
      </w:r>
    </w:p>
    <w:p w14:paraId="1873A669" w14:textId="25A75D4A" w:rsidR="00291C9A" w:rsidRDefault="00291C9A" w:rsidP="00291C9A">
      <w:pPr>
        <w:ind w:left="1440"/>
        <w:rPr>
          <w:rFonts w:ascii="Times New Roman" w:hAnsi="Times New Roman" w:cs="Times New Roman"/>
        </w:rPr>
      </w:pPr>
      <w:r>
        <w:rPr>
          <w:rFonts w:ascii="Times New Roman" w:hAnsi="Times New Roman" w:cs="Times New Roman"/>
        </w:rPr>
        <w:tab/>
        <w:t>Contrast &amp; F-tests</w:t>
      </w:r>
    </w:p>
    <w:p w14:paraId="1E39ACD0" w14:textId="4B8B556B" w:rsidR="00291C9A" w:rsidRPr="00291C9A" w:rsidRDefault="00291C9A" w:rsidP="00291C9A">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“Group mean”</w:t>
      </w:r>
    </w:p>
    <w:p w14:paraId="29A9E0AF" w14:textId="0606D981" w:rsidR="00803671" w:rsidRPr="00291C9A" w:rsidRDefault="00803671" w:rsidP="00B53E4F">
      <w:pPr>
        <w:rPr>
          <w:rFonts w:ascii="Times New Roman" w:hAnsi="Times New Roman" w:cs="Times New Roman"/>
          <w:b/>
        </w:rPr>
      </w:pPr>
      <w:r>
        <w:rPr>
          <w:rFonts w:ascii="Times New Roman" w:hAnsi="Times New Roman" w:cs="Times New Roman"/>
        </w:rPr>
        <w:tab/>
      </w:r>
      <w:r w:rsidRPr="00291C9A">
        <w:rPr>
          <w:rFonts w:ascii="Times New Roman" w:hAnsi="Times New Roman" w:cs="Times New Roman"/>
          <w:b/>
        </w:rPr>
        <w:t>Post-stats</w:t>
      </w:r>
    </w:p>
    <w:p w14:paraId="1CBB469C" w14:textId="0E13126C" w:rsidR="005E7FE5" w:rsidRDefault="00291C9A" w:rsidP="00B53E4F">
      <w:pPr>
        <w:rPr>
          <w:rFonts w:ascii="Times New Roman" w:hAnsi="Times New Roman" w:cs="Times New Roman"/>
        </w:rPr>
      </w:pPr>
      <w:r>
        <w:rPr>
          <w:rFonts w:ascii="Times New Roman" w:hAnsi="Times New Roman" w:cs="Times New Roman"/>
        </w:rPr>
        <w:tab/>
      </w:r>
      <w:r>
        <w:rPr>
          <w:rFonts w:ascii="Times New Roman" w:hAnsi="Times New Roman" w:cs="Times New Roman"/>
        </w:rPr>
        <w:tab/>
        <w:t>Turn off  Thresholding to “None”</w:t>
      </w:r>
    </w:p>
    <w:p w14:paraId="2F88C176" w14:textId="010E566A" w:rsidR="00291C9A" w:rsidRDefault="00291C9A" w:rsidP="00291C9A">
      <w:pPr>
        <w:ind w:left="720" w:firstLine="720"/>
        <w:rPr>
          <w:rFonts w:ascii="Times New Roman" w:hAnsi="Times New Roman" w:cs="Times New Roman"/>
        </w:rPr>
      </w:pPr>
      <w:r>
        <w:rPr>
          <w:rFonts w:ascii="Times New Roman" w:hAnsi="Times New Roman" w:cs="Times New Roman"/>
        </w:rPr>
        <w:t>Uncheck “Create time series plots”</w:t>
      </w:r>
    </w:p>
    <w:p w14:paraId="0DB7AFBA" w14:textId="77777777" w:rsidR="00B64FE7" w:rsidRDefault="00B64FE7" w:rsidP="00B64FE7">
      <w:pPr>
        <w:rPr>
          <w:rFonts w:ascii="Times New Roman" w:hAnsi="Times New Roman" w:cs="Times New Roman"/>
        </w:rPr>
      </w:pPr>
    </w:p>
    <w:p w14:paraId="5ADD3B19" w14:textId="743127B0" w:rsidR="00B64FE7" w:rsidRDefault="00B64FE7" w:rsidP="00B64FE7">
      <w:pPr>
        <w:rPr>
          <w:rFonts w:ascii="Times New Roman" w:hAnsi="Times New Roman" w:cs="Times New Roman"/>
        </w:rPr>
      </w:pPr>
      <w:r w:rsidRPr="00B64FE7">
        <w:rPr>
          <w:rFonts w:ascii="Times New Roman" w:hAnsi="Times New Roman" w:cs="Times New Roman"/>
          <w:highlight w:val="yellow"/>
        </w:rPr>
        <w:t>This creates design.fsf file!</w:t>
      </w:r>
      <w:r>
        <w:rPr>
          <w:rFonts w:ascii="Times New Roman" w:hAnsi="Times New Roman" w:cs="Times New Roman"/>
        </w:rPr>
        <w:t xml:space="preserve"> </w:t>
      </w:r>
    </w:p>
    <w:p w14:paraId="1CCC8393" w14:textId="77777777" w:rsidR="00B64FE7" w:rsidRDefault="00B64FE7" w:rsidP="00B64FE7">
      <w:pPr>
        <w:rPr>
          <w:rFonts w:ascii="Times New Roman" w:hAnsi="Times New Roman" w:cs="Times New Roman"/>
        </w:rPr>
      </w:pPr>
    </w:p>
    <w:p w14:paraId="1DF0F663" w14:textId="01BE4ED3" w:rsidR="00F64CD7" w:rsidRDefault="00F64CD7" w:rsidP="00B64FE7">
      <w:pPr>
        <w:rPr>
          <w:rFonts w:ascii="Times New Roman" w:hAnsi="Times New Roman" w:cs="Times New Roman"/>
        </w:rPr>
      </w:pPr>
      <w:r w:rsidRPr="00F64CD7">
        <w:rPr>
          <w:rFonts w:ascii="Times New Roman" w:hAnsi="Times New Roman" w:cs="Times New Roman"/>
          <w:highlight w:val="yellow"/>
        </w:rPr>
        <w:t xml:space="preserve">When you have only one run: remember to put in same </w:t>
      </w:r>
      <w:r w:rsidR="00E24985">
        <w:rPr>
          <w:rFonts w:ascii="Times New Roman" w:hAnsi="Times New Roman" w:cs="Times New Roman"/>
          <w:highlight w:val="yellow"/>
        </w:rPr>
        <w:t xml:space="preserve">run </w:t>
      </w:r>
      <w:r w:rsidRPr="00F64CD7">
        <w:rPr>
          <w:rFonts w:ascii="Times New Roman" w:hAnsi="Times New Roman" w:cs="Times New Roman"/>
          <w:highlight w:val="yellow"/>
        </w:rPr>
        <w:t>twice, and put 0 into EV</w:t>
      </w:r>
    </w:p>
    <w:p w14:paraId="7F5D0806" w14:textId="77777777" w:rsidR="00F64CD7" w:rsidRDefault="00F64CD7" w:rsidP="00B64FE7">
      <w:pPr>
        <w:rPr>
          <w:rFonts w:ascii="Times New Roman" w:hAnsi="Times New Roman" w:cs="Times New Roman"/>
        </w:rPr>
      </w:pPr>
    </w:p>
    <w:p w14:paraId="68D105E3" w14:textId="6D8087EC" w:rsidR="005553A1" w:rsidRPr="00F32FC4" w:rsidRDefault="005553A1" w:rsidP="00B53E4F">
      <w:pPr>
        <w:rPr>
          <w:rFonts w:ascii="Times New Roman" w:hAnsi="Times New Roman" w:cs="Times New Roman"/>
          <w:b/>
        </w:rPr>
      </w:pPr>
      <w:r w:rsidRPr="00F32FC4">
        <w:rPr>
          <w:rFonts w:ascii="Times New Roman" w:hAnsi="Times New Roman" w:cs="Times New Roman"/>
          <w:b/>
        </w:rPr>
        <w:t>Step B:</w:t>
      </w:r>
      <w:r w:rsidR="00803671" w:rsidRPr="00F32FC4">
        <w:rPr>
          <w:rFonts w:ascii="Times New Roman" w:hAnsi="Times New Roman" w:cs="Times New Roman"/>
          <w:b/>
        </w:rPr>
        <w:t xml:space="preserve"> Python Setup</w:t>
      </w:r>
    </w:p>
    <w:p w14:paraId="111271F1" w14:textId="6CE062F6" w:rsidR="00B64FE7" w:rsidRDefault="00B64FE7" w:rsidP="00B53E4F">
      <w:pPr>
        <w:rPr>
          <w:rFonts w:ascii="Times New Roman" w:hAnsi="Times New Roman" w:cs="Times New Roman"/>
        </w:rPr>
      </w:pPr>
      <w:r>
        <w:rPr>
          <w:rFonts w:ascii="Times New Roman" w:hAnsi="Times New Roman" w:cs="Times New Roman"/>
        </w:rPr>
        <w:tab/>
      </w:r>
      <w:r w:rsidRPr="00B64FE7">
        <w:rPr>
          <w:rFonts w:ascii="Times New Roman" w:hAnsi="Times New Roman" w:cs="Times New Roman"/>
          <w:highlight w:val="yellow"/>
        </w:rPr>
        <w:t>5_make_lev2.py</w:t>
      </w:r>
    </w:p>
    <w:p w14:paraId="3CD92DBC" w14:textId="7FC61B75" w:rsidR="005553A1" w:rsidRDefault="00F64CD7" w:rsidP="005553A1">
      <w:pPr>
        <w:ind w:left="360"/>
        <w:rPr>
          <w:rFonts w:ascii="Times New Roman" w:hAnsi="Times New Roman" w:cs="Times New Roman"/>
        </w:rPr>
      </w:pPr>
      <w:r>
        <w:rPr>
          <w:rFonts w:ascii="Times New Roman" w:hAnsi="Times New Roman" w:cs="Times New Roman"/>
        </w:rPr>
        <w:tab/>
      </w:r>
      <w:r w:rsidR="00E24985">
        <w:rPr>
          <w:rFonts w:ascii="Times New Roman" w:hAnsi="Times New Roman" w:cs="Times New Roman"/>
        </w:rPr>
        <w:t>Find</w:t>
      </w:r>
      <w:r>
        <w:rPr>
          <w:rFonts w:ascii="Times New Roman" w:hAnsi="Times New Roman" w:cs="Times New Roman"/>
        </w:rPr>
        <w:t xml:space="preserve"> all </w:t>
      </w:r>
      <w:r w:rsidR="00F25095">
        <w:rPr>
          <w:rFonts w:ascii="Times New Roman" w:hAnsi="Times New Roman" w:cs="Times New Roman"/>
        </w:rPr>
        <w:t>the. feat’s</w:t>
      </w:r>
      <w:r>
        <w:rPr>
          <w:rFonts w:ascii="Times New Roman" w:hAnsi="Times New Roman" w:cs="Times New Roman"/>
        </w:rPr>
        <w:t xml:space="preserve"> and replace…</w:t>
      </w:r>
    </w:p>
    <w:p w14:paraId="63450ABC" w14:textId="77777777" w:rsidR="00F64CD7" w:rsidRDefault="00F64CD7" w:rsidP="00F32FC4">
      <w:pPr>
        <w:rPr>
          <w:rFonts w:ascii="Times New Roman" w:hAnsi="Times New Roman" w:cs="Times New Roman"/>
        </w:rPr>
      </w:pPr>
    </w:p>
    <w:p w14:paraId="0C4B1CAC" w14:textId="2BE38A42" w:rsidR="00F32FC4" w:rsidRPr="00F32FC4" w:rsidRDefault="00F32FC4" w:rsidP="00F32FC4">
      <w:pPr>
        <w:rPr>
          <w:rFonts w:ascii="Times New Roman" w:hAnsi="Times New Roman" w:cs="Times New Roman"/>
          <w:b/>
        </w:rPr>
      </w:pPr>
      <w:r w:rsidRPr="00F32FC4">
        <w:rPr>
          <w:rFonts w:ascii="Times New Roman" w:hAnsi="Times New Roman" w:cs="Times New Roman"/>
          <w:b/>
        </w:rPr>
        <w:t>Step C: QA</w:t>
      </w:r>
    </w:p>
    <w:p w14:paraId="3897A00B" w14:textId="714CCA1B" w:rsidR="00F32FC4" w:rsidRDefault="00060B46" w:rsidP="00F32FC4">
      <w:pPr>
        <w:rPr>
          <w:rFonts w:ascii="Times New Roman" w:hAnsi="Times New Roman" w:cs="Times New Roman"/>
        </w:rPr>
      </w:pPr>
      <w:r>
        <w:rPr>
          <w:rFonts w:ascii="Times New Roman" w:hAnsi="Times New Roman" w:cs="Times New Roman"/>
        </w:rPr>
        <w:tab/>
        <w:t>Check they ran without any flaws</w:t>
      </w:r>
    </w:p>
    <w:p w14:paraId="20A58C7B" w14:textId="0A0B0030" w:rsidR="00B270AC" w:rsidRDefault="00B270AC" w:rsidP="00F32FC4">
      <w:pPr>
        <w:rPr>
          <w:rFonts w:ascii="Times New Roman" w:hAnsi="Times New Roman" w:cs="Times New Roman"/>
        </w:rPr>
      </w:pPr>
      <w:r>
        <w:rPr>
          <w:rFonts w:ascii="Times New Roman" w:hAnsi="Times New Roman" w:cs="Times New Roman"/>
        </w:rPr>
        <w:t>Usual errors:</w:t>
      </w:r>
    </w:p>
    <w:p w14:paraId="01C157AA" w14:textId="651E8B1C" w:rsidR="00060B46" w:rsidRPr="00B270AC" w:rsidRDefault="00B270AC" w:rsidP="00B270AC">
      <w:pPr>
        <w:pStyle w:val="ListParagraph"/>
        <w:numPr>
          <w:ilvl w:val="0"/>
          <w:numId w:val="15"/>
        </w:numPr>
        <w:rPr>
          <w:rFonts w:ascii="Times New Roman" w:hAnsi="Times New Roman" w:cs="Times New Roman"/>
        </w:rPr>
      </w:pPr>
      <w:r>
        <w:rPr>
          <w:rFonts w:ascii="Times New Roman" w:hAnsi="Times New Roman" w:cs="Times New Roman"/>
        </w:rPr>
        <w:t>B</w:t>
      </w:r>
      <w:r w:rsidRPr="00B270AC">
        <w:rPr>
          <w:rFonts w:ascii="Times New Roman" w:hAnsi="Times New Roman" w:cs="Times New Roman"/>
        </w:rPr>
        <w:t>ig chunk of brain is missing</w:t>
      </w:r>
    </w:p>
    <w:p w14:paraId="47E98656" w14:textId="6A7470C0" w:rsidR="00B270AC" w:rsidRDefault="00B270AC" w:rsidP="00B270AC">
      <w:pPr>
        <w:pStyle w:val="ListParagraph"/>
        <w:numPr>
          <w:ilvl w:val="0"/>
          <w:numId w:val="15"/>
        </w:numPr>
        <w:rPr>
          <w:rFonts w:ascii="Times New Roman" w:hAnsi="Times New Roman" w:cs="Times New Roman"/>
        </w:rPr>
      </w:pPr>
      <w:r>
        <w:rPr>
          <w:rFonts w:ascii="Times New Roman" w:hAnsi="Times New Roman" w:cs="Times New Roman"/>
        </w:rPr>
        <w:t>Make sure they are all yellow (RED is bad!)</w:t>
      </w:r>
    </w:p>
    <w:p w14:paraId="10165789" w14:textId="77777777" w:rsidR="00B270AC" w:rsidRDefault="00B270AC" w:rsidP="00B270AC">
      <w:pPr>
        <w:rPr>
          <w:rFonts w:ascii="Times New Roman" w:hAnsi="Times New Roman" w:cs="Times New Roman"/>
        </w:rPr>
      </w:pPr>
    </w:p>
    <w:p w14:paraId="11D3F43D" w14:textId="77777777" w:rsidR="00B270AC" w:rsidRDefault="00B270AC" w:rsidP="00B270AC">
      <w:pPr>
        <w:rPr>
          <w:rFonts w:ascii="Times New Roman" w:hAnsi="Times New Roman" w:cs="Times New Roman"/>
        </w:rPr>
      </w:pPr>
    </w:p>
    <w:p w14:paraId="6112B653" w14:textId="77777777" w:rsidR="00A35BA2" w:rsidRDefault="00A35BA2" w:rsidP="00B270AC">
      <w:pPr>
        <w:rPr>
          <w:rFonts w:ascii="Times New Roman" w:hAnsi="Times New Roman" w:cs="Times New Roman"/>
        </w:rPr>
      </w:pPr>
    </w:p>
    <w:p w14:paraId="25E96E5D" w14:textId="77777777" w:rsidR="00A35BA2" w:rsidRDefault="00A35BA2" w:rsidP="00B270AC">
      <w:pPr>
        <w:rPr>
          <w:rFonts w:ascii="Times New Roman" w:hAnsi="Times New Roman" w:cs="Times New Roman"/>
        </w:rPr>
      </w:pPr>
    </w:p>
    <w:p w14:paraId="073BA1F5" w14:textId="77777777" w:rsidR="00A35BA2" w:rsidRDefault="00A35BA2" w:rsidP="00B270AC">
      <w:pPr>
        <w:rPr>
          <w:rFonts w:ascii="Times New Roman" w:hAnsi="Times New Roman" w:cs="Times New Roman"/>
        </w:rPr>
      </w:pPr>
    </w:p>
    <w:p w14:paraId="15C0E203" w14:textId="77777777" w:rsidR="00A35BA2" w:rsidRDefault="00A35BA2" w:rsidP="00B270AC">
      <w:pPr>
        <w:rPr>
          <w:rFonts w:ascii="Times New Roman" w:hAnsi="Times New Roman" w:cs="Times New Roman"/>
        </w:rPr>
      </w:pPr>
    </w:p>
    <w:p w14:paraId="23AB54CC" w14:textId="77777777" w:rsidR="00A35BA2" w:rsidRDefault="00A35BA2" w:rsidP="00B270AC">
      <w:pPr>
        <w:rPr>
          <w:rFonts w:ascii="Times New Roman" w:hAnsi="Times New Roman" w:cs="Times New Roman"/>
        </w:rPr>
      </w:pPr>
    </w:p>
    <w:p w14:paraId="7EE0E96D" w14:textId="77777777" w:rsidR="00A35BA2" w:rsidRDefault="00A35BA2" w:rsidP="00B270AC">
      <w:pPr>
        <w:rPr>
          <w:rFonts w:ascii="Times New Roman" w:hAnsi="Times New Roman" w:cs="Times New Roman"/>
        </w:rPr>
      </w:pPr>
    </w:p>
    <w:p w14:paraId="1567FA34" w14:textId="77777777" w:rsidR="00A35BA2" w:rsidRDefault="00A35BA2" w:rsidP="00B270AC">
      <w:pPr>
        <w:rPr>
          <w:rFonts w:ascii="Times New Roman" w:hAnsi="Times New Roman" w:cs="Times New Roman"/>
        </w:rPr>
      </w:pPr>
    </w:p>
    <w:p w14:paraId="50F65D41" w14:textId="77777777" w:rsidR="00A35BA2" w:rsidRPr="00B270AC" w:rsidRDefault="00A35BA2" w:rsidP="00B270AC">
      <w:pPr>
        <w:rPr>
          <w:rFonts w:ascii="Times New Roman" w:hAnsi="Times New Roman" w:cs="Times New Roman"/>
        </w:rPr>
      </w:pPr>
    </w:p>
    <w:p w14:paraId="596D315C" w14:textId="15266AB5" w:rsidR="005553A1" w:rsidRDefault="005553A1" w:rsidP="005553A1">
      <w:pPr>
        <w:pStyle w:val="ListParagraph"/>
        <w:numPr>
          <w:ilvl w:val="0"/>
          <w:numId w:val="14"/>
        </w:numPr>
        <w:rPr>
          <w:rFonts w:ascii="Times New Roman" w:hAnsi="Times New Roman" w:cs="Times New Roman"/>
          <w:b/>
        </w:rPr>
      </w:pPr>
      <w:r w:rsidRPr="005553A1">
        <w:rPr>
          <w:rFonts w:ascii="Times New Roman" w:hAnsi="Times New Roman" w:cs="Times New Roman"/>
          <w:b/>
        </w:rPr>
        <w:t>Level 3</w:t>
      </w:r>
    </w:p>
    <w:p w14:paraId="36862050" w14:textId="77777777" w:rsidR="00A35BA2" w:rsidRPr="005553A1" w:rsidRDefault="00A35BA2" w:rsidP="00A35BA2">
      <w:pPr>
        <w:pStyle w:val="ListParagraph"/>
        <w:ind w:left="360"/>
        <w:rPr>
          <w:rFonts w:ascii="Times New Roman" w:hAnsi="Times New Roman" w:cs="Times New Roman"/>
          <w:b/>
        </w:rPr>
      </w:pPr>
    </w:p>
    <w:p w14:paraId="0FF45BFF" w14:textId="22C1A3E1" w:rsidR="00A35BA2" w:rsidRDefault="005553A1" w:rsidP="005553A1">
      <w:pPr>
        <w:rPr>
          <w:rFonts w:ascii="Times New Roman" w:hAnsi="Times New Roman" w:cs="Times New Roman"/>
          <w:b/>
        </w:rPr>
      </w:pPr>
      <w:r w:rsidRPr="00A35BA2">
        <w:rPr>
          <w:rFonts w:ascii="Times New Roman" w:hAnsi="Times New Roman" w:cs="Times New Roman"/>
          <w:b/>
        </w:rPr>
        <w:t>Step A:</w:t>
      </w:r>
      <w:r w:rsidR="00A35BA2">
        <w:rPr>
          <w:rFonts w:ascii="Times New Roman" w:hAnsi="Times New Roman" w:cs="Times New Roman"/>
          <w:b/>
        </w:rPr>
        <w:t xml:space="preserve"> GUI Set Up</w:t>
      </w:r>
    </w:p>
    <w:p w14:paraId="503F2D82" w14:textId="4AACB743" w:rsidR="00A35BA2" w:rsidRDefault="00A35BA2" w:rsidP="005553A1">
      <w:pPr>
        <w:rPr>
          <w:rFonts w:ascii="Times New Roman" w:hAnsi="Times New Roman" w:cs="Times New Roman"/>
        </w:rPr>
      </w:pPr>
      <w:r w:rsidRPr="00A35BA2">
        <w:rPr>
          <w:rFonts w:ascii="Times New Roman" w:hAnsi="Times New Roman" w:cs="Times New Roman"/>
        </w:rPr>
        <w:t xml:space="preserve">Average all </w:t>
      </w:r>
      <w:r>
        <w:rPr>
          <w:rFonts w:ascii="Times New Roman" w:hAnsi="Times New Roman" w:cs="Times New Roman"/>
        </w:rPr>
        <w:t>subjects</w:t>
      </w:r>
    </w:p>
    <w:p w14:paraId="3BAF8418" w14:textId="77C651E7" w:rsidR="00A35BA2" w:rsidRPr="00A35BA2" w:rsidRDefault="00A35BA2" w:rsidP="005553A1">
      <w:pPr>
        <w:rPr>
          <w:rFonts w:ascii="Times New Roman" w:hAnsi="Times New Roman" w:cs="Times New Roman"/>
          <w:b/>
        </w:rPr>
      </w:pPr>
      <w:r>
        <w:rPr>
          <w:rFonts w:ascii="Times New Roman" w:hAnsi="Times New Roman" w:cs="Times New Roman"/>
        </w:rPr>
        <w:tab/>
      </w:r>
      <w:r w:rsidRPr="00A35BA2">
        <w:rPr>
          <w:rFonts w:ascii="Times New Roman" w:hAnsi="Times New Roman" w:cs="Times New Roman"/>
          <w:b/>
        </w:rPr>
        <w:t>Misc</w:t>
      </w:r>
    </w:p>
    <w:p w14:paraId="78F8B1B4" w14:textId="16E67288" w:rsidR="00A35BA2" w:rsidRDefault="00A35BA2" w:rsidP="005553A1">
      <w:pPr>
        <w:rPr>
          <w:rFonts w:ascii="Times New Roman" w:hAnsi="Times New Roman" w:cs="Times New Roman"/>
        </w:rPr>
      </w:pPr>
      <w:r>
        <w:rPr>
          <w:rFonts w:ascii="Times New Roman" w:hAnsi="Times New Roman" w:cs="Times New Roman"/>
        </w:rPr>
        <w:tab/>
      </w:r>
      <w:r>
        <w:rPr>
          <w:rFonts w:ascii="Times New Roman" w:hAnsi="Times New Roman" w:cs="Times New Roman"/>
        </w:rPr>
        <w:tab/>
        <w:t>Turn off “Balloon Help”</w:t>
      </w:r>
    </w:p>
    <w:p w14:paraId="68D24D82" w14:textId="79A1EC1B" w:rsidR="00A35BA2" w:rsidRDefault="00A35BA2" w:rsidP="005553A1">
      <w:pPr>
        <w:rPr>
          <w:rFonts w:ascii="Times New Roman" w:hAnsi="Times New Roman" w:cs="Times New Roman"/>
        </w:rPr>
      </w:pPr>
      <w:r>
        <w:rPr>
          <w:rFonts w:ascii="Times New Roman" w:hAnsi="Times New Roman" w:cs="Times New Roman"/>
        </w:rPr>
        <w:tab/>
      </w:r>
      <w:r>
        <w:rPr>
          <w:rFonts w:ascii="Times New Roman" w:hAnsi="Times New Roman" w:cs="Times New Roman"/>
        </w:rPr>
        <w:tab/>
        <w:t>Turn off “Progress Watcher”</w:t>
      </w:r>
    </w:p>
    <w:p w14:paraId="59259E4B" w14:textId="77777777" w:rsidR="00A35BA2" w:rsidRPr="005E7FE5" w:rsidRDefault="00A35BA2" w:rsidP="00A35BA2">
      <w:pPr>
        <w:ind w:firstLine="720"/>
        <w:rPr>
          <w:rFonts w:ascii="Times New Roman" w:hAnsi="Times New Roman" w:cs="Times New Roman"/>
          <w:b/>
        </w:rPr>
      </w:pPr>
      <w:r w:rsidRPr="005E7FE5">
        <w:rPr>
          <w:rFonts w:ascii="Times New Roman" w:hAnsi="Times New Roman" w:cs="Times New Roman"/>
          <w:b/>
        </w:rPr>
        <w:t>Data</w:t>
      </w:r>
    </w:p>
    <w:p w14:paraId="133677C5" w14:textId="77777777" w:rsidR="00A35BA2" w:rsidRDefault="00A35BA2"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t>Select “Higher-Level Analysis”</w:t>
      </w:r>
    </w:p>
    <w:p w14:paraId="2B9D6FD9" w14:textId="09AC1CA2" w:rsidR="00A35BA2" w:rsidRDefault="00A35BA2"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t>Select  “Inputs are 3D cope images from FEAT Directories”</w:t>
      </w:r>
    </w:p>
    <w:p w14:paraId="2AD31A1E" w14:textId="02E95EBD" w:rsidR="00A35BA2" w:rsidRDefault="00A35BA2"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t>Input “Number of inputs” (How many subjects?)</w:t>
      </w:r>
    </w:p>
    <w:p w14:paraId="4ACDCB17" w14:textId="685F9E16" w:rsidR="00E34535" w:rsidRDefault="00E34535"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75ED6">
        <w:rPr>
          <w:rFonts w:ascii="Times New Roman" w:hAnsi="Times New Roman" w:cs="Times New Roman"/>
          <w:highlight w:val="cyan"/>
        </w:rPr>
        <w:t>Select “Select cope Images”</w:t>
      </w:r>
      <w:r w:rsidR="00D75ED6" w:rsidRPr="00D75ED6">
        <w:rPr>
          <w:rFonts w:ascii="Times New Roman" w:hAnsi="Times New Roman" w:cs="Times New Roman"/>
          <w:highlight w:val="cyan"/>
        </w:rPr>
        <w:t xml:space="preserve"> </w:t>
      </w:r>
      <w:r w:rsidR="00D75ED6" w:rsidRPr="00D75ED6">
        <w:rPr>
          <w:rFonts w:ascii="Times New Roman" w:hAnsi="Times New Roman" w:cs="Times New Roman"/>
          <w:highlight w:val="cyan"/>
        </w:rPr>
        <w:sym w:font="Wingdings" w:char="F0E0"/>
      </w:r>
      <w:r w:rsidR="00D75ED6" w:rsidRPr="00D75ED6">
        <w:rPr>
          <w:rFonts w:ascii="Times New Roman" w:hAnsi="Times New Roman" w:cs="Times New Roman"/>
          <w:highlight w:val="cyan"/>
        </w:rPr>
        <w:t xml:space="preserve"> put paths in </w:t>
      </w:r>
    </w:p>
    <w:p w14:paraId="3740A2D6" w14:textId="4C29A0A0" w:rsidR="004A6379" w:rsidRDefault="004A6379"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ls copes in terminal </w:t>
      </w:r>
      <w:r w:rsidRPr="004A6379">
        <w:rPr>
          <w:rFonts w:ascii="Times New Roman" w:hAnsi="Times New Roman" w:cs="Times New Roman"/>
        </w:rPr>
        <w:sym w:font="Wingdings" w:char="F0E0"/>
      </w:r>
      <w:r>
        <w:rPr>
          <w:rFonts w:ascii="Times New Roman" w:hAnsi="Times New Roman" w:cs="Times New Roman"/>
        </w:rPr>
        <w:t xml:space="preserve"> in .txt </w:t>
      </w:r>
      <w:r w:rsidRPr="004A6379">
        <w:rPr>
          <w:rFonts w:ascii="Times New Roman" w:hAnsi="Times New Roman" w:cs="Times New Roman"/>
        </w:rPr>
        <w:sym w:font="Wingdings" w:char="F0E0"/>
      </w:r>
      <w:r>
        <w:rPr>
          <w:rFonts w:ascii="Times New Roman" w:hAnsi="Times New Roman" w:cs="Times New Roman"/>
        </w:rPr>
        <w:t xml:space="preserve"> copy/paste from there to GUI</w:t>
      </w:r>
    </w:p>
    <w:p w14:paraId="51D8A2E9" w14:textId="77777777" w:rsidR="00A35BA2" w:rsidRDefault="00A35BA2"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t>Set output directory</w:t>
      </w:r>
    </w:p>
    <w:p w14:paraId="7EEE9EA1" w14:textId="77777777" w:rsidR="00A35BA2" w:rsidRDefault="00A35BA2" w:rsidP="00A35BA2">
      <w:pPr>
        <w:rPr>
          <w:rFonts w:ascii="Times New Roman" w:hAnsi="Times New Roman" w:cs="Times New Roman"/>
          <w:b/>
        </w:rPr>
      </w:pPr>
      <w:r>
        <w:rPr>
          <w:rFonts w:ascii="Times New Roman" w:hAnsi="Times New Roman" w:cs="Times New Roman"/>
        </w:rPr>
        <w:tab/>
      </w:r>
      <w:r w:rsidRPr="00291C9A">
        <w:rPr>
          <w:rFonts w:ascii="Times New Roman" w:hAnsi="Times New Roman" w:cs="Times New Roman"/>
          <w:b/>
        </w:rPr>
        <w:t>Stats</w:t>
      </w:r>
    </w:p>
    <w:p w14:paraId="23488C76" w14:textId="765903EC" w:rsidR="00A35BA2" w:rsidRDefault="00A35BA2" w:rsidP="00A35BA2">
      <w:pPr>
        <w:ind w:left="1440"/>
        <w:rPr>
          <w:rFonts w:ascii="Times New Roman" w:hAnsi="Times New Roman" w:cs="Times New Roman"/>
        </w:rPr>
      </w:pPr>
      <w:r>
        <w:rPr>
          <w:rFonts w:ascii="Times New Roman" w:hAnsi="Times New Roman" w:cs="Times New Roman"/>
        </w:rPr>
        <w:t>Select “</w:t>
      </w:r>
      <w:r w:rsidR="008B58D5">
        <w:rPr>
          <w:rFonts w:ascii="Times New Roman" w:hAnsi="Times New Roman" w:cs="Times New Roman"/>
        </w:rPr>
        <w:t xml:space="preserve">Mixed Effects </w:t>
      </w:r>
      <w:r w:rsidR="004A6379">
        <w:rPr>
          <w:rFonts w:ascii="Times New Roman" w:hAnsi="Times New Roman" w:cs="Times New Roman"/>
        </w:rPr>
        <w:t xml:space="preserve">FLAME1” </w:t>
      </w:r>
      <w:r w:rsidR="00712AEE">
        <w:rPr>
          <w:rFonts w:ascii="Times New Roman" w:hAnsi="Times New Roman" w:cs="Times New Roman"/>
        </w:rPr>
        <w:t>– type 1 error rate is under 0.05</w:t>
      </w:r>
    </w:p>
    <w:p w14:paraId="2431736F" w14:textId="5A41A0ED" w:rsidR="008B58D5" w:rsidRDefault="008B58D5" w:rsidP="00A35BA2">
      <w:pPr>
        <w:ind w:left="1440"/>
        <w:rPr>
          <w:rFonts w:ascii="Times New Roman" w:hAnsi="Times New Roman" w:cs="Times New Roman"/>
        </w:rPr>
      </w:pPr>
      <w:r>
        <w:rPr>
          <w:rFonts w:ascii="Times New Roman" w:hAnsi="Times New Roman" w:cs="Times New Roman"/>
        </w:rPr>
        <w:t>*Could turn on “use automatic outlier de-weighing”, but time-consuming</w:t>
      </w:r>
    </w:p>
    <w:p w14:paraId="31415C04" w14:textId="77777777" w:rsidR="00A35BA2" w:rsidRDefault="00A35BA2" w:rsidP="00A35BA2">
      <w:pPr>
        <w:ind w:left="1440"/>
        <w:rPr>
          <w:rFonts w:ascii="Times New Roman" w:hAnsi="Times New Roman" w:cs="Times New Roman"/>
        </w:rPr>
      </w:pPr>
      <w:r>
        <w:rPr>
          <w:rFonts w:ascii="Times New Roman" w:hAnsi="Times New Roman" w:cs="Times New Roman"/>
        </w:rPr>
        <w:t>Click “Full Model Setup”</w:t>
      </w:r>
    </w:p>
    <w:p w14:paraId="1D89A5E2" w14:textId="22C7782B" w:rsidR="008B58D5" w:rsidRDefault="008B58D5" w:rsidP="008B58D5">
      <w:pPr>
        <w:ind w:left="1440"/>
        <w:rPr>
          <w:rFonts w:ascii="Times New Roman" w:hAnsi="Times New Roman" w:cs="Times New Roman"/>
        </w:rPr>
      </w:pPr>
      <w:r>
        <w:rPr>
          <w:rFonts w:ascii="Times New Roman" w:hAnsi="Times New Roman" w:cs="Times New Roman"/>
        </w:rPr>
        <w:tab/>
        <w:t>Group Analysis – 1 Sample t-test</w:t>
      </w:r>
    </w:p>
    <w:p w14:paraId="3373D46E" w14:textId="77777777" w:rsidR="00A35BA2" w:rsidRDefault="00A35BA2" w:rsidP="00A35BA2">
      <w:pPr>
        <w:ind w:left="1440"/>
        <w:rPr>
          <w:rFonts w:ascii="Times New Roman" w:hAnsi="Times New Roman" w:cs="Times New Roman"/>
          <w:lang w:eastAsia="ko-KR"/>
        </w:rPr>
      </w:pPr>
      <w:r>
        <w:rPr>
          <w:rFonts w:ascii="Times New Roman" w:hAnsi="Times New Roman" w:cs="Times New Roman"/>
        </w:rPr>
        <w:tab/>
        <w:t>EVs</w:t>
      </w:r>
    </w:p>
    <w:p w14:paraId="7DA944AB" w14:textId="77777777" w:rsidR="00A35BA2" w:rsidRDefault="00A35BA2" w:rsidP="00A35BA2">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Single column of 1s – averaging things together</w:t>
      </w:r>
    </w:p>
    <w:p w14:paraId="61BC439D" w14:textId="77777777" w:rsidR="00A35BA2" w:rsidRDefault="00A35BA2" w:rsidP="00A35BA2">
      <w:pPr>
        <w:ind w:left="1440"/>
        <w:rPr>
          <w:rFonts w:ascii="Times New Roman" w:hAnsi="Times New Roman" w:cs="Times New Roman"/>
        </w:rPr>
      </w:pPr>
      <w:r>
        <w:rPr>
          <w:rFonts w:ascii="Times New Roman" w:hAnsi="Times New Roman" w:cs="Times New Roman"/>
        </w:rPr>
        <w:tab/>
        <w:t>Contrast &amp; F-tests</w:t>
      </w:r>
    </w:p>
    <w:p w14:paraId="2EC7B5DE" w14:textId="77777777" w:rsidR="008B58D5" w:rsidRDefault="00A35BA2" w:rsidP="00A35BA2">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B58D5">
        <w:rPr>
          <w:rFonts w:ascii="Times New Roman" w:hAnsi="Times New Roman" w:cs="Times New Roman"/>
        </w:rPr>
        <w:t xml:space="preserve">Title: </w:t>
      </w:r>
      <w:r>
        <w:rPr>
          <w:rFonts w:ascii="Times New Roman" w:hAnsi="Times New Roman" w:cs="Times New Roman"/>
        </w:rPr>
        <w:t>“</w:t>
      </w:r>
      <w:r w:rsidR="008B58D5">
        <w:rPr>
          <w:rFonts w:ascii="Times New Roman" w:hAnsi="Times New Roman" w:cs="Times New Roman"/>
        </w:rPr>
        <w:t>mean&gt;0”; EV1: “mean&lt;0”</w:t>
      </w:r>
    </w:p>
    <w:p w14:paraId="4E8B3664" w14:textId="111DDAB0" w:rsidR="00A23485" w:rsidRDefault="00A23485" w:rsidP="00A35BA2">
      <w:pPr>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Title: “mean&lt;0</w:t>
      </w:r>
      <w:bookmarkStart w:id="0" w:name="_GoBack"/>
      <w:bookmarkEnd w:id="0"/>
    </w:p>
    <w:p w14:paraId="0E7AC2AB" w14:textId="3E98C663" w:rsidR="00A35BA2" w:rsidRPr="00291C9A" w:rsidRDefault="008B58D5" w:rsidP="00A35BA2">
      <w:pPr>
        <w:ind w:left="1440"/>
        <w:rPr>
          <w:rFonts w:ascii="Times New Roman" w:hAnsi="Times New Roman" w:cs="Times New Roman"/>
        </w:rPr>
      </w:pPr>
      <w:r>
        <w:rPr>
          <w:rFonts w:ascii="Times New Roman" w:hAnsi="Times New Roman" w:cs="Times New Roman"/>
        </w:rPr>
        <w:t xml:space="preserve"> </w:t>
      </w:r>
    </w:p>
    <w:p w14:paraId="168ACB6D" w14:textId="77777777" w:rsidR="00A35BA2" w:rsidRPr="00291C9A" w:rsidRDefault="00A35BA2" w:rsidP="00A35BA2">
      <w:pPr>
        <w:rPr>
          <w:rFonts w:ascii="Times New Roman" w:hAnsi="Times New Roman" w:cs="Times New Roman"/>
          <w:b/>
        </w:rPr>
      </w:pPr>
      <w:r>
        <w:rPr>
          <w:rFonts w:ascii="Times New Roman" w:hAnsi="Times New Roman" w:cs="Times New Roman"/>
        </w:rPr>
        <w:tab/>
      </w:r>
      <w:r w:rsidRPr="00291C9A">
        <w:rPr>
          <w:rFonts w:ascii="Times New Roman" w:hAnsi="Times New Roman" w:cs="Times New Roman"/>
          <w:b/>
        </w:rPr>
        <w:t>Post-stats</w:t>
      </w:r>
    </w:p>
    <w:p w14:paraId="65AADC01" w14:textId="76B43A22" w:rsidR="00A35BA2" w:rsidRDefault="00A35BA2"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Turn </w:t>
      </w:r>
      <w:r w:rsidR="008B58D5">
        <w:rPr>
          <w:rFonts w:ascii="Times New Roman" w:hAnsi="Times New Roman" w:cs="Times New Roman"/>
        </w:rPr>
        <w:t>on</w:t>
      </w:r>
      <w:r>
        <w:rPr>
          <w:rFonts w:ascii="Times New Roman" w:hAnsi="Times New Roman" w:cs="Times New Roman"/>
        </w:rPr>
        <w:t xml:space="preserve"> Thresholding to “</w:t>
      </w:r>
      <w:r w:rsidR="008B58D5">
        <w:rPr>
          <w:rFonts w:ascii="Times New Roman" w:hAnsi="Times New Roman" w:cs="Times New Roman"/>
        </w:rPr>
        <w:t>Cluster</w:t>
      </w:r>
      <w:r>
        <w:rPr>
          <w:rFonts w:ascii="Times New Roman" w:hAnsi="Times New Roman" w:cs="Times New Roman"/>
        </w:rPr>
        <w:t>”</w:t>
      </w:r>
    </w:p>
    <w:p w14:paraId="1586D38B" w14:textId="1C47D0C8" w:rsidR="00712AEE" w:rsidRDefault="00712AEE"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Z </w:t>
      </w:r>
      <w:r w:rsidR="00583AA3">
        <w:rPr>
          <w:rFonts w:ascii="Times New Roman" w:hAnsi="Times New Roman" w:cs="Times New Roman"/>
        </w:rPr>
        <w:t>threshold:</w:t>
      </w:r>
      <w:r w:rsidR="007A4D24">
        <w:rPr>
          <w:rFonts w:ascii="Times New Roman" w:hAnsi="Times New Roman" w:cs="Times New Roman"/>
        </w:rPr>
        <w:t xml:space="preserve"> 3.1</w:t>
      </w:r>
    </w:p>
    <w:p w14:paraId="706E4A9E" w14:textId="183D4A2A" w:rsidR="00712AEE" w:rsidRDefault="00712AEE" w:rsidP="00A35BA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 </w:t>
      </w:r>
      <w:r w:rsidR="00583AA3">
        <w:rPr>
          <w:rFonts w:ascii="Times New Roman" w:hAnsi="Times New Roman" w:cs="Times New Roman"/>
        </w:rPr>
        <w:t>threshold:</w:t>
      </w:r>
      <w:r>
        <w:rPr>
          <w:rFonts w:ascii="Times New Roman" w:hAnsi="Times New Roman" w:cs="Times New Roman"/>
        </w:rPr>
        <w:t xml:space="preserve"> 0.05</w:t>
      </w:r>
    </w:p>
    <w:p w14:paraId="66C6F02C" w14:textId="77777777" w:rsidR="00A35BA2" w:rsidRDefault="00A35BA2" w:rsidP="00A35BA2">
      <w:pPr>
        <w:ind w:left="720" w:firstLine="720"/>
        <w:rPr>
          <w:rFonts w:ascii="Times New Roman" w:hAnsi="Times New Roman" w:cs="Times New Roman"/>
        </w:rPr>
      </w:pPr>
      <w:r>
        <w:rPr>
          <w:rFonts w:ascii="Times New Roman" w:hAnsi="Times New Roman" w:cs="Times New Roman"/>
        </w:rPr>
        <w:t>Uncheck “Create time series plots”</w:t>
      </w:r>
    </w:p>
    <w:p w14:paraId="5EFF755B" w14:textId="77777777" w:rsidR="00A35BA2" w:rsidRDefault="00A35BA2" w:rsidP="005553A1">
      <w:pPr>
        <w:rPr>
          <w:rFonts w:ascii="Times New Roman" w:hAnsi="Times New Roman" w:cs="Times New Roman"/>
        </w:rPr>
      </w:pPr>
    </w:p>
    <w:p w14:paraId="05DB42EA" w14:textId="128213A6" w:rsidR="00D75ED6" w:rsidRDefault="00D75ED6" w:rsidP="005553A1">
      <w:pPr>
        <w:rPr>
          <w:rFonts w:ascii="Times New Roman" w:hAnsi="Times New Roman" w:cs="Times New Roman"/>
        </w:rPr>
      </w:pPr>
      <w:r w:rsidRPr="00D75ED6">
        <w:rPr>
          <w:rFonts w:ascii="Times New Roman" w:hAnsi="Times New Roman" w:cs="Times New Roman"/>
          <w:highlight w:val="cyan"/>
        </w:rPr>
        <w:t>sub-###/model/lev2.gfeat/</w:t>
      </w:r>
      <w:r w:rsidRPr="00D75ED6">
        <w:rPr>
          <w:rFonts w:ascii="Times New Roman" w:hAnsi="Times New Roman" w:cs="Times New Roman"/>
          <w:highlight w:val="yellow"/>
        </w:rPr>
        <w:t>cope2.feat</w:t>
      </w:r>
      <w:r w:rsidRPr="00D75ED6">
        <w:rPr>
          <w:rFonts w:ascii="Times New Roman" w:hAnsi="Times New Roman" w:cs="Times New Roman"/>
          <w:highlight w:val="cyan"/>
        </w:rPr>
        <w:t>/stats/</w:t>
      </w:r>
      <w:r w:rsidRPr="00D75ED6">
        <w:rPr>
          <w:rFonts w:ascii="Times New Roman" w:hAnsi="Times New Roman" w:cs="Times New Roman"/>
          <w:highlight w:val="green"/>
        </w:rPr>
        <w:t>cope1.nii.gz</w:t>
      </w:r>
    </w:p>
    <w:p w14:paraId="765E1615" w14:textId="44369632" w:rsidR="00D75ED6" w:rsidRDefault="00D75ED6" w:rsidP="005553A1">
      <w:pPr>
        <w:rPr>
          <w:rFonts w:ascii="Times New Roman" w:hAnsi="Times New Roman" w:cs="Times New Roman"/>
        </w:rPr>
      </w:pPr>
      <w:r w:rsidRPr="00D75ED6">
        <w:rPr>
          <w:rFonts w:ascii="Times New Roman" w:hAnsi="Times New Roman" w:cs="Times New Roman"/>
          <w:highlight w:val="yellow"/>
        </w:rPr>
        <w:t xml:space="preserve">cope 2 – </w:t>
      </w:r>
      <w:r>
        <w:rPr>
          <w:rFonts w:ascii="Times New Roman" w:hAnsi="Times New Roman" w:cs="Times New Roman"/>
          <w:highlight w:val="yellow"/>
        </w:rPr>
        <w:t xml:space="preserve">corresponds to </w:t>
      </w:r>
      <w:r w:rsidRPr="00D75ED6">
        <w:rPr>
          <w:rFonts w:ascii="Times New Roman" w:hAnsi="Times New Roman" w:cs="Times New Roman"/>
          <w:highlight w:val="yellow"/>
        </w:rPr>
        <w:t>2</w:t>
      </w:r>
      <w:r w:rsidRPr="00D75ED6">
        <w:rPr>
          <w:rFonts w:ascii="Times New Roman" w:hAnsi="Times New Roman" w:cs="Times New Roman"/>
          <w:highlight w:val="yellow"/>
          <w:vertAlign w:val="superscript"/>
        </w:rPr>
        <w:t>nd</w:t>
      </w:r>
      <w:r w:rsidRPr="00D75ED6">
        <w:rPr>
          <w:rFonts w:ascii="Times New Roman" w:hAnsi="Times New Roman" w:cs="Times New Roman"/>
          <w:highlight w:val="yellow"/>
        </w:rPr>
        <w:t xml:space="preserve"> contrast in the level 1 analysis</w:t>
      </w:r>
    </w:p>
    <w:p w14:paraId="0818B35E" w14:textId="7D2CCC7C" w:rsidR="00D75ED6" w:rsidRDefault="00D75ED6" w:rsidP="005553A1">
      <w:pPr>
        <w:rPr>
          <w:rFonts w:ascii="Times New Roman" w:hAnsi="Times New Roman" w:cs="Times New Roman"/>
        </w:rPr>
      </w:pPr>
      <w:r w:rsidRPr="00D75ED6">
        <w:rPr>
          <w:rFonts w:ascii="Times New Roman" w:hAnsi="Times New Roman" w:cs="Times New Roman"/>
          <w:highlight w:val="green"/>
        </w:rPr>
        <w:t xml:space="preserve">cope 1 – </w:t>
      </w:r>
      <w:r>
        <w:rPr>
          <w:rFonts w:ascii="Times New Roman" w:hAnsi="Times New Roman" w:cs="Times New Roman"/>
          <w:highlight w:val="green"/>
        </w:rPr>
        <w:t xml:space="preserve">coreesponds to </w:t>
      </w:r>
      <w:r w:rsidRPr="00D75ED6">
        <w:rPr>
          <w:rFonts w:ascii="Times New Roman" w:hAnsi="Times New Roman" w:cs="Times New Roman"/>
          <w:highlight w:val="green"/>
        </w:rPr>
        <w:t>1</w:t>
      </w:r>
      <w:r w:rsidRPr="00D75ED6">
        <w:rPr>
          <w:rFonts w:ascii="Times New Roman" w:hAnsi="Times New Roman" w:cs="Times New Roman"/>
          <w:highlight w:val="green"/>
          <w:vertAlign w:val="superscript"/>
        </w:rPr>
        <w:t>st</w:t>
      </w:r>
      <w:r w:rsidRPr="00D75ED6">
        <w:rPr>
          <w:rFonts w:ascii="Times New Roman" w:hAnsi="Times New Roman" w:cs="Times New Roman"/>
          <w:highlight w:val="green"/>
        </w:rPr>
        <w:t xml:space="preserve"> contrast in the level 2 analysis</w:t>
      </w:r>
    </w:p>
    <w:p w14:paraId="682578B0" w14:textId="77777777" w:rsidR="00D75ED6" w:rsidRDefault="00D75ED6" w:rsidP="005553A1">
      <w:pPr>
        <w:rPr>
          <w:rFonts w:ascii="Times New Roman" w:hAnsi="Times New Roman" w:cs="Times New Roman"/>
        </w:rPr>
      </w:pPr>
    </w:p>
    <w:p w14:paraId="0093E14A" w14:textId="0026B7A3" w:rsidR="00D75ED6" w:rsidRDefault="004A6379" w:rsidP="005553A1">
      <w:pPr>
        <w:rPr>
          <w:rFonts w:ascii="Times New Roman" w:hAnsi="Times New Roman" w:cs="Times New Roman"/>
        </w:rPr>
      </w:pPr>
      <w:r>
        <w:rPr>
          <w:rFonts w:ascii="Times New Roman" w:hAnsi="Times New Roman" w:cs="Times New Roman"/>
        </w:rPr>
        <w:t>Average greater than 0 of the second cope…..</w:t>
      </w:r>
    </w:p>
    <w:p w14:paraId="6E6A5408" w14:textId="77777777" w:rsidR="004A6379" w:rsidRDefault="004A6379" w:rsidP="005553A1">
      <w:pPr>
        <w:rPr>
          <w:rFonts w:ascii="Times New Roman" w:hAnsi="Times New Roman" w:cs="Times New Roman"/>
        </w:rPr>
      </w:pPr>
    </w:p>
    <w:p w14:paraId="2ACCF7E6" w14:textId="77777777" w:rsidR="007F3128" w:rsidRDefault="007F3128" w:rsidP="005553A1">
      <w:pPr>
        <w:rPr>
          <w:rFonts w:ascii="Times New Roman" w:hAnsi="Times New Roman" w:cs="Times New Roman"/>
          <w:b/>
        </w:rPr>
      </w:pPr>
    </w:p>
    <w:p w14:paraId="144EEC7A" w14:textId="77777777" w:rsidR="007F3128" w:rsidRDefault="007F3128" w:rsidP="005553A1">
      <w:pPr>
        <w:rPr>
          <w:rFonts w:ascii="Times New Roman" w:hAnsi="Times New Roman" w:cs="Times New Roman"/>
          <w:b/>
        </w:rPr>
      </w:pPr>
    </w:p>
    <w:p w14:paraId="32D2C775" w14:textId="77777777" w:rsidR="007F3128" w:rsidRDefault="007F3128" w:rsidP="005553A1">
      <w:pPr>
        <w:rPr>
          <w:rFonts w:ascii="Times New Roman" w:hAnsi="Times New Roman" w:cs="Times New Roman"/>
          <w:b/>
        </w:rPr>
      </w:pPr>
    </w:p>
    <w:p w14:paraId="5B3AA3C0" w14:textId="77777777" w:rsidR="007F3128" w:rsidRDefault="007F3128" w:rsidP="005553A1">
      <w:pPr>
        <w:rPr>
          <w:rFonts w:ascii="Times New Roman" w:hAnsi="Times New Roman" w:cs="Times New Roman"/>
          <w:b/>
        </w:rPr>
      </w:pPr>
    </w:p>
    <w:p w14:paraId="73A8EB31" w14:textId="77777777" w:rsidR="007F3128" w:rsidRDefault="007F3128" w:rsidP="005553A1">
      <w:pPr>
        <w:rPr>
          <w:rFonts w:ascii="Times New Roman" w:hAnsi="Times New Roman" w:cs="Times New Roman"/>
          <w:b/>
        </w:rPr>
      </w:pPr>
    </w:p>
    <w:p w14:paraId="3253ACF7" w14:textId="77777777" w:rsidR="007F3128" w:rsidRDefault="007F3128" w:rsidP="005553A1">
      <w:pPr>
        <w:rPr>
          <w:rFonts w:ascii="Times New Roman" w:hAnsi="Times New Roman" w:cs="Times New Roman"/>
          <w:b/>
        </w:rPr>
      </w:pPr>
    </w:p>
    <w:p w14:paraId="4F1F4470" w14:textId="77777777" w:rsidR="007F3128" w:rsidRDefault="007F3128" w:rsidP="005553A1">
      <w:pPr>
        <w:rPr>
          <w:rFonts w:ascii="Times New Roman" w:hAnsi="Times New Roman" w:cs="Times New Roman"/>
          <w:b/>
        </w:rPr>
      </w:pPr>
    </w:p>
    <w:p w14:paraId="7D916C2D" w14:textId="77777777" w:rsidR="007F3128" w:rsidRDefault="007F3128" w:rsidP="005553A1">
      <w:pPr>
        <w:rPr>
          <w:rFonts w:ascii="Times New Roman" w:hAnsi="Times New Roman" w:cs="Times New Roman"/>
          <w:b/>
        </w:rPr>
      </w:pPr>
    </w:p>
    <w:p w14:paraId="4EF00557" w14:textId="77777777" w:rsidR="007F3128" w:rsidRDefault="007F3128" w:rsidP="005553A1">
      <w:pPr>
        <w:rPr>
          <w:rFonts w:ascii="Times New Roman" w:hAnsi="Times New Roman" w:cs="Times New Roman"/>
          <w:b/>
        </w:rPr>
      </w:pPr>
    </w:p>
    <w:p w14:paraId="6909B258" w14:textId="77777777" w:rsidR="007F3128" w:rsidRDefault="007F3128" w:rsidP="005553A1">
      <w:pPr>
        <w:rPr>
          <w:rFonts w:ascii="Times New Roman" w:hAnsi="Times New Roman" w:cs="Times New Roman"/>
          <w:b/>
        </w:rPr>
      </w:pPr>
    </w:p>
    <w:p w14:paraId="1B33C01E" w14:textId="4FF409DB" w:rsidR="00132CA3" w:rsidRPr="00132CA3" w:rsidRDefault="00132CA3" w:rsidP="005553A1">
      <w:pPr>
        <w:rPr>
          <w:rFonts w:ascii="Times New Roman" w:hAnsi="Times New Roman" w:cs="Times New Roman"/>
          <w:b/>
        </w:rPr>
      </w:pPr>
      <w:r w:rsidRPr="00132CA3">
        <w:rPr>
          <w:rFonts w:ascii="Times New Roman" w:hAnsi="Times New Roman" w:cs="Times New Roman"/>
          <w:b/>
        </w:rPr>
        <w:t>Step B: QA</w:t>
      </w:r>
    </w:p>
    <w:p w14:paraId="2B5DFE5D" w14:textId="602AE8C1" w:rsidR="00132CA3" w:rsidRDefault="00132CA3" w:rsidP="005553A1">
      <w:pPr>
        <w:rPr>
          <w:rFonts w:ascii="Times New Roman" w:hAnsi="Times New Roman" w:cs="Times New Roman"/>
        </w:rPr>
      </w:pPr>
      <w:r>
        <w:rPr>
          <w:rFonts w:ascii="Times New Roman" w:hAnsi="Times New Roman" w:cs="Times New Roman"/>
        </w:rPr>
        <w:t>Check the mask</w:t>
      </w:r>
    </w:p>
    <w:p w14:paraId="729DA63B" w14:textId="0534CE46" w:rsidR="00132CA3" w:rsidRDefault="00B258BB" w:rsidP="005553A1">
      <w:pPr>
        <w:rPr>
          <w:rFonts w:ascii="Times New Roman" w:hAnsi="Times New Roman" w:cs="Times New Roman"/>
        </w:rPr>
      </w:pPr>
      <w:r>
        <w:rPr>
          <w:rFonts w:ascii="Times New Roman" w:hAnsi="Times New Roman" w:cs="Times New Roman"/>
        </w:rPr>
        <w:tab/>
        <w:t>fslview mask.nii.gz</w:t>
      </w:r>
    </w:p>
    <w:p w14:paraId="0370CD3A" w14:textId="26F8BF6C" w:rsidR="00132CA3" w:rsidRDefault="00B258BB" w:rsidP="00132CA3">
      <w:pPr>
        <w:ind w:firstLine="720"/>
        <w:rPr>
          <w:rFonts w:ascii="Times New Roman" w:hAnsi="Times New Roman" w:cs="Times New Roman"/>
        </w:rPr>
      </w:pPr>
      <w:r>
        <w:rPr>
          <w:rFonts w:ascii="Times New Roman" w:hAnsi="Times New Roman" w:cs="Times New Roman"/>
        </w:rPr>
        <w:t>load bg.image.nii.gz</w:t>
      </w:r>
    </w:p>
    <w:p w14:paraId="634D5DAB" w14:textId="2A0F5F6F" w:rsidR="007F3128" w:rsidRDefault="007F3128" w:rsidP="007F3128">
      <w:pPr>
        <w:rPr>
          <w:rFonts w:ascii="Times New Roman" w:hAnsi="Times New Roman" w:cs="Times New Roman"/>
        </w:rPr>
      </w:pPr>
      <w:r>
        <w:rPr>
          <w:rFonts w:ascii="Times New Roman" w:hAnsi="Times New Roman" w:cs="Times New Roman"/>
        </w:rPr>
        <w:t>Check Activation</w:t>
      </w:r>
    </w:p>
    <w:p w14:paraId="2FD467CE" w14:textId="00D04194" w:rsidR="00B258BB" w:rsidRPr="00B258BB" w:rsidRDefault="00B258BB" w:rsidP="007F3128">
      <w:pPr>
        <w:ind w:firstLine="720"/>
        <w:rPr>
          <w:rFonts w:ascii="Times New Roman" w:hAnsi="Times New Roman" w:cs="Times New Roman"/>
        </w:rPr>
      </w:pPr>
      <w:r>
        <w:rPr>
          <w:rFonts w:ascii="Times New Roman" w:hAnsi="Times New Roman" w:cs="Times New Roman"/>
        </w:rPr>
        <w:t>Enter cope1.feat directory</w:t>
      </w:r>
    </w:p>
    <w:p w14:paraId="50707FD0" w14:textId="7D642CB8" w:rsidR="00B258BB" w:rsidRDefault="00B258BB" w:rsidP="007F3128">
      <w:pPr>
        <w:ind w:left="720" w:firstLine="720"/>
        <w:rPr>
          <w:rFonts w:ascii="Times New Roman" w:hAnsi="Times New Roman" w:cs="Times New Roman"/>
        </w:rPr>
      </w:pPr>
      <w:r>
        <w:rPr>
          <w:rFonts w:ascii="Times New Roman" w:hAnsi="Times New Roman" w:cs="Times New Roman"/>
        </w:rPr>
        <w:t>fslview thresh_zstat1.nii.gz -&gt; corrected for multiple comparisons</w:t>
      </w:r>
    </w:p>
    <w:p w14:paraId="7123D98A" w14:textId="77777777" w:rsidR="00B258BB" w:rsidRDefault="00B258BB" w:rsidP="00B258BB">
      <w:pPr>
        <w:ind w:firstLine="720"/>
        <w:rPr>
          <w:rFonts w:ascii="Times New Roman" w:hAnsi="Times New Roman" w:cs="Times New Roman"/>
        </w:rPr>
      </w:pPr>
      <w:r>
        <w:rPr>
          <w:rFonts w:ascii="Times New Roman" w:hAnsi="Times New Roman" w:cs="Times New Roman"/>
        </w:rPr>
        <w:t xml:space="preserve">if nothing met threshold: </w:t>
      </w:r>
    </w:p>
    <w:p w14:paraId="02158647" w14:textId="78D37571" w:rsidR="00500F02" w:rsidRDefault="00500F02" w:rsidP="00B258BB">
      <w:pPr>
        <w:ind w:firstLine="720"/>
        <w:rPr>
          <w:rFonts w:ascii="Times New Roman" w:hAnsi="Times New Roman" w:cs="Times New Roman"/>
        </w:rPr>
      </w:pPr>
      <w:r>
        <w:rPr>
          <w:rFonts w:ascii="Times New Roman" w:hAnsi="Times New Roman" w:cs="Times New Roman"/>
        </w:rPr>
        <w:tab/>
      </w:r>
      <w:r w:rsidR="007F3128">
        <w:rPr>
          <w:rFonts w:ascii="Times New Roman" w:hAnsi="Times New Roman" w:cs="Times New Roman"/>
        </w:rPr>
        <w:t>Enter</w:t>
      </w:r>
      <w:r>
        <w:rPr>
          <w:rFonts w:ascii="Times New Roman" w:hAnsi="Times New Roman" w:cs="Times New Roman"/>
        </w:rPr>
        <w:t xml:space="preserve"> stats directory</w:t>
      </w:r>
    </w:p>
    <w:p w14:paraId="675F8833" w14:textId="2D0B6C71" w:rsidR="00B258BB" w:rsidRDefault="00B258BB" w:rsidP="00B258BB">
      <w:pPr>
        <w:ind w:left="720" w:firstLine="720"/>
        <w:rPr>
          <w:rFonts w:ascii="Times New Roman" w:hAnsi="Times New Roman" w:cs="Times New Roman"/>
        </w:rPr>
      </w:pPr>
      <w:r>
        <w:rPr>
          <w:rFonts w:ascii="Times New Roman" w:hAnsi="Times New Roman" w:cs="Times New Roman"/>
        </w:rPr>
        <w:t xml:space="preserve">fslview thresh_zstat1 </w:t>
      </w:r>
      <w:r w:rsidRPr="007A4D24">
        <w:rPr>
          <w:rFonts w:ascii="Times New Roman" w:hAnsi="Times New Roman" w:cs="Times New Roman"/>
        </w:rPr>
        <w:sym w:font="Wingdings" w:char="F0E0"/>
      </w:r>
      <w:r>
        <w:rPr>
          <w:rFonts w:ascii="Times New Roman" w:hAnsi="Times New Roman" w:cs="Times New Roman"/>
        </w:rPr>
        <w:t xml:space="preserve"> </w:t>
      </w:r>
      <w:r w:rsidR="00500F02">
        <w:rPr>
          <w:rFonts w:ascii="Times New Roman" w:hAnsi="Times New Roman" w:cs="Times New Roman"/>
        </w:rPr>
        <w:t>uncorrected</w:t>
      </w:r>
    </w:p>
    <w:p w14:paraId="15C5CC7D" w14:textId="1537DEC2" w:rsidR="00132CA3" w:rsidRDefault="00132CA3" w:rsidP="00B258BB">
      <w:pPr>
        <w:rPr>
          <w:rFonts w:ascii="Times New Roman" w:hAnsi="Times New Roman" w:cs="Times New Roman"/>
        </w:rPr>
      </w:pPr>
      <w:r>
        <w:rPr>
          <w:rFonts w:ascii="Times New Roman" w:hAnsi="Times New Roman" w:cs="Times New Roman"/>
        </w:rPr>
        <w:t>Check log and html output</w:t>
      </w:r>
    </w:p>
    <w:p w14:paraId="1B697000" w14:textId="2A420AD4" w:rsidR="00B258BB" w:rsidRDefault="00B258BB" w:rsidP="00B258BB">
      <w:pPr>
        <w:rPr>
          <w:rFonts w:ascii="Times New Roman" w:hAnsi="Times New Roman" w:cs="Times New Roman"/>
        </w:rPr>
      </w:pPr>
      <w:r>
        <w:rPr>
          <w:rFonts w:ascii="Times New Roman" w:hAnsi="Times New Roman" w:cs="Times New Roman"/>
        </w:rPr>
        <w:tab/>
        <w:t>PostStats – html</w:t>
      </w:r>
    </w:p>
    <w:p w14:paraId="36FA7A54" w14:textId="060758F3" w:rsidR="00B258BB" w:rsidRDefault="00B258BB" w:rsidP="00B258BB">
      <w:pPr>
        <w:rPr>
          <w:rFonts w:ascii="Times New Roman" w:hAnsi="Times New Roman" w:cs="Times New Roman"/>
        </w:rPr>
      </w:pPr>
      <w:r>
        <w:rPr>
          <w:rFonts w:ascii="Times New Roman" w:hAnsi="Times New Roman" w:cs="Times New Roman"/>
        </w:rPr>
        <w:tab/>
      </w:r>
      <w:r w:rsidR="005A7FF7">
        <w:rPr>
          <w:rFonts w:ascii="Times New Roman" w:hAnsi="Times New Roman" w:cs="Times New Roman"/>
        </w:rPr>
        <w:t>G</w:t>
      </w:r>
    </w:p>
    <w:p w14:paraId="58D7AAF9" w14:textId="7946A750" w:rsidR="00B258BB" w:rsidRDefault="00B258BB" w:rsidP="005553A1">
      <w:pPr>
        <w:rPr>
          <w:rFonts w:ascii="Times New Roman" w:hAnsi="Times New Roman" w:cs="Times New Roman"/>
        </w:rPr>
      </w:pPr>
      <w:r>
        <w:rPr>
          <w:rFonts w:ascii="Times New Roman" w:hAnsi="Times New Roman" w:cs="Times New Roman"/>
        </w:rPr>
        <w:t>Flip through filtered_func_data</w:t>
      </w:r>
    </w:p>
    <w:p w14:paraId="157B5C06" w14:textId="77777777" w:rsidR="00CE0211" w:rsidRDefault="00CE0211" w:rsidP="005553A1">
      <w:pPr>
        <w:rPr>
          <w:rFonts w:ascii="Times New Roman" w:hAnsi="Times New Roman" w:cs="Times New Roman"/>
        </w:rPr>
      </w:pPr>
    </w:p>
    <w:p w14:paraId="38860043" w14:textId="77777777" w:rsidR="00CE0211" w:rsidRDefault="00CE0211" w:rsidP="005553A1">
      <w:pPr>
        <w:rPr>
          <w:rFonts w:ascii="Times New Roman" w:hAnsi="Times New Roman" w:cs="Times New Roman"/>
        </w:rPr>
      </w:pPr>
    </w:p>
    <w:p w14:paraId="07C4D905" w14:textId="77777777" w:rsidR="00CE0211" w:rsidRDefault="00CE0211" w:rsidP="005553A1">
      <w:pPr>
        <w:rPr>
          <w:rFonts w:ascii="Times New Roman" w:hAnsi="Times New Roman" w:cs="Times New Roman"/>
        </w:rPr>
      </w:pPr>
    </w:p>
    <w:p w14:paraId="41380948" w14:textId="4103C046" w:rsidR="00CE0211" w:rsidRDefault="00CE0211" w:rsidP="005553A1">
      <w:pPr>
        <w:rPr>
          <w:rFonts w:ascii="Times New Roman" w:hAnsi="Times New Roman" w:cs="Times New Roman"/>
        </w:rPr>
      </w:pPr>
      <w:r>
        <w:rPr>
          <w:rFonts w:ascii="Times New Roman" w:hAnsi="Times New Roman" w:cs="Times New Roman"/>
        </w:rPr>
        <w:t>Group Analysis Steps</w:t>
      </w:r>
    </w:p>
    <w:p w14:paraId="1DC8F24A" w14:textId="6D0232D5" w:rsidR="00CE0211" w:rsidRDefault="00CE0211" w:rsidP="005553A1">
      <w:pPr>
        <w:rPr>
          <w:rFonts w:ascii="Times New Roman" w:hAnsi="Times New Roman" w:cs="Times New Roman"/>
        </w:rPr>
      </w:pPr>
      <w:r>
        <w:rPr>
          <w:rFonts w:ascii="Times New Roman" w:hAnsi="Times New Roman" w:cs="Times New Roman"/>
        </w:rPr>
        <w:t>1. Make a list (.txt) of order of cope1’s to put in “Select Cope Images” in MISC tab</w:t>
      </w:r>
    </w:p>
    <w:p w14:paraId="6BB027AD" w14:textId="2EE24819" w:rsidR="00CE0211" w:rsidRDefault="00CE0211" w:rsidP="005553A1">
      <w:pPr>
        <w:rPr>
          <w:rFonts w:ascii="Times New Roman" w:hAnsi="Times New Roman" w:cs="Times New Roman"/>
        </w:rPr>
      </w:pPr>
      <w:r>
        <w:rPr>
          <w:rFonts w:ascii="Times New Roman" w:hAnsi="Times New Roman" w:cs="Times New Roman"/>
        </w:rPr>
        <w:tab/>
        <w:t xml:space="preserve">i.e) </w:t>
      </w:r>
      <w:r w:rsidRPr="00CE0211">
        <w:rPr>
          <w:rFonts w:ascii="Times New Roman" w:hAnsi="Times New Roman" w:cs="Times New Roman"/>
          <w:b/>
        </w:rPr>
        <w:t>suborder.lev.3.txt</w:t>
      </w:r>
    </w:p>
    <w:p w14:paraId="10855E1C" w14:textId="77777777" w:rsidR="0080399A" w:rsidRDefault="0080399A" w:rsidP="005553A1">
      <w:pPr>
        <w:rPr>
          <w:rFonts w:ascii="Times New Roman" w:hAnsi="Times New Roman" w:cs="Times New Roman"/>
        </w:rPr>
      </w:pPr>
    </w:p>
    <w:p w14:paraId="71DC6381" w14:textId="78CBA6C1" w:rsidR="00CE0211" w:rsidRDefault="00CE0211" w:rsidP="005553A1">
      <w:pPr>
        <w:rPr>
          <w:rFonts w:ascii="Times New Roman" w:hAnsi="Times New Roman" w:cs="Times New Roman"/>
        </w:rPr>
      </w:pPr>
      <w:r>
        <w:rPr>
          <w:rFonts w:ascii="Times New Roman" w:hAnsi="Times New Roman" w:cs="Times New Roman"/>
        </w:rPr>
        <w:t>2. Set up Gui</w:t>
      </w:r>
    </w:p>
    <w:p w14:paraId="54EC07EC" w14:textId="5290E0D5" w:rsidR="00CE0211" w:rsidRDefault="00CE0211" w:rsidP="005553A1">
      <w:pPr>
        <w:rPr>
          <w:rFonts w:ascii="Times New Roman" w:hAnsi="Times New Roman" w:cs="Times New Roman"/>
        </w:rPr>
      </w:pPr>
      <w:r>
        <w:rPr>
          <w:rFonts w:ascii="Times New Roman" w:hAnsi="Times New Roman" w:cs="Times New Roman"/>
        </w:rPr>
        <w:tab/>
        <w:t>A. Create a file (.txt) to put in “EVs” in STATS tab</w:t>
      </w:r>
    </w:p>
    <w:p w14:paraId="38B0AD63" w14:textId="5122C24F" w:rsidR="00CE0211" w:rsidRDefault="00CE0211" w:rsidP="00CE0211">
      <w:pPr>
        <w:ind w:left="720" w:firstLine="720"/>
        <w:rPr>
          <w:rFonts w:ascii="Times New Roman" w:hAnsi="Times New Roman" w:cs="Times New Roman"/>
          <w:b/>
        </w:rPr>
      </w:pPr>
      <w:r w:rsidRPr="00CE0211">
        <w:rPr>
          <w:rFonts w:ascii="Times New Roman" w:hAnsi="Times New Roman" w:cs="Times New Roman"/>
          <w:b/>
        </w:rPr>
        <w:t>make.group_mod_covariates.R</w:t>
      </w:r>
    </w:p>
    <w:p w14:paraId="0044C272" w14:textId="19540614" w:rsidR="00505F3A" w:rsidRPr="00505F3A" w:rsidRDefault="00505F3A" w:rsidP="00CE0211">
      <w:pPr>
        <w:ind w:left="720" w:firstLine="720"/>
        <w:rPr>
          <w:rFonts w:ascii="Times New Roman" w:hAnsi="Times New Roman" w:cs="Times New Roman"/>
        </w:rPr>
      </w:pPr>
      <w:r>
        <w:rPr>
          <w:rFonts w:ascii="Times New Roman" w:hAnsi="Times New Roman" w:cs="Times New Roman"/>
          <w:b/>
        </w:rPr>
        <w:tab/>
      </w:r>
      <w:r>
        <w:rPr>
          <w:rFonts w:ascii="Times New Roman" w:hAnsi="Times New Roman" w:cs="Times New Roman"/>
        </w:rPr>
        <w:t>matching order of subjects with covariates for model</w:t>
      </w:r>
    </w:p>
    <w:p w14:paraId="11F89CE3" w14:textId="2CAD0CBF" w:rsidR="002F526F" w:rsidRDefault="002F526F" w:rsidP="00505F3A">
      <w:pPr>
        <w:ind w:left="1440" w:firstLine="720"/>
        <w:rPr>
          <w:rFonts w:ascii="Times New Roman" w:hAnsi="Times New Roman" w:cs="Times New Roman"/>
          <w:b/>
        </w:rPr>
      </w:pPr>
      <w:r>
        <w:rPr>
          <w:rFonts w:ascii="Times New Roman" w:hAnsi="Times New Roman" w:cs="Times New Roman"/>
          <w:b/>
        </w:rPr>
        <w:t xml:space="preserve">install </w:t>
      </w:r>
      <w:r w:rsidR="00505F3A">
        <w:rPr>
          <w:rFonts w:ascii="Times New Roman" w:hAnsi="Times New Roman" w:cs="Times New Roman"/>
          <w:b/>
        </w:rPr>
        <w:t>libraries packages</w:t>
      </w:r>
    </w:p>
    <w:p w14:paraId="3D853075" w14:textId="6A7B8296" w:rsidR="00CE0211" w:rsidRPr="00CE0211" w:rsidRDefault="00CE0211" w:rsidP="00CE0211">
      <w:pPr>
        <w:ind w:left="720" w:firstLine="720"/>
        <w:rPr>
          <w:rFonts w:ascii="Times New Roman" w:hAnsi="Times New Roman" w:cs="Times New Roman"/>
        </w:rPr>
      </w:pPr>
      <w:r w:rsidRPr="00CE0211">
        <w:rPr>
          <w:rFonts w:ascii="Times New Roman" w:hAnsi="Times New Roman" w:cs="Times New Roman"/>
        </w:rPr>
        <w:t xml:space="preserve">move this </w:t>
      </w:r>
      <w:r>
        <w:rPr>
          <w:rFonts w:ascii="Times New Roman" w:hAnsi="Times New Roman" w:cs="Times New Roman"/>
        </w:rPr>
        <w:t xml:space="preserve">script </w:t>
      </w:r>
      <w:r w:rsidRPr="00CE0211">
        <w:rPr>
          <w:rFonts w:ascii="Times New Roman" w:hAnsi="Times New Roman" w:cs="Times New Roman"/>
        </w:rPr>
        <w:t>to FSL_Pipeline directory!</w:t>
      </w:r>
    </w:p>
    <w:p w14:paraId="095F9150" w14:textId="6F1E3669" w:rsidR="00CE0211" w:rsidRDefault="00CE0211" w:rsidP="005553A1">
      <w:pPr>
        <w:rPr>
          <w:rFonts w:ascii="Times New Roman" w:hAnsi="Times New Roman" w:cs="Times New Roman"/>
        </w:rPr>
      </w:pPr>
      <w:r>
        <w:rPr>
          <w:rFonts w:ascii="Times New Roman" w:hAnsi="Times New Roman" w:cs="Times New Roman"/>
          <w:b/>
        </w:rPr>
        <w:tab/>
      </w:r>
      <w:r w:rsidRPr="00CE0211">
        <w:rPr>
          <w:rFonts w:ascii="Times New Roman" w:hAnsi="Times New Roman" w:cs="Times New Roman"/>
        </w:rPr>
        <w:t xml:space="preserve">B. </w:t>
      </w:r>
      <w:r>
        <w:rPr>
          <w:rFonts w:ascii="Times New Roman" w:hAnsi="Times New Roman" w:cs="Times New Roman"/>
        </w:rPr>
        <w:t xml:space="preserve"> Save as cope1_XXXXXXXXXX.fsf (output directory)</w:t>
      </w:r>
    </w:p>
    <w:p w14:paraId="67781576" w14:textId="77777777" w:rsidR="0080399A" w:rsidRDefault="0080399A" w:rsidP="005553A1">
      <w:pPr>
        <w:rPr>
          <w:rFonts w:ascii="Times New Roman" w:hAnsi="Times New Roman" w:cs="Times New Roman"/>
        </w:rPr>
      </w:pPr>
    </w:p>
    <w:p w14:paraId="18886F8A" w14:textId="3CB068D2" w:rsidR="002F526F" w:rsidRDefault="00CE0211" w:rsidP="005553A1">
      <w:pPr>
        <w:rPr>
          <w:rFonts w:ascii="Times New Roman" w:hAnsi="Times New Roman" w:cs="Times New Roman"/>
        </w:rPr>
      </w:pPr>
      <w:r>
        <w:rPr>
          <w:rFonts w:ascii="Times New Roman" w:hAnsi="Times New Roman" w:cs="Times New Roman"/>
        </w:rPr>
        <w:t xml:space="preserve">3. </w:t>
      </w:r>
      <w:r w:rsidR="002F526F">
        <w:rPr>
          <w:rFonts w:ascii="Times New Roman" w:hAnsi="Times New Roman" w:cs="Times New Roman"/>
        </w:rPr>
        <w:t xml:space="preserve">Create a file (.condor) </w:t>
      </w:r>
    </w:p>
    <w:p w14:paraId="727EE9BE" w14:textId="09DA0641" w:rsidR="002F526F" w:rsidRDefault="002F526F" w:rsidP="005553A1">
      <w:pPr>
        <w:rPr>
          <w:rFonts w:ascii="Times New Roman" w:hAnsi="Times New Roman" w:cs="Times New Roman"/>
        </w:rPr>
      </w:pPr>
      <w:r>
        <w:rPr>
          <w:rFonts w:ascii="Times New Roman" w:hAnsi="Times New Roman" w:cs="Times New Roman"/>
        </w:rPr>
        <w:tab/>
        <w:t>i.e.) 3_run_lev_3. condor</w:t>
      </w:r>
    </w:p>
    <w:p w14:paraId="1B0E3987" w14:textId="56B220DF" w:rsidR="00CE0211" w:rsidRDefault="002F526F" w:rsidP="002F526F">
      <w:pPr>
        <w:ind w:firstLine="720"/>
        <w:rPr>
          <w:rFonts w:ascii="Times New Roman" w:hAnsi="Times New Roman" w:cs="Times New Roman"/>
        </w:rPr>
      </w:pPr>
      <w:r>
        <w:rPr>
          <w:rFonts w:ascii="Times New Roman" w:hAnsi="Times New Roman" w:cs="Times New Roman"/>
        </w:rPr>
        <w:t xml:space="preserve">A. </w:t>
      </w:r>
      <w:r w:rsidRPr="002F526F">
        <w:rPr>
          <w:rFonts w:ascii="Times New Roman" w:hAnsi="Times New Roman" w:cs="Times New Roman"/>
          <w:b/>
        </w:rPr>
        <w:t>run 3_make_fsf.py</w:t>
      </w:r>
      <w:r>
        <w:rPr>
          <w:rFonts w:ascii="Times New Roman" w:hAnsi="Times New Roman" w:cs="Times New Roman"/>
        </w:rPr>
        <w:t xml:space="preserve"> </w:t>
      </w:r>
    </w:p>
    <w:p w14:paraId="0AA3EA06" w14:textId="7CE2F35E" w:rsidR="002F526F" w:rsidRDefault="002F526F" w:rsidP="002F526F">
      <w:pPr>
        <w:ind w:firstLine="720"/>
        <w:rPr>
          <w:rFonts w:ascii="Times New Roman" w:hAnsi="Times New Roman" w:cs="Times New Roman"/>
        </w:rPr>
      </w:pPr>
      <w:r>
        <w:rPr>
          <w:rFonts w:ascii="Times New Roman" w:hAnsi="Times New Roman" w:cs="Times New Roman"/>
        </w:rPr>
        <w:tab/>
        <w:t>Change fsf template saved from step 2</w:t>
      </w:r>
    </w:p>
    <w:p w14:paraId="02CFE724" w14:textId="5F3AEC0F" w:rsidR="002F526F" w:rsidRDefault="002F526F" w:rsidP="002F526F">
      <w:pPr>
        <w:ind w:firstLine="720"/>
        <w:rPr>
          <w:rFonts w:ascii="Times New Roman" w:hAnsi="Times New Roman" w:cs="Times New Roman"/>
        </w:rPr>
      </w:pPr>
      <w:r>
        <w:rPr>
          <w:rFonts w:ascii="Times New Roman" w:hAnsi="Times New Roman" w:cs="Times New Roman"/>
        </w:rPr>
        <w:t xml:space="preserve">B. Change email address in .stub file </w:t>
      </w:r>
    </w:p>
    <w:p w14:paraId="04DC400A" w14:textId="77777777" w:rsidR="0080399A" w:rsidRDefault="0080399A" w:rsidP="002F526F">
      <w:pPr>
        <w:rPr>
          <w:rFonts w:ascii="Times New Roman" w:hAnsi="Times New Roman" w:cs="Times New Roman"/>
        </w:rPr>
      </w:pPr>
    </w:p>
    <w:p w14:paraId="5DD98175" w14:textId="7E9E1781" w:rsidR="002F526F" w:rsidRDefault="002F526F" w:rsidP="002F526F">
      <w:pPr>
        <w:rPr>
          <w:rFonts w:ascii="Times New Roman" w:hAnsi="Times New Roman" w:cs="Times New Roman"/>
        </w:rPr>
      </w:pPr>
      <w:r>
        <w:rPr>
          <w:rFonts w:ascii="Times New Roman" w:hAnsi="Times New Roman" w:cs="Times New Roman"/>
        </w:rPr>
        <w:t xml:space="preserve">4. Run .condor on condor server </w:t>
      </w:r>
    </w:p>
    <w:p w14:paraId="10916FE4" w14:textId="77777777" w:rsidR="0080399A" w:rsidRDefault="0080399A" w:rsidP="002F526F">
      <w:pPr>
        <w:rPr>
          <w:rFonts w:ascii="Times New Roman" w:hAnsi="Times New Roman" w:cs="Times New Roman"/>
        </w:rPr>
      </w:pPr>
    </w:p>
    <w:p w14:paraId="7C48597D" w14:textId="3CC3FFB5" w:rsidR="002F526F" w:rsidRDefault="007A4D24" w:rsidP="002F526F">
      <w:pPr>
        <w:rPr>
          <w:rFonts w:ascii="Times New Roman" w:hAnsi="Times New Roman" w:cs="Times New Roman"/>
        </w:rPr>
      </w:pPr>
      <w:r>
        <w:rPr>
          <w:rFonts w:ascii="Times New Roman" w:hAnsi="Times New Roman" w:cs="Times New Roman"/>
        </w:rPr>
        <w:t>5. Result</w:t>
      </w:r>
    </w:p>
    <w:p w14:paraId="0A215B9B" w14:textId="11078D6E" w:rsidR="007A4D24" w:rsidRDefault="007A4D24" w:rsidP="002F526F">
      <w:pPr>
        <w:rPr>
          <w:rFonts w:ascii="Times New Roman" w:hAnsi="Times New Roman" w:cs="Times New Roman"/>
        </w:rPr>
      </w:pPr>
      <w:r>
        <w:rPr>
          <w:rFonts w:ascii="Times New Roman" w:hAnsi="Times New Roman" w:cs="Times New Roman"/>
        </w:rPr>
        <w:tab/>
        <w:t xml:space="preserve">21 Group Feats </w:t>
      </w:r>
    </w:p>
    <w:p w14:paraId="69C96B6E" w14:textId="59E9D2D0" w:rsidR="007A4D24" w:rsidRDefault="007A4D24" w:rsidP="002F526F">
      <w:pPr>
        <w:rPr>
          <w:rFonts w:ascii="Times New Roman" w:hAnsi="Times New Roman" w:cs="Times New Roman"/>
        </w:rPr>
      </w:pPr>
      <w:r>
        <w:rPr>
          <w:rFonts w:ascii="Times New Roman" w:hAnsi="Times New Roman" w:cs="Times New Roman"/>
        </w:rPr>
        <w:tab/>
        <w:t>TR 1 ~ 7 for each TR -&gt; Three 4D images (Neg Pos Neut)</w:t>
      </w:r>
    </w:p>
    <w:p w14:paraId="7886C0D2" w14:textId="67057D34" w:rsidR="007A4D24" w:rsidRDefault="007A4D24" w:rsidP="002F526F">
      <w:pPr>
        <w:rPr>
          <w:rFonts w:ascii="Times New Roman" w:hAnsi="Times New Roman" w:cs="Times New Roman"/>
        </w:rPr>
      </w:pPr>
      <w:r>
        <w:rPr>
          <w:rFonts w:ascii="Times New Roman" w:hAnsi="Times New Roman" w:cs="Times New Roman"/>
        </w:rPr>
        <w:tab/>
        <w:t xml:space="preserve">Fslmerge –t </w:t>
      </w:r>
      <w:r w:rsidRPr="007A4D24">
        <w:rPr>
          <w:rFonts w:ascii="Times New Roman" w:hAnsi="Times New Roman" w:cs="Times New Roman"/>
        </w:rPr>
        <w:sym w:font="Wingdings" w:char="F0E0"/>
      </w:r>
      <w:r>
        <w:rPr>
          <w:rFonts w:ascii="Times New Roman" w:hAnsi="Times New Roman" w:cs="Times New Roman"/>
        </w:rPr>
        <w:t xml:space="preserve"> thresh Z stats</w:t>
      </w:r>
    </w:p>
    <w:p w14:paraId="2A826265" w14:textId="6B2ACD22" w:rsidR="007A4D24" w:rsidRDefault="007A4D24" w:rsidP="002F526F">
      <w:pPr>
        <w:rPr>
          <w:rFonts w:ascii="Times New Roman" w:hAnsi="Times New Roman" w:cs="Times New Roman"/>
        </w:rPr>
      </w:pPr>
      <w:r>
        <w:rPr>
          <w:rFonts w:ascii="Times New Roman" w:hAnsi="Times New Roman" w:cs="Times New Roman"/>
        </w:rPr>
        <w:tab/>
        <w:t xml:space="preserve">ls –d lists directories </w:t>
      </w:r>
      <w:r w:rsidR="00CE0DB9">
        <w:rPr>
          <w:rFonts w:ascii="Times New Roman" w:hAnsi="Times New Roman" w:cs="Times New Roman"/>
        </w:rPr>
        <w:t>*excluding subdirectories</w:t>
      </w:r>
    </w:p>
    <w:p w14:paraId="248011EC" w14:textId="77777777" w:rsidR="001A4A5A" w:rsidRDefault="001A4A5A" w:rsidP="002F526F">
      <w:pPr>
        <w:rPr>
          <w:rFonts w:ascii="Times New Roman" w:hAnsi="Times New Roman" w:cs="Times New Roman"/>
        </w:rPr>
      </w:pPr>
    </w:p>
    <w:p w14:paraId="603C42A1" w14:textId="77777777" w:rsidR="001A4A5A" w:rsidRDefault="001A4A5A" w:rsidP="002F526F">
      <w:pPr>
        <w:rPr>
          <w:rFonts w:ascii="Times New Roman" w:hAnsi="Times New Roman" w:cs="Times New Roman"/>
        </w:rPr>
      </w:pPr>
    </w:p>
    <w:p w14:paraId="02D507AA" w14:textId="77777777" w:rsidR="001A4A5A" w:rsidRDefault="001A4A5A" w:rsidP="002F526F">
      <w:pPr>
        <w:rPr>
          <w:rFonts w:ascii="Times New Roman" w:hAnsi="Times New Roman" w:cs="Times New Roman"/>
        </w:rPr>
      </w:pPr>
    </w:p>
    <w:p w14:paraId="4193AAD2" w14:textId="77777777" w:rsidR="001A4A5A" w:rsidRDefault="001A4A5A" w:rsidP="002F526F">
      <w:pPr>
        <w:rPr>
          <w:rFonts w:ascii="Times New Roman" w:hAnsi="Times New Roman" w:cs="Times New Roman"/>
        </w:rPr>
      </w:pPr>
    </w:p>
    <w:p w14:paraId="590D1E9F" w14:textId="77777777" w:rsidR="001A4A5A" w:rsidRDefault="001A4A5A" w:rsidP="002F526F">
      <w:pPr>
        <w:rPr>
          <w:rFonts w:ascii="Times New Roman" w:hAnsi="Times New Roman" w:cs="Times New Roman"/>
        </w:rPr>
      </w:pPr>
    </w:p>
    <w:p w14:paraId="675C8C8E" w14:textId="77777777" w:rsidR="001A4A5A" w:rsidRDefault="001A4A5A" w:rsidP="002F526F">
      <w:pPr>
        <w:rPr>
          <w:rFonts w:ascii="Times New Roman" w:hAnsi="Times New Roman" w:cs="Times New Roman"/>
        </w:rPr>
      </w:pPr>
    </w:p>
    <w:p w14:paraId="648918C6" w14:textId="77777777" w:rsidR="001A4A5A" w:rsidRDefault="001A4A5A" w:rsidP="002F526F">
      <w:pPr>
        <w:rPr>
          <w:rFonts w:ascii="Times New Roman" w:hAnsi="Times New Roman" w:cs="Times New Roman"/>
        </w:rPr>
      </w:pPr>
    </w:p>
    <w:p w14:paraId="7A884110" w14:textId="740B81C7" w:rsidR="001A4A5A" w:rsidRPr="00BA19B9" w:rsidRDefault="001A4A5A" w:rsidP="00BA19B9">
      <w:pPr>
        <w:jc w:val="center"/>
        <w:rPr>
          <w:rFonts w:ascii="Times New Roman" w:hAnsi="Times New Roman" w:cs="Times New Roman"/>
          <w:sz w:val="40"/>
          <w:szCs w:val="40"/>
        </w:rPr>
      </w:pPr>
      <w:r w:rsidRPr="00BA19B9">
        <w:rPr>
          <w:rFonts w:ascii="Times New Roman" w:hAnsi="Times New Roman" w:cs="Times New Roman"/>
          <w:sz w:val="40"/>
          <w:szCs w:val="40"/>
        </w:rPr>
        <w:t>From here – written by Mike Kelly</w:t>
      </w:r>
    </w:p>
    <w:p w14:paraId="5834FA8C" w14:textId="77777777" w:rsidR="001A4A5A" w:rsidRDefault="001A4A5A" w:rsidP="002F526F">
      <w:pPr>
        <w:rPr>
          <w:rFonts w:ascii="Times New Roman" w:hAnsi="Times New Roman" w:cs="Times New Roman"/>
        </w:rPr>
      </w:pPr>
    </w:p>
    <w:p w14:paraId="037CB0E5" w14:textId="77777777" w:rsidR="001A4A5A" w:rsidRDefault="001A4A5A" w:rsidP="002F526F">
      <w:pPr>
        <w:rPr>
          <w:rFonts w:ascii="Times New Roman" w:hAnsi="Times New Roman" w:cs="Times New Roman"/>
        </w:rPr>
      </w:pPr>
    </w:p>
    <w:p w14:paraId="0DBAD78D" w14:textId="77777777" w:rsidR="001A4A5A" w:rsidRDefault="001A4A5A" w:rsidP="001A4A5A">
      <w:pPr>
        <w:widowControl w:val="0"/>
        <w:autoSpaceDE w:val="0"/>
        <w:autoSpaceDN w:val="0"/>
        <w:adjustRightInd w:val="0"/>
        <w:rPr>
          <w:rFonts w:ascii="Times New Roman" w:hAnsi="Times New Roman" w:cs="Times New Roman"/>
          <w:color w:val="353535"/>
        </w:rPr>
      </w:pPr>
    </w:p>
    <w:p w14:paraId="53EBF0AC" w14:textId="77777777" w:rsidR="001A4A5A" w:rsidRPr="00D817CB" w:rsidRDefault="001A4A5A" w:rsidP="001A4A5A">
      <w:pPr>
        <w:widowControl w:val="0"/>
        <w:autoSpaceDE w:val="0"/>
        <w:autoSpaceDN w:val="0"/>
        <w:adjustRightInd w:val="0"/>
        <w:jc w:val="center"/>
        <w:rPr>
          <w:rFonts w:ascii="Times New Roman" w:hAnsi="Times New Roman" w:cs="Times New Roman"/>
          <w:b/>
          <w:color w:val="000000" w:themeColor="text1"/>
          <w:sz w:val="28"/>
          <w:szCs w:val="28"/>
        </w:rPr>
      </w:pPr>
      <w:r w:rsidRPr="00D817CB">
        <w:rPr>
          <w:rFonts w:ascii="Times New Roman" w:hAnsi="Times New Roman" w:cs="Times New Roman"/>
          <w:b/>
          <w:color w:val="000000" w:themeColor="text1"/>
          <w:sz w:val="28"/>
          <w:szCs w:val="28"/>
        </w:rPr>
        <w:t>General Steps</w:t>
      </w:r>
    </w:p>
    <w:p w14:paraId="1D7CD605" w14:textId="77777777" w:rsidR="001A4A5A" w:rsidRDefault="001A4A5A" w:rsidP="001A4A5A">
      <w:pPr>
        <w:widowControl w:val="0"/>
        <w:autoSpaceDE w:val="0"/>
        <w:autoSpaceDN w:val="0"/>
        <w:adjustRightInd w:val="0"/>
        <w:rPr>
          <w:rFonts w:ascii="Times New Roman" w:hAnsi="Times New Roman" w:cs="Times New Roman"/>
          <w:color w:val="353535"/>
        </w:rPr>
      </w:pPr>
    </w:p>
    <w:p w14:paraId="592B47FF" w14:textId="77777777" w:rsidR="001A4A5A" w:rsidRDefault="001A4A5A" w:rsidP="001A4A5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0. Check with each lab’s standard pre-processing preferences </w:t>
      </w:r>
    </w:p>
    <w:p w14:paraId="6C75D4BB" w14:textId="77777777" w:rsidR="001A4A5A" w:rsidRDefault="001A4A5A" w:rsidP="001A4A5A">
      <w:pPr>
        <w:widowControl w:val="0"/>
        <w:autoSpaceDE w:val="0"/>
        <w:autoSpaceDN w:val="0"/>
        <w:adjustRightInd w:val="0"/>
        <w:ind w:firstLine="720"/>
        <w:rPr>
          <w:rFonts w:ascii="Times New Roman" w:hAnsi="Times New Roman" w:cs="Times New Roman"/>
          <w:color w:val="353535"/>
        </w:rPr>
      </w:pPr>
      <w:r>
        <w:rPr>
          <w:rFonts w:ascii="Times New Roman" w:hAnsi="Times New Roman" w:cs="Times New Roman"/>
          <w:color w:val="353535"/>
        </w:rPr>
        <w:t>e.g.) J’s pipeline - Do *not* do time slicing correction while smoothing</w:t>
      </w:r>
    </w:p>
    <w:p w14:paraId="7F6EF4A1" w14:textId="77777777" w:rsidR="001A4A5A" w:rsidRDefault="001A4A5A" w:rsidP="001A4A5A">
      <w:pPr>
        <w:widowControl w:val="0"/>
        <w:autoSpaceDE w:val="0"/>
        <w:autoSpaceDN w:val="0"/>
        <w:adjustRightInd w:val="0"/>
        <w:rPr>
          <w:rFonts w:ascii="Times New Roman" w:hAnsi="Times New Roman" w:cs="Times New Roman"/>
          <w:color w:val="353535"/>
        </w:rPr>
      </w:pPr>
    </w:p>
    <w:p w14:paraId="5EABB780" w14:textId="77777777" w:rsidR="001A4A5A" w:rsidRDefault="001A4A5A" w:rsidP="001A4A5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0. Look at Data ASAP</w:t>
      </w:r>
    </w:p>
    <w:p w14:paraId="7CABA2CE" w14:textId="77777777" w:rsidR="001A4A5A" w:rsidRDefault="001A4A5A" w:rsidP="001A4A5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ab/>
        <w:t>Set up Automated pipeline to immediately following data collection</w:t>
      </w:r>
    </w:p>
    <w:p w14:paraId="5F91BBF5" w14:textId="77777777" w:rsidR="001A4A5A" w:rsidRDefault="001A4A5A" w:rsidP="001A4A5A">
      <w:pPr>
        <w:widowControl w:val="0"/>
        <w:autoSpaceDE w:val="0"/>
        <w:autoSpaceDN w:val="0"/>
        <w:adjustRightInd w:val="0"/>
        <w:ind w:left="720"/>
        <w:rPr>
          <w:rFonts w:ascii="Times New Roman" w:hAnsi="Times New Roman" w:cs="Times New Roman"/>
          <w:color w:val="353535"/>
        </w:rPr>
      </w:pPr>
      <w:r>
        <w:rPr>
          <w:rFonts w:ascii="Times New Roman" w:hAnsi="Times New Roman" w:cs="Times New Roman"/>
          <w:color w:val="353535"/>
        </w:rPr>
        <w:t>-Check that all files that should be there are actually there (scans &amp; runs, onset files,etc.) !</w:t>
      </w:r>
    </w:p>
    <w:p w14:paraId="74E4A168" w14:textId="77777777" w:rsidR="001A4A5A" w:rsidRDefault="001A4A5A" w:rsidP="001A4A5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ab/>
        <w:t>-Open relevant files (e.g., onset files) and make sure they look like they should</w:t>
      </w:r>
    </w:p>
    <w:p w14:paraId="02111935" w14:textId="77777777" w:rsidR="001A4A5A" w:rsidRDefault="001A4A5A" w:rsidP="001A4A5A">
      <w:pPr>
        <w:widowControl w:val="0"/>
        <w:autoSpaceDE w:val="0"/>
        <w:autoSpaceDN w:val="0"/>
        <w:adjustRightInd w:val="0"/>
        <w:ind w:left="720"/>
        <w:rPr>
          <w:rFonts w:ascii="Times New Roman" w:hAnsi="Times New Roman" w:cs="Times New Roman"/>
          <w:color w:val="353535"/>
        </w:rPr>
      </w:pPr>
      <w:r>
        <w:rPr>
          <w:rFonts w:ascii="Times New Roman" w:hAnsi="Times New Roman" w:cs="Times New Roman"/>
          <w:color w:val="353535"/>
        </w:rPr>
        <w:t>-Make sure files and file structure (we will use BIDS formatting for MIDUS3) makes sense; read read-me files if necessary</w:t>
      </w:r>
    </w:p>
    <w:p w14:paraId="6500B4A2" w14:textId="77777777" w:rsidR="001A4A5A" w:rsidRPr="00A1575E" w:rsidRDefault="001A4A5A" w:rsidP="001A4A5A">
      <w:pPr>
        <w:widowControl w:val="0"/>
        <w:autoSpaceDE w:val="0"/>
        <w:autoSpaceDN w:val="0"/>
        <w:adjustRightInd w:val="0"/>
        <w:ind w:left="720"/>
        <w:rPr>
          <w:rFonts w:ascii="Times New Roman" w:hAnsi="Times New Roman" w:cs="Times New Roman"/>
          <w:color w:val="353535"/>
        </w:rPr>
      </w:pPr>
      <w:r>
        <w:rPr>
          <w:rFonts w:ascii="Times New Roman" w:hAnsi="Times New Roman" w:cs="Times New Roman"/>
          <w:color w:val="353535"/>
        </w:rPr>
        <w:t xml:space="preserve">Verify that functionals have the right number of time points w/ </w:t>
      </w:r>
      <w:r w:rsidRPr="001A65C3">
        <w:rPr>
          <w:rFonts w:ascii="Times New Roman" w:hAnsi="Times New Roman" w:cs="Times New Roman"/>
          <w:i/>
          <w:color w:val="353535"/>
        </w:rPr>
        <w:t>checkvolumes.py</w:t>
      </w:r>
      <w:r>
        <w:rPr>
          <w:rFonts w:ascii="Times New Roman" w:hAnsi="Times New Roman" w:cs="Times New Roman"/>
          <w:i/>
          <w:color w:val="353535"/>
        </w:rPr>
        <w:t xml:space="preserve"> </w:t>
      </w:r>
      <w:r>
        <w:rPr>
          <w:rFonts w:ascii="Times New Roman" w:hAnsi="Times New Roman" w:cs="Times New Roman"/>
          <w:color w:val="353535"/>
        </w:rPr>
        <w:t>or fslnvols</w:t>
      </w:r>
    </w:p>
    <w:p w14:paraId="671E9566" w14:textId="77777777" w:rsidR="001A4A5A" w:rsidRDefault="001A4A5A" w:rsidP="001A4A5A">
      <w:pPr>
        <w:widowControl w:val="0"/>
        <w:autoSpaceDE w:val="0"/>
        <w:autoSpaceDN w:val="0"/>
        <w:adjustRightInd w:val="0"/>
        <w:rPr>
          <w:rFonts w:ascii="Times New Roman" w:hAnsi="Times New Roman" w:cs="Times New Roman"/>
          <w:color w:val="353535"/>
        </w:rPr>
      </w:pPr>
    </w:p>
    <w:p w14:paraId="1B566623" w14:textId="77777777" w:rsidR="001A4A5A" w:rsidRDefault="001A4A5A" w:rsidP="00A73D76">
      <w:pPr>
        <w:pStyle w:val="ListParagraph"/>
        <w:widowControl w:val="0"/>
        <w:numPr>
          <w:ilvl w:val="0"/>
          <w:numId w:val="19"/>
        </w:numPr>
        <w:autoSpaceDE w:val="0"/>
        <w:autoSpaceDN w:val="0"/>
        <w:adjustRightInd w:val="0"/>
        <w:rPr>
          <w:rFonts w:ascii="Times New Roman" w:hAnsi="Times New Roman" w:cs="Times New Roman"/>
          <w:color w:val="353535"/>
        </w:rPr>
      </w:pPr>
      <w:r w:rsidRPr="0038538C">
        <w:rPr>
          <w:rFonts w:ascii="Times New Roman" w:hAnsi="Times New Roman" w:cs="Times New Roman"/>
          <w:color w:val="353535"/>
        </w:rPr>
        <w:t>Convert DICOM to NIfTI</w:t>
      </w:r>
      <w:r>
        <w:rPr>
          <w:rFonts w:ascii="Times New Roman" w:hAnsi="Times New Roman" w:cs="Times New Roman"/>
          <w:color w:val="353535"/>
        </w:rPr>
        <w:t xml:space="preserve"> &amp; Create Onset files</w:t>
      </w:r>
    </w:p>
    <w:p w14:paraId="5C991EC3"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Re: Onset files, do we need to have a ‘parametric modulation’ column? I doubt it, and if we did, I’m guessing it would be all 1s (Jeanette’s Step 3: Prepare your BOLD data video)</w:t>
      </w:r>
    </w:p>
    <w:p w14:paraId="793DF4B4" w14:textId="77777777" w:rsidR="001A4A5A" w:rsidRDefault="001A4A5A" w:rsidP="00A73D76">
      <w:pPr>
        <w:pStyle w:val="ListParagraph"/>
        <w:numPr>
          <w:ilvl w:val="1"/>
          <w:numId w:val="19"/>
        </w:numPr>
      </w:pPr>
      <w:r>
        <w:t>Run Master_script_working_MIDUS3_Imaging.py</w:t>
      </w:r>
    </w:p>
    <w:p w14:paraId="58E1A3BC" w14:textId="77777777" w:rsidR="001A4A5A" w:rsidRDefault="001A4A5A" w:rsidP="00A73D76">
      <w:pPr>
        <w:pStyle w:val="ListParagraph"/>
        <w:widowControl w:val="0"/>
        <w:numPr>
          <w:ilvl w:val="0"/>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QA of NIfTIs</w:t>
      </w:r>
    </w:p>
    <w:p w14:paraId="6353575C"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Open </w:t>
      </w:r>
      <w:r>
        <w:rPr>
          <w:rFonts w:ascii="Times New Roman" w:hAnsi="Times New Roman" w:cs="Times New Roman"/>
          <w:i/>
          <w:color w:val="353535"/>
        </w:rPr>
        <w:t>every</w:t>
      </w:r>
      <w:r>
        <w:rPr>
          <w:rFonts w:ascii="Times New Roman" w:hAnsi="Times New Roman" w:cs="Times New Roman"/>
          <w:color w:val="353535"/>
        </w:rPr>
        <w:t xml:space="preserve"> scan with fslview and do a quick inspection for issues, including:</w:t>
      </w:r>
    </w:p>
    <w:p w14:paraId="0F4B4C20"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Making sure orientation and labels are ok. Take care to look for R/L swaps. </w:t>
      </w:r>
      <w:r>
        <w:rPr>
          <w:rFonts w:ascii="Times New Roman" w:hAnsi="Times New Roman" w:cs="Times New Roman"/>
          <w:b/>
          <w:color w:val="353535"/>
        </w:rPr>
        <w:t>Look for vitamin E capsule in anatomical scans! Should be on R side.</w:t>
      </w:r>
    </w:p>
    <w:p w14:paraId="56B42A16" w14:textId="77777777" w:rsidR="001A4A5A" w:rsidRDefault="001A4A5A" w:rsidP="00A73D76">
      <w:pPr>
        <w:pStyle w:val="ListParagraph"/>
        <w:widowControl w:val="0"/>
        <w:numPr>
          <w:ilvl w:val="0"/>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Skull Strip Structurals &amp; QA</w:t>
      </w:r>
    </w:p>
    <w:p w14:paraId="58BF6C40"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Run bet: bet &lt;input&gt; &lt;output&gt; [options]</w:t>
      </w:r>
    </w:p>
    <w:p w14:paraId="42A8C06C" w14:textId="77777777" w:rsidR="001A4A5A" w:rsidRPr="001A65C3" w:rsidRDefault="001A4A5A" w:rsidP="00A73D76">
      <w:pPr>
        <w:pStyle w:val="ListParagraph"/>
        <w:widowControl w:val="0"/>
        <w:numPr>
          <w:ilvl w:val="2"/>
          <w:numId w:val="19"/>
        </w:numPr>
        <w:autoSpaceDE w:val="0"/>
        <w:autoSpaceDN w:val="0"/>
        <w:adjustRightInd w:val="0"/>
        <w:rPr>
          <w:rFonts w:ascii="Times New Roman" w:hAnsi="Times New Roman" w:cs="Times New Roman"/>
          <w:b/>
          <w:color w:val="353535"/>
        </w:rPr>
      </w:pPr>
      <w:r w:rsidRPr="001A65C3">
        <w:rPr>
          <w:rFonts w:ascii="Times New Roman" w:hAnsi="Times New Roman" w:cs="Times New Roman"/>
          <w:b/>
          <w:color w:val="353535"/>
        </w:rPr>
        <w:t xml:space="preserve">Example: </w:t>
      </w:r>
      <w:r w:rsidRPr="001A65C3">
        <w:rPr>
          <w:rFonts w:ascii="Times New Roman" w:hAnsi="Times New Roman" w:cs="Times New Roman"/>
          <w:b/>
          <w:i/>
          <w:color w:val="353535"/>
        </w:rPr>
        <w:t>bet sub-001_T1w.nii.gz sub-001_T1w_brain.nii.gz –R -m</w:t>
      </w:r>
    </w:p>
    <w:p w14:paraId="5EEABBA9"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Output = input_brain</w:t>
      </w:r>
    </w:p>
    <w:p w14:paraId="6E2E26B9"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 : generates binary brain mask; -R : Robust center estimation</w:t>
      </w:r>
    </w:p>
    <w:p w14:paraId="7B90695C"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Note: if we would like, we can adapt Jeanette’s script rather than run this via command line (1_fix_flip_run_bet_anatomical.py)</w:t>
      </w:r>
    </w:p>
    <w:p w14:paraId="6E26ECD3" w14:textId="77777777" w:rsidR="001A4A5A"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I’ve moved a copy of her script into QA/scripts, but it still needs some editing. If we are QAing 1 at a time, might be just as simple to run via command line. On the other hand, a script could eliminate potential mistakes by ensuring consistency.</w:t>
      </w:r>
      <w:r w:rsidRPr="001A65C3">
        <w:rPr>
          <w:rFonts w:ascii="Times New Roman" w:hAnsi="Times New Roman" w:cs="Times New Roman"/>
          <w:b/>
          <w:color w:val="353535"/>
        </w:rPr>
        <w:t xml:space="preserve"> Let’s chat when we’re both back</w:t>
      </w:r>
    </w:p>
    <w:p w14:paraId="665844F9"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Load original structural and mask</w:t>
      </w:r>
    </w:p>
    <w:p w14:paraId="635AFB11"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lastRenderedPageBreak/>
        <w:t>Make mask transparent enough to see brain beneath</w:t>
      </w:r>
    </w:p>
    <w:p w14:paraId="345EA99F" w14:textId="77777777" w:rsidR="001A4A5A" w:rsidRPr="001A65C3"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Check that mask covers entire brain and isn’t including skull/other parts we don’t want (carefully check area around eyes, as this is where problems most frequently occur).</w:t>
      </w:r>
    </w:p>
    <w:p w14:paraId="2E9E0890" w14:textId="77777777" w:rsidR="001A4A5A" w:rsidRDefault="001A4A5A" w:rsidP="00A73D76">
      <w:pPr>
        <w:pStyle w:val="ListParagraph"/>
        <w:widowControl w:val="0"/>
        <w:numPr>
          <w:ilvl w:val="0"/>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Basic pre-processing to Functionals &amp; QA</w:t>
      </w:r>
    </w:p>
    <w:p w14:paraId="7FBB40F1"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Trim the junk volumes (a.k.a. warm-up scans, trim off first 4?-volumes)</w:t>
      </w:r>
    </w:p>
    <w:p w14:paraId="4DB76C70"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2_prep_bold.py</w:t>
      </w:r>
      <w:r w:rsidRPr="00746F18">
        <w:rPr>
          <w:rFonts w:ascii="Times New Roman" w:hAnsi="Times New Roman" w:cs="Times New Roman"/>
          <w:color w:val="353535"/>
        </w:rPr>
        <w:sym w:font="Wingdings" w:char="F0E0"/>
      </w:r>
      <w:r>
        <w:rPr>
          <w:rFonts w:ascii="Times New Roman" w:hAnsi="Times New Roman" w:cs="Times New Roman"/>
          <w:color w:val="353535"/>
        </w:rPr>
        <w:t>I believe this needs subnum (e.g., 006) as an input</w:t>
      </w:r>
    </w:p>
    <w:p w14:paraId="10C7ED84" w14:textId="77777777" w:rsidR="001A4A5A" w:rsidRPr="006F0403"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Creates html file w/ QA information. Creates text file w/ bad subjects. </w:t>
      </w:r>
      <w:r w:rsidRPr="006F0403">
        <w:rPr>
          <w:rFonts w:ascii="Times New Roman" w:hAnsi="Times New Roman" w:cs="Times New Roman"/>
          <w:i/>
          <w:color w:val="353535"/>
        </w:rPr>
        <w:t>How does this compare to Sasha’s html files? If they’re comparable, may not be necessary to run Jeanette’s script</w:t>
      </w:r>
      <w:r>
        <w:rPr>
          <w:rFonts w:ascii="Times New Roman" w:hAnsi="Times New Roman" w:cs="Times New Roman"/>
          <w:i/>
          <w:color w:val="353535"/>
        </w:rPr>
        <w:t>. One difference is that Jeanette’s code creates 1 html file w/ all subjects, while Sasha’s makes 1 file per subject, but if we’re looking at these 1 at a time, it won’t help much to have an html file w/ everyone if data collection is still ongoing.</w:t>
      </w:r>
    </w:p>
    <w:p w14:paraId="60EF98D9" w14:textId="77777777" w:rsidR="001A4A5A" w:rsidRPr="001A65C3"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Trims unwanted volumes </w:t>
      </w:r>
      <w:r w:rsidRPr="006F0403">
        <w:rPr>
          <w:rFonts w:ascii="Times New Roman" w:hAnsi="Times New Roman" w:cs="Times New Roman"/>
          <w:i/>
          <w:color w:val="353535"/>
        </w:rPr>
        <w:t>(</w:t>
      </w:r>
      <w:r w:rsidRPr="0000377D">
        <w:rPr>
          <w:rFonts w:ascii="Times New Roman" w:hAnsi="Times New Roman" w:cs="Times New Roman"/>
          <w:color w:val="353535"/>
        </w:rPr>
        <w:t xml:space="preserve">uses </w:t>
      </w:r>
      <w:r w:rsidRPr="0000377D">
        <w:rPr>
          <w:rFonts w:ascii="Times New Roman" w:hAnsi="Times New Roman" w:cs="Times New Roman"/>
          <w:b/>
          <w:color w:val="353535"/>
        </w:rPr>
        <w:t>fslroi</w:t>
      </w:r>
      <w:r w:rsidRPr="0000377D">
        <w:rPr>
          <w:rFonts w:ascii="Times New Roman" w:hAnsi="Times New Roman" w:cs="Times New Roman"/>
          <w:color w:val="353535"/>
        </w:rPr>
        <w:t xml:space="preserve"> command</w:t>
      </w:r>
      <w:r>
        <w:rPr>
          <w:rFonts w:ascii="Times New Roman" w:hAnsi="Times New Roman" w:cs="Times New Roman"/>
          <w:i/>
          <w:color w:val="353535"/>
        </w:rPr>
        <w:t xml:space="preserve">; will need to change fd threshold to 0.5; </w:t>
      </w:r>
      <w:r w:rsidRPr="006F0403">
        <w:rPr>
          <w:rFonts w:ascii="Times New Roman" w:hAnsi="Times New Roman" w:cs="Times New Roman"/>
          <w:i/>
          <w:color w:val="353535"/>
        </w:rPr>
        <w:t xml:space="preserve">may need to change </w:t>
      </w:r>
      <w:r>
        <w:rPr>
          <w:rFonts w:ascii="Times New Roman" w:hAnsi="Times New Roman" w:cs="Times New Roman"/>
          <w:i/>
          <w:color w:val="353535"/>
        </w:rPr>
        <w:t>script</w:t>
      </w:r>
      <w:r w:rsidRPr="006F0403">
        <w:rPr>
          <w:rFonts w:ascii="Times New Roman" w:hAnsi="Times New Roman" w:cs="Times New Roman"/>
          <w:i/>
          <w:color w:val="353535"/>
        </w:rPr>
        <w:t xml:space="preserve"> to make sure it only trims 4)</w:t>
      </w:r>
      <w:r>
        <w:rPr>
          <w:rFonts w:ascii="Times New Roman" w:hAnsi="Times New Roman" w:cs="Times New Roman"/>
          <w:i/>
          <w:color w:val="353535"/>
        </w:rPr>
        <w:t xml:space="preserve"> – checked and it trims 4 TRs…,so 231 becomes 227</w:t>
      </w:r>
    </w:p>
    <w:p w14:paraId="62C7AA00" w14:textId="77777777" w:rsidR="001A4A5A"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Assesses for motion and creates output file w/ motion info</w:t>
      </w:r>
    </w:p>
    <w:p w14:paraId="20D1B4CB"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Throws out subjects when bad TRs reach a certain percentage of total TRs; make sure we decide on correct threshold to toss entire scans (I believe we had been using 25%, but we should confirm this)</w:t>
      </w:r>
    </w:p>
    <w:p w14:paraId="28118DB7"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Check orientation </w:t>
      </w:r>
    </w:p>
    <w:p w14:paraId="44766146"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Assess motion</w:t>
      </w:r>
    </w:p>
    <w:p w14:paraId="0C7E9253" w14:textId="77777777" w:rsidR="001A4A5A" w:rsidRDefault="001A4A5A" w:rsidP="00A73D76">
      <w:pPr>
        <w:pStyle w:val="ListParagraph"/>
        <w:widowControl w:val="0"/>
        <w:numPr>
          <w:ilvl w:val="0"/>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Level 1 &amp; QA– within Run </w:t>
      </w:r>
    </w:p>
    <w:p w14:paraId="6EC03019"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Setting up the Feat GUI</w:t>
      </w:r>
    </w:p>
    <w:p w14:paraId="5E0226E4"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Need: BOLD Data, Onset timing files (make sure ours work!), fieldmaps (if we’re using them; are we? I thought not, but could be wrong), slice timing info (may not need?), skull stripped structural</w:t>
      </w:r>
    </w:p>
    <w:p w14:paraId="139AE3C1" w14:textId="77777777" w:rsidR="001A4A5A"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Steps:</w:t>
      </w:r>
    </w:p>
    <w:p w14:paraId="38201E4F"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Type ‘Feat_gui’ in the terminal</w:t>
      </w:r>
    </w:p>
    <w:p w14:paraId="43378335"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In ‘Data’ tab:</w:t>
      </w:r>
    </w:p>
    <w:p w14:paraId="43B15F2C"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Make sure ‘First-level analysis’ and ‘Full analysis’ are selected.</w:t>
      </w:r>
    </w:p>
    <w:p w14:paraId="069CE970"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‘Misc’ tab:</w:t>
      </w:r>
    </w:p>
    <w:p w14:paraId="4CB427FB"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Balloon help (optional) and Progress Watcher (optional—don’t use if submitting to condor)</w:t>
      </w:r>
    </w:p>
    <w:p w14:paraId="366EAE29"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Back to ‘Data’ tab:</w:t>
      </w:r>
    </w:p>
    <w:p w14:paraId="4F1C3CE6"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Click ‘Select 4D data’ and select one of the runs of functional data for a subject</w:t>
      </w:r>
    </w:p>
    <w:p w14:paraId="095933E0"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If problems with ‘TR’:</w:t>
      </w:r>
    </w:p>
    <w:p w14:paraId="3E27D691"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Use fix_tr_in_nifti_header_bold.py</w:t>
      </w:r>
    </w:p>
    <w:p w14:paraId="195F4960"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Double-check TR time and make sure it is right before running script (TR hard-coded into script)! BE VERY CAREFUL WHEN CHANGING </w:t>
      </w:r>
      <w:r>
        <w:rPr>
          <w:rFonts w:ascii="Times New Roman" w:hAnsi="Times New Roman" w:cs="Times New Roman"/>
          <w:color w:val="353535"/>
        </w:rPr>
        <w:lastRenderedPageBreak/>
        <w:t>HEADER INFO!</w:t>
      </w:r>
    </w:p>
    <w:p w14:paraId="778EB366"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Check that TR/# of volumes looks right</w:t>
      </w:r>
    </w:p>
    <w:p w14:paraId="388553DB"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Change output directory by adding run number:</w:t>
      </w:r>
    </w:p>
    <w:p w14:paraId="6DEEBF83" w14:textId="77777777" w:rsidR="001A4A5A" w:rsidRPr="001A65C3"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 Ex: /…/model</w:t>
      </w:r>
      <w:r w:rsidRPr="001A65C3">
        <w:rPr>
          <w:rFonts w:ascii="Times New Roman" w:hAnsi="Times New Roman" w:cs="Times New Roman"/>
          <w:b/>
          <w:color w:val="353535"/>
        </w:rPr>
        <w:t>/run</w:t>
      </w:r>
      <w:r w:rsidRPr="00DD3B11">
        <w:rPr>
          <w:rFonts w:ascii="Times New Roman" w:hAnsi="Times New Roman" w:cs="Times New Roman"/>
          <w:b/>
          <w:color w:val="353535"/>
        </w:rPr>
        <w:t>2</w:t>
      </w:r>
    </w:p>
    <w:p w14:paraId="7B360550"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sidRPr="0038451B">
        <w:rPr>
          <w:rFonts w:ascii="Times New Roman" w:hAnsi="Times New Roman" w:cs="Times New Roman"/>
          <w:color w:val="353535"/>
        </w:rPr>
        <w:t>High pass filter cutoff: Change to ?100?</w:t>
      </w:r>
    </w:p>
    <w:p w14:paraId="6276D0A9"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Pre-stats</w:t>
      </w:r>
    </w:p>
    <w:p w14:paraId="032FD451"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Motion correction: MCFLIRT</w:t>
      </w:r>
    </w:p>
    <w:p w14:paraId="5CF0D0A3"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B0 unwarping: only if registrations need to be fixed w/ Field maps</w:t>
      </w:r>
    </w:p>
    <w:p w14:paraId="1D80D350"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Will likely leave slice timing correct at ‘None’</w:t>
      </w:r>
    </w:p>
    <w:p w14:paraId="72376339"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Make sure BET brain extraction is checked</w:t>
      </w:r>
    </w:p>
    <w:p w14:paraId="51E686A1"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Spatial Smoothing: ~2x voxel size. FSL default of 5 should be ok.</w:t>
      </w:r>
    </w:p>
    <w:p w14:paraId="13C7B152"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Registration tab</w:t>
      </w:r>
    </w:p>
    <w:p w14:paraId="6EEA60AA"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Main structural:</w:t>
      </w:r>
    </w:p>
    <w:p w14:paraId="308B5DB5"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Skull-stripped structural: …_brain.nii.gz</w:t>
      </w:r>
    </w:p>
    <w:p w14:paraId="6D96BDA5"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Linear: Normal Search/BBR</w:t>
      </w:r>
    </w:p>
    <w:p w14:paraId="4AF65B6D"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Standard space</w:t>
      </w:r>
    </w:p>
    <w:p w14:paraId="681E416F"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MNI template is input</w:t>
      </w:r>
    </w:p>
    <w:p w14:paraId="6BC11B2F"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Choose nonlinear for Standard space/registration</w:t>
      </w:r>
    </w:p>
    <w:p w14:paraId="6A3CCE70"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Stats tab</w:t>
      </w:r>
    </w:p>
    <w:p w14:paraId="39C87BF9"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Check ‘Use FILM prewhitening’</w:t>
      </w:r>
    </w:p>
    <w:p w14:paraId="5B48DEC4"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Choose ‘Standard + Extended Motion Parameters’</w:t>
      </w:r>
    </w:p>
    <w:p w14:paraId="1596E0D8"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Check ‘Add additional confound EVs’</w:t>
      </w:r>
    </w:p>
    <w:p w14:paraId="583C7790" w14:textId="77777777" w:rsidR="001A4A5A" w:rsidRPr="001A65C3"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Select output from motion_assess script: </w:t>
      </w:r>
      <w:r w:rsidRPr="001A65C3">
        <w:rPr>
          <w:rFonts w:ascii="Times New Roman" w:hAnsi="Times New Roman" w:cs="Times New Roman"/>
          <w:i/>
          <w:color w:val="353535"/>
        </w:rPr>
        <w:t>confound.txt</w:t>
      </w:r>
    </w:p>
    <w:p w14:paraId="22C3B8E3"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Click ‘Full model setup’:</w:t>
      </w:r>
    </w:p>
    <w:p w14:paraId="4998B3AE"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Change # of EVs to # of conditions (for us is this 3??? EV name run1, run2, run3???)</w:t>
      </w:r>
    </w:p>
    <w:p w14:paraId="0232048A"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Under ‘Basic Shape’, need to input onset file. In Jeanette’s video, she inputs ‘Custom (3 column format)’, but I think this will be different for us.</w:t>
      </w:r>
    </w:p>
    <w:p w14:paraId="53E4CBF1" w14:textId="77777777" w:rsidR="001A4A5A" w:rsidRDefault="001A4A5A" w:rsidP="00A73D76">
      <w:pPr>
        <w:pStyle w:val="ListParagraph"/>
        <w:widowControl w:val="0"/>
        <w:numPr>
          <w:ilvl w:val="7"/>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Input ‘cond001.txt’ </w:t>
      </w:r>
    </w:p>
    <w:p w14:paraId="0B70C408"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Convolution: Double-Gamma HRF</w:t>
      </w:r>
    </w:p>
    <w:p w14:paraId="001D2B78" w14:textId="77777777" w:rsidR="001A4A5A"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Keep ‘temporal derivative’ checked, along with ‘apply temporal filtering’.</w:t>
      </w:r>
    </w:p>
    <w:p w14:paraId="7A1955C9" w14:textId="77777777" w:rsidR="001A4A5A" w:rsidRPr="001A65C3" w:rsidRDefault="001A4A5A" w:rsidP="00A73D76">
      <w:pPr>
        <w:pStyle w:val="ListParagraph"/>
        <w:widowControl w:val="0"/>
        <w:numPr>
          <w:ilvl w:val="6"/>
          <w:numId w:val="19"/>
        </w:numPr>
        <w:autoSpaceDE w:val="0"/>
        <w:autoSpaceDN w:val="0"/>
        <w:adjustRightInd w:val="0"/>
        <w:rPr>
          <w:rFonts w:ascii="Times New Roman" w:hAnsi="Times New Roman" w:cs="Times New Roman"/>
          <w:color w:val="353535"/>
        </w:rPr>
      </w:pPr>
      <w:r>
        <w:rPr>
          <w:rFonts w:ascii="Times New Roman" w:hAnsi="Times New Roman" w:cs="Times New Roman"/>
          <w:b/>
          <w:color w:val="353535"/>
        </w:rPr>
        <w:t>Contrasts &amp; F-tests</w:t>
      </w:r>
    </w:p>
    <w:p w14:paraId="38FCECE4" w14:textId="77777777" w:rsidR="001A4A5A" w:rsidRDefault="001A4A5A" w:rsidP="00A73D76">
      <w:pPr>
        <w:pStyle w:val="ListParagraph"/>
        <w:widowControl w:val="0"/>
        <w:numPr>
          <w:ilvl w:val="7"/>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Set up comparisons between conditions</w:t>
      </w:r>
    </w:p>
    <w:p w14:paraId="5A18CC34" w14:textId="77777777" w:rsidR="001A4A5A" w:rsidRPr="001A65C3" w:rsidRDefault="001A4A5A" w:rsidP="00A73D76">
      <w:pPr>
        <w:pStyle w:val="ListParagraph"/>
        <w:widowControl w:val="0"/>
        <w:numPr>
          <w:ilvl w:val="7"/>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Inspect design matrix</w:t>
      </w:r>
    </w:p>
    <w:p w14:paraId="045EDDE1"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NOTE: I think our setup is very different from the setup used in Jeanette’s video (Onset files </w:t>
      </w:r>
      <w:r>
        <w:rPr>
          <w:rFonts w:ascii="Times New Roman" w:hAnsi="Times New Roman" w:cs="Times New Roman"/>
          <w:color w:val="353535"/>
        </w:rPr>
        <w:lastRenderedPageBreak/>
        <w:t>created differently; do we need to turn these into 3 column files; maybe separate files for IAPS &amp; black and white faces?</w:t>
      </w:r>
    </w:p>
    <w:p w14:paraId="4672C54C"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Post-stats tab</w:t>
      </w:r>
    </w:p>
    <w:p w14:paraId="3C07D62B"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Change ‘Thresholding’ to ‘None’</w:t>
      </w:r>
    </w:p>
    <w:p w14:paraId="13AFF622" w14:textId="77777777" w:rsidR="001A4A5A" w:rsidRDefault="001A4A5A" w:rsidP="00A73D76">
      <w:pPr>
        <w:pStyle w:val="ListParagraph"/>
        <w:widowControl w:val="0"/>
        <w:numPr>
          <w:ilvl w:val="5"/>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Always turn off time series plots!</w:t>
      </w:r>
    </w:p>
    <w:p w14:paraId="608226E7" w14:textId="77777777" w:rsidR="001A4A5A" w:rsidRDefault="001A4A5A" w:rsidP="00A73D76">
      <w:pPr>
        <w:pStyle w:val="ListParagraph"/>
        <w:widowControl w:val="0"/>
        <w:numPr>
          <w:ilvl w:val="4"/>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Click ‘Go’!</w:t>
      </w:r>
    </w:p>
    <w:p w14:paraId="7C1B60BA" w14:textId="77777777" w:rsidR="001A4A5A" w:rsidRDefault="001A4A5A" w:rsidP="00A73D76">
      <w:pPr>
        <w:pStyle w:val="ListParagraph"/>
        <w:widowControl w:val="0"/>
        <w:numPr>
          <w:ilvl w:val="1"/>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Scripting Level 1 analyses</w:t>
      </w:r>
    </w:p>
    <w:p w14:paraId="415AC697"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Create template: design.fsf</w:t>
      </w:r>
    </w:p>
    <w:p w14:paraId="528174FB"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Fill in wildcards to perform search/replace</w:t>
      </w:r>
    </w:p>
    <w:p w14:paraId="4B71B120" w14:textId="77777777" w:rsidR="001A4A5A"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Note all things that will change in the data: Sub num Run num, # of time points,  etc.</w:t>
      </w:r>
    </w:p>
    <w:p w14:paraId="63A500B3" w14:textId="77777777" w:rsidR="001A4A5A"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Make sure your wildcards don’t match other text in fsf template!</w:t>
      </w:r>
    </w:p>
    <w:p w14:paraId="4C18B854" w14:textId="77777777" w:rsidR="001A4A5A"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Write script to do search/replace</w:t>
      </w:r>
    </w:p>
    <w:p w14:paraId="6B645E88" w14:textId="77777777" w:rsidR="001A4A5A" w:rsidRDefault="001A4A5A" w:rsidP="00A73D76">
      <w:pPr>
        <w:pStyle w:val="ListParagraph"/>
        <w:widowControl w:val="0"/>
        <w:numPr>
          <w:ilvl w:val="3"/>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Jeanette has ‘make_fsf_lev1.py; NEED TO ADAPT THIS TO OUR DATA!`</w:t>
      </w:r>
    </w:p>
    <w:p w14:paraId="048B7674" w14:textId="77777777" w:rsidR="001A4A5A" w:rsidRPr="001A65C3" w:rsidRDefault="001A4A5A" w:rsidP="00A73D76">
      <w:pPr>
        <w:pStyle w:val="ListParagraph"/>
        <w:widowControl w:val="0"/>
        <w:numPr>
          <w:ilvl w:val="2"/>
          <w:numId w:val="19"/>
        </w:numPr>
        <w:autoSpaceDE w:val="0"/>
        <w:autoSpaceDN w:val="0"/>
        <w:adjustRightInd w:val="0"/>
        <w:rPr>
          <w:rFonts w:ascii="Times New Roman" w:hAnsi="Times New Roman" w:cs="Times New Roman"/>
          <w:color w:val="353535"/>
        </w:rPr>
      </w:pPr>
      <w:r>
        <w:rPr>
          <w:rFonts w:ascii="Times New Roman" w:hAnsi="Times New Roman" w:cs="Times New Roman"/>
          <w:color w:val="353535"/>
        </w:rPr>
        <w:t>Run with command “feat design.fsf”</w:t>
      </w:r>
    </w:p>
    <w:p w14:paraId="619AE11C" w14:textId="77777777" w:rsidR="001A4A5A" w:rsidRPr="00CE0211" w:rsidRDefault="001A4A5A" w:rsidP="002F526F">
      <w:pPr>
        <w:rPr>
          <w:rFonts w:ascii="Times New Roman" w:hAnsi="Times New Roman" w:cs="Times New Roman"/>
        </w:rPr>
      </w:pPr>
    </w:p>
    <w:sectPr w:rsidR="001A4A5A" w:rsidRPr="00CE0211" w:rsidSect="0038538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630E3" w14:textId="77777777" w:rsidR="00DF0905" w:rsidRDefault="00DF0905" w:rsidP="001C0364">
      <w:r>
        <w:separator/>
      </w:r>
    </w:p>
  </w:endnote>
  <w:endnote w:type="continuationSeparator" w:id="0">
    <w:p w14:paraId="3914D9F7" w14:textId="77777777" w:rsidR="00DF0905" w:rsidRDefault="00DF0905" w:rsidP="001C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2030600000101010101"/>
    <w:charset w:val="81"/>
    <w:family w:val="auto"/>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8E027" w14:textId="77777777" w:rsidR="00DF0905" w:rsidRDefault="00DF0905" w:rsidP="001C0364">
      <w:r>
        <w:separator/>
      </w:r>
    </w:p>
  </w:footnote>
  <w:footnote w:type="continuationSeparator" w:id="0">
    <w:p w14:paraId="4D5A1E75" w14:textId="77777777" w:rsidR="00DF0905" w:rsidRDefault="00DF0905" w:rsidP="001C0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4A1110"/>
    <w:multiLevelType w:val="multilevel"/>
    <w:tmpl w:val="DCE85652"/>
    <w:lvl w:ilvl="0">
      <w:start w:val="1"/>
      <w:numFmt w:val="bullet"/>
      <w:lvlText w:val="-"/>
      <w:lvlJc w:val="left"/>
      <w:pPr>
        <w:ind w:left="1440" w:hanging="360"/>
      </w:pPr>
      <w:rPr>
        <w:rFonts w:ascii="Times New Roman" w:eastAsiaTheme="minorEastAsia" w:hAnsi="Times New Roman" w:cs="Times New Roman"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0BAD2AFC"/>
    <w:multiLevelType w:val="hybridMultilevel"/>
    <w:tmpl w:val="5C046E8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C61194"/>
    <w:multiLevelType w:val="hybridMultilevel"/>
    <w:tmpl w:val="AAEEEED2"/>
    <w:lvl w:ilvl="0" w:tplc="0BFE4A1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A64061"/>
    <w:multiLevelType w:val="hybridMultilevel"/>
    <w:tmpl w:val="6E3A3DF6"/>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108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750F3A"/>
    <w:multiLevelType w:val="hybridMultilevel"/>
    <w:tmpl w:val="890888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B0970"/>
    <w:multiLevelType w:val="hybridMultilevel"/>
    <w:tmpl w:val="C6BCB56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930A8"/>
    <w:multiLevelType w:val="hybridMultilevel"/>
    <w:tmpl w:val="5E10E9B8"/>
    <w:lvl w:ilvl="0" w:tplc="1CCE62B6">
      <w:numFmt w:val="bullet"/>
      <w:lvlText w:val="-"/>
      <w:lvlJc w:val="left"/>
      <w:pPr>
        <w:ind w:left="900" w:hanging="360"/>
      </w:pPr>
      <w:rPr>
        <w:rFonts w:ascii="Times New Roman" w:eastAsiaTheme="minorEastAsia" w:hAnsi="Times New Roman" w:cs="Times New Roman"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9031764"/>
    <w:multiLevelType w:val="hybridMultilevel"/>
    <w:tmpl w:val="69E2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556BA"/>
    <w:multiLevelType w:val="hybridMultilevel"/>
    <w:tmpl w:val="94E6A018"/>
    <w:lvl w:ilvl="0" w:tplc="416AE2A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462993"/>
    <w:multiLevelType w:val="multilevel"/>
    <w:tmpl w:val="6E3A3DF6"/>
    <w:lvl w:ilvl="0">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A85914"/>
    <w:multiLevelType w:val="hybridMultilevel"/>
    <w:tmpl w:val="D15C3576"/>
    <w:lvl w:ilvl="0" w:tplc="7BD62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E75DFD"/>
    <w:multiLevelType w:val="hybridMultilevel"/>
    <w:tmpl w:val="47DC2B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FA1B7D"/>
    <w:multiLevelType w:val="hybridMultilevel"/>
    <w:tmpl w:val="63FC1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54E8"/>
    <w:multiLevelType w:val="hybridMultilevel"/>
    <w:tmpl w:val="03565EF8"/>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540" w:hanging="180"/>
      </w:pPr>
    </w:lvl>
    <w:lvl w:ilvl="3" w:tplc="0409000F">
      <w:start w:val="1"/>
      <w:numFmt w:val="decimal"/>
      <w:lvlText w:val="%4."/>
      <w:lvlJc w:val="left"/>
      <w:pPr>
        <w:ind w:left="2520" w:hanging="360"/>
      </w:pPr>
    </w:lvl>
    <w:lvl w:ilvl="4" w:tplc="04090019">
      <w:start w:val="1"/>
      <w:numFmt w:val="lowerLetter"/>
      <w:lvlText w:val="%5."/>
      <w:lvlJc w:val="left"/>
      <w:pPr>
        <w:ind w:left="72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6B73ED"/>
    <w:multiLevelType w:val="hybridMultilevel"/>
    <w:tmpl w:val="DCE85652"/>
    <w:lvl w:ilvl="0" w:tplc="ECAC385E">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113E61"/>
    <w:multiLevelType w:val="hybridMultilevel"/>
    <w:tmpl w:val="F9168DC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D771D6"/>
    <w:multiLevelType w:val="hybridMultilevel"/>
    <w:tmpl w:val="08089526"/>
    <w:lvl w:ilvl="0" w:tplc="0409000F">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1"/>
  </w:num>
  <w:num w:numId="8">
    <w:abstractNumId w:val="9"/>
  </w:num>
  <w:num w:numId="9">
    <w:abstractNumId w:val="14"/>
  </w:num>
  <w:num w:numId="10">
    <w:abstractNumId w:val="12"/>
  </w:num>
  <w:num w:numId="11">
    <w:abstractNumId w:val="8"/>
  </w:num>
  <w:num w:numId="12">
    <w:abstractNumId w:val="7"/>
  </w:num>
  <w:num w:numId="13">
    <w:abstractNumId w:val="11"/>
  </w:num>
  <w:num w:numId="14">
    <w:abstractNumId w:val="22"/>
  </w:num>
  <w:num w:numId="15">
    <w:abstractNumId w:val="16"/>
  </w:num>
  <w:num w:numId="16">
    <w:abstractNumId w:val="13"/>
  </w:num>
  <w:num w:numId="17">
    <w:abstractNumId w:val="17"/>
  </w:num>
  <w:num w:numId="18">
    <w:abstractNumId w:val="15"/>
  </w:num>
  <w:num w:numId="19">
    <w:abstractNumId w:val="19"/>
  </w:num>
  <w:num w:numId="20">
    <w:abstractNumId w:val="20"/>
  </w:num>
  <w:num w:numId="21">
    <w:abstractNumId w:val="6"/>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BD3"/>
    <w:rsid w:val="00000510"/>
    <w:rsid w:val="000035C7"/>
    <w:rsid w:val="0000377D"/>
    <w:rsid w:val="00010CEB"/>
    <w:rsid w:val="00023E63"/>
    <w:rsid w:val="00035650"/>
    <w:rsid w:val="000369D6"/>
    <w:rsid w:val="000400BF"/>
    <w:rsid w:val="00041D09"/>
    <w:rsid w:val="000472BE"/>
    <w:rsid w:val="00060B46"/>
    <w:rsid w:val="000627E1"/>
    <w:rsid w:val="000720A0"/>
    <w:rsid w:val="00077FCD"/>
    <w:rsid w:val="0008749A"/>
    <w:rsid w:val="000977B4"/>
    <w:rsid w:val="000B0E9D"/>
    <w:rsid w:val="000B3394"/>
    <w:rsid w:val="000B4049"/>
    <w:rsid w:val="000C0B54"/>
    <w:rsid w:val="000C3CA3"/>
    <w:rsid w:val="000D7525"/>
    <w:rsid w:val="000E3853"/>
    <w:rsid w:val="000E581B"/>
    <w:rsid w:val="000F0B88"/>
    <w:rsid w:val="000F5954"/>
    <w:rsid w:val="00101AB1"/>
    <w:rsid w:val="00102C24"/>
    <w:rsid w:val="001146CD"/>
    <w:rsid w:val="00114BBA"/>
    <w:rsid w:val="001150ED"/>
    <w:rsid w:val="00132CA3"/>
    <w:rsid w:val="00141FAB"/>
    <w:rsid w:val="00145C15"/>
    <w:rsid w:val="00150CB6"/>
    <w:rsid w:val="00160F55"/>
    <w:rsid w:val="0016356D"/>
    <w:rsid w:val="001734D4"/>
    <w:rsid w:val="001757CF"/>
    <w:rsid w:val="001769A7"/>
    <w:rsid w:val="00192B2E"/>
    <w:rsid w:val="00193987"/>
    <w:rsid w:val="001A3327"/>
    <w:rsid w:val="001A3987"/>
    <w:rsid w:val="001A4A5A"/>
    <w:rsid w:val="001A5281"/>
    <w:rsid w:val="001A67FE"/>
    <w:rsid w:val="001C0364"/>
    <w:rsid w:val="001C4C30"/>
    <w:rsid w:val="001D2042"/>
    <w:rsid w:val="001D411E"/>
    <w:rsid w:val="001E1910"/>
    <w:rsid w:val="001F1729"/>
    <w:rsid w:val="001F26B2"/>
    <w:rsid w:val="001F69F4"/>
    <w:rsid w:val="00202601"/>
    <w:rsid w:val="0022053D"/>
    <w:rsid w:val="0022143A"/>
    <w:rsid w:val="00222ED0"/>
    <w:rsid w:val="002320BF"/>
    <w:rsid w:val="00234A08"/>
    <w:rsid w:val="00237733"/>
    <w:rsid w:val="00242A7F"/>
    <w:rsid w:val="0025069D"/>
    <w:rsid w:val="00257302"/>
    <w:rsid w:val="0025730C"/>
    <w:rsid w:val="0026502D"/>
    <w:rsid w:val="00275D3A"/>
    <w:rsid w:val="00277156"/>
    <w:rsid w:val="002827E5"/>
    <w:rsid w:val="00286EFB"/>
    <w:rsid w:val="00290439"/>
    <w:rsid w:val="00290819"/>
    <w:rsid w:val="00291C9A"/>
    <w:rsid w:val="00293AC7"/>
    <w:rsid w:val="002C0ABF"/>
    <w:rsid w:val="002C2448"/>
    <w:rsid w:val="002C6954"/>
    <w:rsid w:val="002C6AFB"/>
    <w:rsid w:val="002D1BEA"/>
    <w:rsid w:val="002D2516"/>
    <w:rsid w:val="002E346F"/>
    <w:rsid w:val="002F526F"/>
    <w:rsid w:val="00315FB7"/>
    <w:rsid w:val="003209AE"/>
    <w:rsid w:val="00323BD3"/>
    <w:rsid w:val="00324E14"/>
    <w:rsid w:val="00325E51"/>
    <w:rsid w:val="00333057"/>
    <w:rsid w:val="00337351"/>
    <w:rsid w:val="003420DF"/>
    <w:rsid w:val="003464B4"/>
    <w:rsid w:val="003574AF"/>
    <w:rsid w:val="003650CE"/>
    <w:rsid w:val="0036736B"/>
    <w:rsid w:val="00370D21"/>
    <w:rsid w:val="00372E9E"/>
    <w:rsid w:val="003767FA"/>
    <w:rsid w:val="00382EB7"/>
    <w:rsid w:val="0038451B"/>
    <w:rsid w:val="0038538C"/>
    <w:rsid w:val="00385CB5"/>
    <w:rsid w:val="00386A97"/>
    <w:rsid w:val="003912F1"/>
    <w:rsid w:val="0039460A"/>
    <w:rsid w:val="003978C3"/>
    <w:rsid w:val="003A67A0"/>
    <w:rsid w:val="003B405B"/>
    <w:rsid w:val="003C3AEB"/>
    <w:rsid w:val="003D57AC"/>
    <w:rsid w:val="003D79A6"/>
    <w:rsid w:val="003E6F17"/>
    <w:rsid w:val="003F0F8A"/>
    <w:rsid w:val="00401DB7"/>
    <w:rsid w:val="004024F7"/>
    <w:rsid w:val="00402F87"/>
    <w:rsid w:val="0040618B"/>
    <w:rsid w:val="004121E8"/>
    <w:rsid w:val="0042144C"/>
    <w:rsid w:val="004231D1"/>
    <w:rsid w:val="00430B5E"/>
    <w:rsid w:val="00436023"/>
    <w:rsid w:val="00471DCE"/>
    <w:rsid w:val="0047227E"/>
    <w:rsid w:val="00487875"/>
    <w:rsid w:val="0049485F"/>
    <w:rsid w:val="004A2606"/>
    <w:rsid w:val="004A6379"/>
    <w:rsid w:val="004B33EE"/>
    <w:rsid w:val="004C33BE"/>
    <w:rsid w:val="004C3FB9"/>
    <w:rsid w:val="004D30C6"/>
    <w:rsid w:val="004E67EB"/>
    <w:rsid w:val="004F27DF"/>
    <w:rsid w:val="004F56A3"/>
    <w:rsid w:val="004F7FA9"/>
    <w:rsid w:val="00500F02"/>
    <w:rsid w:val="00505F3A"/>
    <w:rsid w:val="00512A37"/>
    <w:rsid w:val="00525F18"/>
    <w:rsid w:val="00535AF5"/>
    <w:rsid w:val="00537BE9"/>
    <w:rsid w:val="005424CE"/>
    <w:rsid w:val="0054314B"/>
    <w:rsid w:val="005553A1"/>
    <w:rsid w:val="0056578A"/>
    <w:rsid w:val="00582D63"/>
    <w:rsid w:val="005831DF"/>
    <w:rsid w:val="00583AA3"/>
    <w:rsid w:val="005876A0"/>
    <w:rsid w:val="005A0A8C"/>
    <w:rsid w:val="005A7FF7"/>
    <w:rsid w:val="005B573E"/>
    <w:rsid w:val="005C2927"/>
    <w:rsid w:val="005D2BC4"/>
    <w:rsid w:val="005E40CB"/>
    <w:rsid w:val="005E7FE5"/>
    <w:rsid w:val="005F63DF"/>
    <w:rsid w:val="00610384"/>
    <w:rsid w:val="00611E2C"/>
    <w:rsid w:val="00613739"/>
    <w:rsid w:val="00632C6F"/>
    <w:rsid w:val="00633E1F"/>
    <w:rsid w:val="00636ED9"/>
    <w:rsid w:val="006372F6"/>
    <w:rsid w:val="00651B9C"/>
    <w:rsid w:val="00656C90"/>
    <w:rsid w:val="00661D0F"/>
    <w:rsid w:val="00665D3B"/>
    <w:rsid w:val="00672EE2"/>
    <w:rsid w:val="00680B1A"/>
    <w:rsid w:val="006813C0"/>
    <w:rsid w:val="006858BF"/>
    <w:rsid w:val="006871B7"/>
    <w:rsid w:val="00693F08"/>
    <w:rsid w:val="0069720F"/>
    <w:rsid w:val="006A2DFF"/>
    <w:rsid w:val="006B35AC"/>
    <w:rsid w:val="006B3868"/>
    <w:rsid w:val="006B5461"/>
    <w:rsid w:val="006B7313"/>
    <w:rsid w:val="006C5D91"/>
    <w:rsid w:val="006D342E"/>
    <w:rsid w:val="006D4344"/>
    <w:rsid w:val="006D44D2"/>
    <w:rsid w:val="006D7C9F"/>
    <w:rsid w:val="006E13FF"/>
    <w:rsid w:val="006F0403"/>
    <w:rsid w:val="007024BF"/>
    <w:rsid w:val="00702935"/>
    <w:rsid w:val="00707F60"/>
    <w:rsid w:val="00712AEE"/>
    <w:rsid w:val="00720862"/>
    <w:rsid w:val="0073608B"/>
    <w:rsid w:val="0074343A"/>
    <w:rsid w:val="0074598C"/>
    <w:rsid w:val="00746F18"/>
    <w:rsid w:val="007537D8"/>
    <w:rsid w:val="00755D78"/>
    <w:rsid w:val="0075626E"/>
    <w:rsid w:val="0076059A"/>
    <w:rsid w:val="00771BF5"/>
    <w:rsid w:val="0077426C"/>
    <w:rsid w:val="00774A5D"/>
    <w:rsid w:val="0079654D"/>
    <w:rsid w:val="007A4D24"/>
    <w:rsid w:val="007B12BE"/>
    <w:rsid w:val="007B4BC0"/>
    <w:rsid w:val="007C09E6"/>
    <w:rsid w:val="007C73AD"/>
    <w:rsid w:val="007C7BD3"/>
    <w:rsid w:val="007D29AA"/>
    <w:rsid w:val="007D62AC"/>
    <w:rsid w:val="007E0D5B"/>
    <w:rsid w:val="007E3C22"/>
    <w:rsid w:val="007F1F68"/>
    <w:rsid w:val="007F3128"/>
    <w:rsid w:val="007F4CB9"/>
    <w:rsid w:val="00803671"/>
    <w:rsid w:val="0080399A"/>
    <w:rsid w:val="008115B9"/>
    <w:rsid w:val="00813825"/>
    <w:rsid w:val="00825E37"/>
    <w:rsid w:val="00847A74"/>
    <w:rsid w:val="00867193"/>
    <w:rsid w:val="00871CBB"/>
    <w:rsid w:val="0087593E"/>
    <w:rsid w:val="00876B9B"/>
    <w:rsid w:val="00893941"/>
    <w:rsid w:val="00894964"/>
    <w:rsid w:val="00895C2F"/>
    <w:rsid w:val="0089603B"/>
    <w:rsid w:val="00896B53"/>
    <w:rsid w:val="008A32C1"/>
    <w:rsid w:val="008A78EB"/>
    <w:rsid w:val="008B02DB"/>
    <w:rsid w:val="008B58D5"/>
    <w:rsid w:val="008B7696"/>
    <w:rsid w:val="008C3422"/>
    <w:rsid w:val="008C39DA"/>
    <w:rsid w:val="008C45E5"/>
    <w:rsid w:val="008C7F88"/>
    <w:rsid w:val="008E24B0"/>
    <w:rsid w:val="008E3A69"/>
    <w:rsid w:val="008F0E8B"/>
    <w:rsid w:val="00920B93"/>
    <w:rsid w:val="00933831"/>
    <w:rsid w:val="00935A34"/>
    <w:rsid w:val="00937CC4"/>
    <w:rsid w:val="009413DE"/>
    <w:rsid w:val="0094341C"/>
    <w:rsid w:val="009557D0"/>
    <w:rsid w:val="009603E5"/>
    <w:rsid w:val="00965D28"/>
    <w:rsid w:val="00970B2E"/>
    <w:rsid w:val="00973E1F"/>
    <w:rsid w:val="009934DD"/>
    <w:rsid w:val="00996CE6"/>
    <w:rsid w:val="00996EF9"/>
    <w:rsid w:val="009A3C0E"/>
    <w:rsid w:val="009A45CE"/>
    <w:rsid w:val="009C38EE"/>
    <w:rsid w:val="009D22EB"/>
    <w:rsid w:val="009E609F"/>
    <w:rsid w:val="009F2CF4"/>
    <w:rsid w:val="009F44DC"/>
    <w:rsid w:val="00A1107D"/>
    <w:rsid w:val="00A11E8F"/>
    <w:rsid w:val="00A13E63"/>
    <w:rsid w:val="00A156CB"/>
    <w:rsid w:val="00A1575E"/>
    <w:rsid w:val="00A217AC"/>
    <w:rsid w:val="00A23485"/>
    <w:rsid w:val="00A23F22"/>
    <w:rsid w:val="00A24569"/>
    <w:rsid w:val="00A31E2D"/>
    <w:rsid w:val="00A32298"/>
    <w:rsid w:val="00A35BA2"/>
    <w:rsid w:val="00A434DC"/>
    <w:rsid w:val="00A46316"/>
    <w:rsid w:val="00A469DB"/>
    <w:rsid w:val="00A5394D"/>
    <w:rsid w:val="00A6633E"/>
    <w:rsid w:val="00A66FA7"/>
    <w:rsid w:val="00A67A0E"/>
    <w:rsid w:val="00A701C1"/>
    <w:rsid w:val="00A73802"/>
    <w:rsid w:val="00A73D76"/>
    <w:rsid w:val="00A75A71"/>
    <w:rsid w:val="00A778CD"/>
    <w:rsid w:val="00A839EC"/>
    <w:rsid w:val="00A8775A"/>
    <w:rsid w:val="00AA5AC0"/>
    <w:rsid w:val="00AB0B09"/>
    <w:rsid w:val="00AB24C0"/>
    <w:rsid w:val="00AB2681"/>
    <w:rsid w:val="00AB7A08"/>
    <w:rsid w:val="00AD5FDD"/>
    <w:rsid w:val="00AE099E"/>
    <w:rsid w:val="00AE0B9E"/>
    <w:rsid w:val="00AE0EC6"/>
    <w:rsid w:val="00AF2050"/>
    <w:rsid w:val="00B024FC"/>
    <w:rsid w:val="00B0649A"/>
    <w:rsid w:val="00B23F04"/>
    <w:rsid w:val="00B258BB"/>
    <w:rsid w:val="00B270AC"/>
    <w:rsid w:val="00B30005"/>
    <w:rsid w:val="00B3684C"/>
    <w:rsid w:val="00B4040E"/>
    <w:rsid w:val="00B417A7"/>
    <w:rsid w:val="00B52B78"/>
    <w:rsid w:val="00B53E4F"/>
    <w:rsid w:val="00B64FE7"/>
    <w:rsid w:val="00B663C4"/>
    <w:rsid w:val="00B76EAE"/>
    <w:rsid w:val="00B92035"/>
    <w:rsid w:val="00B93195"/>
    <w:rsid w:val="00B96DCC"/>
    <w:rsid w:val="00BA19B9"/>
    <w:rsid w:val="00BB2704"/>
    <w:rsid w:val="00BC0AFB"/>
    <w:rsid w:val="00BC401A"/>
    <w:rsid w:val="00BD5A28"/>
    <w:rsid w:val="00BD797F"/>
    <w:rsid w:val="00BE0A4C"/>
    <w:rsid w:val="00C0118A"/>
    <w:rsid w:val="00C02A8C"/>
    <w:rsid w:val="00C168B8"/>
    <w:rsid w:val="00C3377D"/>
    <w:rsid w:val="00C35DAA"/>
    <w:rsid w:val="00C378F3"/>
    <w:rsid w:val="00C45DE6"/>
    <w:rsid w:val="00C46132"/>
    <w:rsid w:val="00C47BE1"/>
    <w:rsid w:val="00C55BCB"/>
    <w:rsid w:val="00C6164B"/>
    <w:rsid w:val="00C63921"/>
    <w:rsid w:val="00C7514F"/>
    <w:rsid w:val="00C81E11"/>
    <w:rsid w:val="00C84E0F"/>
    <w:rsid w:val="00C87D96"/>
    <w:rsid w:val="00C940F7"/>
    <w:rsid w:val="00C95788"/>
    <w:rsid w:val="00C97E81"/>
    <w:rsid w:val="00CC0151"/>
    <w:rsid w:val="00CC3E00"/>
    <w:rsid w:val="00CC598A"/>
    <w:rsid w:val="00CD394E"/>
    <w:rsid w:val="00CD5748"/>
    <w:rsid w:val="00CE0211"/>
    <w:rsid w:val="00CE0DB9"/>
    <w:rsid w:val="00CE1860"/>
    <w:rsid w:val="00CF42CA"/>
    <w:rsid w:val="00D0097C"/>
    <w:rsid w:val="00D0514E"/>
    <w:rsid w:val="00D34541"/>
    <w:rsid w:val="00D43CF1"/>
    <w:rsid w:val="00D463EE"/>
    <w:rsid w:val="00D47296"/>
    <w:rsid w:val="00D55C65"/>
    <w:rsid w:val="00D5600F"/>
    <w:rsid w:val="00D611A9"/>
    <w:rsid w:val="00D75B3E"/>
    <w:rsid w:val="00D75ED6"/>
    <w:rsid w:val="00D775E3"/>
    <w:rsid w:val="00D77783"/>
    <w:rsid w:val="00D817CB"/>
    <w:rsid w:val="00D82092"/>
    <w:rsid w:val="00D8229D"/>
    <w:rsid w:val="00D964AC"/>
    <w:rsid w:val="00DA6128"/>
    <w:rsid w:val="00DB7FC7"/>
    <w:rsid w:val="00DC2A62"/>
    <w:rsid w:val="00DD1284"/>
    <w:rsid w:val="00DD3664"/>
    <w:rsid w:val="00DD3B11"/>
    <w:rsid w:val="00DF0905"/>
    <w:rsid w:val="00DF6114"/>
    <w:rsid w:val="00E008BC"/>
    <w:rsid w:val="00E05964"/>
    <w:rsid w:val="00E1247B"/>
    <w:rsid w:val="00E1338B"/>
    <w:rsid w:val="00E21534"/>
    <w:rsid w:val="00E22555"/>
    <w:rsid w:val="00E24985"/>
    <w:rsid w:val="00E26B44"/>
    <w:rsid w:val="00E27C6C"/>
    <w:rsid w:val="00E32FE1"/>
    <w:rsid w:val="00E34535"/>
    <w:rsid w:val="00E37410"/>
    <w:rsid w:val="00E42682"/>
    <w:rsid w:val="00E43B29"/>
    <w:rsid w:val="00E44C96"/>
    <w:rsid w:val="00E57835"/>
    <w:rsid w:val="00E66BFA"/>
    <w:rsid w:val="00E677E6"/>
    <w:rsid w:val="00E70CCA"/>
    <w:rsid w:val="00E71BA8"/>
    <w:rsid w:val="00E77C61"/>
    <w:rsid w:val="00E82BFB"/>
    <w:rsid w:val="00EC7E84"/>
    <w:rsid w:val="00ED386A"/>
    <w:rsid w:val="00ED5DCC"/>
    <w:rsid w:val="00EE391F"/>
    <w:rsid w:val="00EE712A"/>
    <w:rsid w:val="00F03577"/>
    <w:rsid w:val="00F22698"/>
    <w:rsid w:val="00F24362"/>
    <w:rsid w:val="00F25095"/>
    <w:rsid w:val="00F303F2"/>
    <w:rsid w:val="00F30682"/>
    <w:rsid w:val="00F32FC4"/>
    <w:rsid w:val="00F4185B"/>
    <w:rsid w:val="00F54ADE"/>
    <w:rsid w:val="00F57775"/>
    <w:rsid w:val="00F60260"/>
    <w:rsid w:val="00F62F46"/>
    <w:rsid w:val="00F64CD7"/>
    <w:rsid w:val="00F75AD2"/>
    <w:rsid w:val="00F808CC"/>
    <w:rsid w:val="00F8200A"/>
    <w:rsid w:val="00F94E0D"/>
    <w:rsid w:val="00FA31B0"/>
    <w:rsid w:val="00FA70AC"/>
    <w:rsid w:val="00FB1A57"/>
    <w:rsid w:val="00FC69A3"/>
    <w:rsid w:val="00FD00B5"/>
    <w:rsid w:val="00FD18AD"/>
    <w:rsid w:val="00FE13BC"/>
    <w:rsid w:val="00FF7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291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2E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6F"/>
    <w:pPr>
      <w:ind w:left="720"/>
      <w:contextualSpacing/>
    </w:pPr>
  </w:style>
  <w:style w:type="character" w:styleId="Strong">
    <w:name w:val="Strong"/>
    <w:basedOn w:val="DefaultParagraphFont"/>
    <w:uiPriority w:val="22"/>
    <w:qFormat/>
    <w:rsid w:val="0038538C"/>
    <w:rPr>
      <w:b/>
      <w:bCs/>
    </w:rPr>
  </w:style>
  <w:style w:type="paragraph" w:styleId="BalloonText">
    <w:name w:val="Balloon Text"/>
    <w:basedOn w:val="Normal"/>
    <w:link w:val="BalloonTextChar"/>
    <w:uiPriority w:val="99"/>
    <w:semiHidden/>
    <w:unhideWhenUsed/>
    <w:rsid w:val="00FA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1B0"/>
    <w:rPr>
      <w:rFonts w:ascii="Lucida Grande" w:hAnsi="Lucida Grande" w:cs="Lucida Grande"/>
      <w:sz w:val="18"/>
      <w:szCs w:val="18"/>
    </w:rPr>
  </w:style>
  <w:style w:type="character" w:customStyle="1" w:styleId="apple-converted-space">
    <w:name w:val="apple-converted-space"/>
    <w:basedOn w:val="DefaultParagraphFont"/>
    <w:rsid w:val="00DB7FC7"/>
  </w:style>
  <w:style w:type="character" w:customStyle="1" w:styleId="il">
    <w:name w:val="il"/>
    <w:basedOn w:val="DefaultParagraphFont"/>
    <w:rsid w:val="00DB7FC7"/>
  </w:style>
  <w:style w:type="paragraph" w:styleId="Header">
    <w:name w:val="header"/>
    <w:basedOn w:val="Normal"/>
    <w:link w:val="HeaderChar"/>
    <w:uiPriority w:val="99"/>
    <w:unhideWhenUsed/>
    <w:rsid w:val="001C0364"/>
    <w:pPr>
      <w:tabs>
        <w:tab w:val="center" w:pos="4320"/>
        <w:tab w:val="right" w:pos="8640"/>
      </w:tabs>
    </w:pPr>
  </w:style>
  <w:style w:type="character" w:customStyle="1" w:styleId="HeaderChar">
    <w:name w:val="Header Char"/>
    <w:basedOn w:val="DefaultParagraphFont"/>
    <w:link w:val="Header"/>
    <w:uiPriority w:val="99"/>
    <w:rsid w:val="001C0364"/>
  </w:style>
  <w:style w:type="paragraph" w:styleId="Footer">
    <w:name w:val="footer"/>
    <w:basedOn w:val="Normal"/>
    <w:link w:val="FooterChar"/>
    <w:uiPriority w:val="99"/>
    <w:unhideWhenUsed/>
    <w:rsid w:val="001C0364"/>
    <w:pPr>
      <w:tabs>
        <w:tab w:val="center" w:pos="4320"/>
        <w:tab w:val="right" w:pos="8640"/>
      </w:tabs>
    </w:pPr>
  </w:style>
  <w:style w:type="character" w:customStyle="1" w:styleId="FooterChar">
    <w:name w:val="Footer Char"/>
    <w:basedOn w:val="DefaultParagraphFont"/>
    <w:link w:val="Footer"/>
    <w:uiPriority w:val="99"/>
    <w:rsid w:val="001C0364"/>
  </w:style>
  <w:style w:type="character" w:customStyle="1" w:styleId="Heading2Char">
    <w:name w:val="Heading 2 Char"/>
    <w:basedOn w:val="DefaultParagraphFont"/>
    <w:link w:val="Heading2"/>
    <w:uiPriority w:val="9"/>
    <w:rsid w:val="00372E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51396">
      <w:bodyDiv w:val="1"/>
      <w:marLeft w:val="0"/>
      <w:marRight w:val="0"/>
      <w:marTop w:val="0"/>
      <w:marBottom w:val="0"/>
      <w:divBdr>
        <w:top w:val="none" w:sz="0" w:space="0" w:color="auto"/>
        <w:left w:val="none" w:sz="0" w:space="0" w:color="auto"/>
        <w:bottom w:val="none" w:sz="0" w:space="0" w:color="auto"/>
        <w:right w:val="none" w:sz="0" w:space="0" w:color="auto"/>
      </w:divBdr>
    </w:div>
    <w:div w:id="1583644020">
      <w:bodyDiv w:val="1"/>
      <w:marLeft w:val="0"/>
      <w:marRight w:val="0"/>
      <w:marTop w:val="0"/>
      <w:marBottom w:val="0"/>
      <w:divBdr>
        <w:top w:val="none" w:sz="0" w:space="0" w:color="auto"/>
        <w:left w:val="none" w:sz="0" w:space="0" w:color="auto"/>
        <w:bottom w:val="none" w:sz="0" w:space="0" w:color="auto"/>
        <w:right w:val="none" w:sz="0" w:space="0" w:color="auto"/>
      </w:divBdr>
      <w:divsChild>
        <w:div w:id="2100129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5947253">
              <w:marLeft w:val="0"/>
              <w:marRight w:val="0"/>
              <w:marTop w:val="0"/>
              <w:marBottom w:val="0"/>
              <w:divBdr>
                <w:top w:val="none" w:sz="0" w:space="0" w:color="auto"/>
                <w:left w:val="none" w:sz="0" w:space="0" w:color="auto"/>
                <w:bottom w:val="none" w:sz="0" w:space="0" w:color="auto"/>
                <w:right w:val="none" w:sz="0" w:space="0" w:color="auto"/>
              </w:divBdr>
              <w:divsChild>
                <w:div w:id="145896749">
                  <w:marLeft w:val="0"/>
                  <w:marRight w:val="0"/>
                  <w:marTop w:val="0"/>
                  <w:marBottom w:val="0"/>
                  <w:divBdr>
                    <w:top w:val="none" w:sz="0" w:space="0" w:color="auto"/>
                    <w:left w:val="none" w:sz="0" w:space="0" w:color="auto"/>
                    <w:bottom w:val="none" w:sz="0" w:space="0" w:color="auto"/>
                    <w:right w:val="none" w:sz="0" w:space="0" w:color="auto"/>
                  </w:divBdr>
                </w:div>
                <w:div w:id="567425550">
                  <w:marLeft w:val="0"/>
                  <w:marRight w:val="0"/>
                  <w:marTop w:val="0"/>
                  <w:marBottom w:val="0"/>
                  <w:divBdr>
                    <w:top w:val="none" w:sz="0" w:space="0" w:color="auto"/>
                    <w:left w:val="none" w:sz="0" w:space="0" w:color="auto"/>
                    <w:bottom w:val="none" w:sz="0" w:space="0" w:color="auto"/>
                    <w:right w:val="none" w:sz="0" w:space="0" w:color="auto"/>
                  </w:divBdr>
                </w:div>
                <w:div w:id="996493131">
                  <w:marLeft w:val="0"/>
                  <w:marRight w:val="0"/>
                  <w:marTop w:val="0"/>
                  <w:marBottom w:val="0"/>
                  <w:divBdr>
                    <w:top w:val="none" w:sz="0" w:space="0" w:color="auto"/>
                    <w:left w:val="none" w:sz="0" w:space="0" w:color="auto"/>
                    <w:bottom w:val="none" w:sz="0" w:space="0" w:color="auto"/>
                    <w:right w:val="none" w:sz="0" w:space="0" w:color="auto"/>
                  </w:divBdr>
                </w:div>
                <w:div w:id="611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1247">
          <w:marLeft w:val="0"/>
          <w:marRight w:val="0"/>
          <w:marTop w:val="0"/>
          <w:marBottom w:val="0"/>
          <w:divBdr>
            <w:top w:val="none" w:sz="0" w:space="0" w:color="auto"/>
            <w:left w:val="none" w:sz="0" w:space="0" w:color="auto"/>
            <w:bottom w:val="none" w:sz="0" w:space="0" w:color="auto"/>
            <w:right w:val="none" w:sz="0" w:space="0" w:color="auto"/>
          </w:divBdr>
        </w:div>
        <w:div w:id="130565797">
          <w:marLeft w:val="0"/>
          <w:marRight w:val="0"/>
          <w:marTop w:val="0"/>
          <w:marBottom w:val="0"/>
          <w:divBdr>
            <w:top w:val="none" w:sz="0" w:space="0" w:color="auto"/>
            <w:left w:val="none" w:sz="0" w:space="0" w:color="auto"/>
            <w:bottom w:val="none" w:sz="0" w:space="0" w:color="auto"/>
            <w:right w:val="none" w:sz="0" w:space="0" w:color="auto"/>
          </w:divBdr>
        </w:div>
        <w:div w:id="1261177776">
          <w:marLeft w:val="0"/>
          <w:marRight w:val="0"/>
          <w:marTop w:val="0"/>
          <w:marBottom w:val="0"/>
          <w:divBdr>
            <w:top w:val="none" w:sz="0" w:space="0" w:color="auto"/>
            <w:left w:val="none" w:sz="0" w:space="0" w:color="auto"/>
            <w:bottom w:val="none" w:sz="0" w:space="0" w:color="auto"/>
            <w:right w:val="none" w:sz="0" w:space="0" w:color="auto"/>
          </w:divBdr>
        </w:div>
        <w:div w:id="1949770707">
          <w:marLeft w:val="0"/>
          <w:marRight w:val="0"/>
          <w:marTop w:val="0"/>
          <w:marBottom w:val="0"/>
          <w:divBdr>
            <w:top w:val="none" w:sz="0" w:space="0" w:color="auto"/>
            <w:left w:val="none" w:sz="0" w:space="0" w:color="auto"/>
            <w:bottom w:val="none" w:sz="0" w:space="0" w:color="auto"/>
            <w:right w:val="none" w:sz="0" w:space="0" w:color="auto"/>
          </w:divBdr>
        </w:div>
        <w:div w:id="2060400449">
          <w:marLeft w:val="0"/>
          <w:marRight w:val="0"/>
          <w:marTop w:val="0"/>
          <w:marBottom w:val="0"/>
          <w:divBdr>
            <w:top w:val="none" w:sz="0" w:space="0" w:color="auto"/>
            <w:left w:val="none" w:sz="0" w:space="0" w:color="auto"/>
            <w:bottom w:val="none" w:sz="0" w:space="0" w:color="auto"/>
            <w:right w:val="none" w:sz="0" w:space="0" w:color="auto"/>
          </w:divBdr>
        </w:div>
        <w:div w:id="15025086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1357442">
              <w:marLeft w:val="0"/>
              <w:marRight w:val="0"/>
              <w:marTop w:val="0"/>
              <w:marBottom w:val="0"/>
              <w:divBdr>
                <w:top w:val="none" w:sz="0" w:space="0" w:color="auto"/>
                <w:left w:val="none" w:sz="0" w:space="0" w:color="auto"/>
                <w:bottom w:val="none" w:sz="0" w:space="0" w:color="auto"/>
                <w:right w:val="none" w:sz="0" w:space="0" w:color="auto"/>
              </w:divBdr>
              <w:divsChild>
                <w:div w:id="1634285365">
                  <w:marLeft w:val="0"/>
                  <w:marRight w:val="0"/>
                  <w:marTop w:val="0"/>
                  <w:marBottom w:val="0"/>
                  <w:divBdr>
                    <w:top w:val="none" w:sz="0" w:space="0" w:color="auto"/>
                    <w:left w:val="none" w:sz="0" w:space="0" w:color="auto"/>
                    <w:bottom w:val="none" w:sz="0" w:space="0" w:color="auto"/>
                    <w:right w:val="none" w:sz="0" w:space="0" w:color="auto"/>
                  </w:divBdr>
                </w:div>
                <w:div w:id="2115661567">
                  <w:marLeft w:val="0"/>
                  <w:marRight w:val="0"/>
                  <w:marTop w:val="0"/>
                  <w:marBottom w:val="0"/>
                  <w:divBdr>
                    <w:top w:val="none" w:sz="0" w:space="0" w:color="auto"/>
                    <w:left w:val="none" w:sz="0" w:space="0" w:color="auto"/>
                    <w:bottom w:val="none" w:sz="0" w:space="0" w:color="auto"/>
                    <w:right w:val="none" w:sz="0" w:space="0" w:color="auto"/>
                  </w:divBdr>
                </w:div>
                <w:div w:id="15151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0975">
          <w:marLeft w:val="0"/>
          <w:marRight w:val="0"/>
          <w:marTop w:val="0"/>
          <w:marBottom w:val="0"/>
          <w:divBdr>
            <w:top w:val="none" w:sz="0" w:space="0" w:color="auto"/>
            <w:left w:val="none" w:sz="0" w:space="0" w:color="auto"/>
            <w:bottom w:val="none" w:sz="0" w:space="0" w:color="auto"/>
            <w:right w:val="none" w:sz="0" w:space="0" w:color="auto"/>
          </w:divBdr>
        </w:div>
        <w:div w:id="95756914">
          <w:marLeft w:val="0"/>
          <w:marRight w:val="0"/>
          <w:marTop w:val="0"/>
          <w:marBottom w:val="0"/>
          <w:divBdr>
            <w:top w:val="none" w:sz="0" w:space="0" w:color="auto"/>
            <w:left w:val="none" w:sz="0" w:space="0" w:color="auto"/>
            <w:bottom w:val="none" w:sz="0" w:space="0" w:color="auto"/>
            <w:right w:val="none" w:sz="0" w:space="0" w:color="auto"/>
          </w:divBdr>
        </w:div>
        <w:div w:id="2959116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3491916">
              <w:marLeft w:val="0"/>
              <w:marRight w:val="0"/>
              <w:marTop w:val="0"/>
              <w:marBottom w:val="0"/>
              <w:divBdr>
                <w:top w:val="none" w:sz="0" w:space="0" w:color="auto"/>
                <w:left w:val="none" w:sz="0" w:space="0" w:color="auto"/>
                <w:bottom w:val="none" w:sz="0" w:space="0" w:color="auto"/>
                <w:right w:val="none" w:sz="0" w:space="0" w:color="auto"/>
              </w:divBdr>
              <w:divsChild>
                <w:div w:id="215701359">
                  <w:marLeft w:val="0"/>
                  <w:marRight w:val="0"/>
                  <w:marTop w:val="0"/>
                  <w:marBottom w:val="0"/>
                  <w:divBdr>
                    <w:top w:val="none" w:sz="0" w:space="0" w:color="auto"/>
                    <w:left w:val="none" w:sz="0" w:space="0" w:color="auto"/>
                    <w:bottom w:val="none" w:sz="0" w:space="0" w:color="auto"/>
                    <w:right w:val="none" w:sz="0" w:space="0" w:color="auto"/>
                  </w:divBdr>
                </w:div>
                <w:div w:id="1490245062">
                  <w:marLeft w:val="0"/>
                  <w:marRight w:val="0"/>
                  <w:marTop w:val="0"/>
                  <w:marBottom w:val="0"/>
                  <w:divBdr>
                    <w:top w:val="none" w:sz="0" w:space="0" w:color="auto"/>
                    <w:left w:val="none" w:sz="0" w:space="0" w:color="auto"/>
                    <w:bottom w:val="none" w:sz="0" w:space="0" w:color="auto"/>
                    <w:right w:val="none" w:sz="0" w:space="0" w:color="auto"/>
                  </w:divBdr>
                </w:div>
                <w:div w:id="10733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8833">
          <w:marLeft w:val="0"/>
          <w:marRight w:val="0"/>
          <w:marTop w:val="0"/>
          <w:marBottom w:val="0"/>
          <w:divBdr>
            <w:top w:val="none" w:sz="0" w:space="0" w:color="auto"/>
            <w:left w:val="none" w:sz="0" w:space="0" w:color="auto"/>
            <w:bottom w:val="none" w:sz="0" w:space="0" w:color="auto"/>
            <w:right w:val="none" w:sz="0" w:space="0" w:color="auto"/>
          </w:divBdr>
        </w:div>
        <w:div w:id="892351519">
          <w:marLeft w:val="0"/>
          <w:marRight w:val="0"/>
          <w:marTop w:val="0"/>
          <w:marBottom w:val="0"/>
          <w:divBdr>
            <w:top w:val="none" w:sz="0" w:space="0" w:color="auto"/>
            <w:left w:val="none" w:sz="0" w:space="0" w:color="auto"/>
            <w:bottom w:val="none" w:sz="0" w:space="0" w:color="auto"/>
            <w:right w:val="none" w:sz="0" w:space="0" w:color="auto"/>
          </w:divBdr>
        </w:div>
        <w:div w:id="198018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4376684">
              <w:marLeft w:val="0"/>
              <w:marRight w:val="0"/>
              <w:marTop w:val="0"/>
              <w:marBottom w:val="0"/>
              <w:divBdr>
                <w:top w:val="none" w:sz="0" w:space="0" w:color="auto"/>
                <w:left w:val="none" w:sz="0" w:space="0" w:color="auto"/>
                <w:bottom w:val="none" w:sz="0" w:space="0" w:color="auto"/>
                <w:right w:val="none" w:sz="0" w:space="0" w:color="auto"/>
              </w:divBdr>
              <w:divsChild>
                <w:div w:id="715278766">
                  <w:marLeft w:val="0"/>
                  <w:marRight w:val="0"/>
                  <w:marTop w:val="0"/>
                  <w:marBottom w:val="0"/>
                  <w:divBdr>
                    <w:top w:val="none" w:sz="0" w:space="0" w:color="auto"/>
                    <w:left w:val="none" w:sz="0" w:space="0" w:color="auto"/>
                    <w:bottom w:val="none" w:sz="0" w:space="0" w:color="auto"/>
                    <w:right w:val="none" w:sz="0" w:space="0" w:color="auto"/>
                  </w:divBdr>
                </w:div>
                <w:div w:id="620497845">
                  <w:marLeft w:val="0"/>
                  <w:marRight w:val="0"/>
                  <w:marTop w:val="0"/>
                  <w:marBottom w:val="0"/>
                  <w:divBdr>
                    <w:top w:val="none" w:sz="0" w:space="0" w:color="auto"/>
                    <w:left w:val="none" w:sz="0" w:space="0" w:color="auto"/>
                    <w:bottom w:val="none" w:sz="0" w:space="0" w:color="auto"/>
                    <w:right w:val="none" w:sz="0" w:space="0" w:color="auto"/>
                  </w:divBdr>
                </w:div>
                <w:div w:id="404184975">
                  <w:marLeft w:val="0"/>
                  <w:marRight w:val="0"/>
                  <w:marTop w:val="0"/>
                  <w:marBottom w:val="0"/>
                  <w:divBdr>
                    <w:top w:val="none" w:sz="0" w:space="0" w:color="auto"/>
                    <w:left w:val="none" w:sz="0" w:space="0" w:color="auto"/>
                    <w:bottom w:val="none" w:sz="0" w:space="0" w:color="auto"/>
                    <w:right w:val="none" w:sz="0" w:space="0" w:color="auto"/>
                  </w:divBdr>
                </w:div>
                <w:div w:id="443842420">
                  <w:marLeft w:val="0"/>
                  <w:marRight w:val="0"/>
                  <w:marTop w:val="0"/>
                  <w:marBottom w:val="0"/>
                  <w:divBdr>
                    <w:top w:val="none" w:sz="0" w:space="0" w:color="auto"/>
                    <w:left w:val="none" w:sz="0" w:space="0" w:color="auto"/>
                    <w:bottom w:val="none" w:sz="0" w:space="0" w:color="auto"/>
                    <w:right w:val="none" w:sz="0" w:space="0" w:color="auto"/>
                  </w:divBdr>
                </w:div>
                <w:div w:id="748305828">
                  <w:marLeft w:val="0"/>
                  <w:marRight w:val="0"/>
                  <w:marTop w:val="0"/>
                  <w:marBottom w:val="0"/>
                  <w:divBdr>
                    <w:top w:val="none" w:sz="0" w:space="0" w:color="auto"/>
                    <w:left w:val="none" w:sz="0" w:space="0" w:color="auto"/>
                    <w:bottom w:val="none" w:sz="0" w:space="0" w:color="auto"/>
                    <w:right w:val="none" w:sz="0" w:space="0" w:color="auto"/>
                  </w:divBdr>
                </w:div>
                <w:div w:id="1252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88">
          <w:marLeft w:val="0"/>
          <w:marRight w:val="0"/>
          <w:marTop w:val="0"/>
          <w:marBottom w:val="0"/>
          <w:divBdr>
            <w:top w:val="none" w:sz="0" w:space="0" w:color="auto"/>
            <w:left w:val="none" w:sz="0" w:space="0" w:color="auto"/>
            <w:bottom w:val="none" w:sz="0" w:space="0" w:color="auto"/>
            <w:right w:val="none" w:sz="0" w:space="0" w:color="auto"/>
          </w:divBdr>
        </w:div>
        <w:div w:id="1661888560">
          <w:marLeft w:val="0"/>
          <w:marRight w:val="0"/>
          <w:marTop w:val="0"/>
          <w:marBottom w:val="0"/>
          <w:divBdr>
            <w:top w:val="none" w:sz="0" w:space="0" w:color="auto"/>
            <w:left w:val="none" w:sz="0" w:space="0" w:color="auto"/>
            <w:bottom w:val="none" w:sz="0" w:space="0" w:color="auto"/>
            <w:right w:val="none" w:sz="0" w:space="0" w:color="auto"/>
          </w:divBdr>
        </w:div>
        <w:div w:id="5351248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6419289">
              <w:marLeft w:val="0"/>
              <w:marRight w:val="0"/>
              <w:marTop w:val="0"/>
              <w:marBottom w:val="0"/>
              <w:divBdr>
                <w:top w:val="none" w:sz="0" w:space="0" w:color="auto"/>
                <w:left w:val="none" w:sz="0" w:space="0" w:color="auto"/>
                <w:bottom w:val="none" w:sz="0" w:space="0" w:color="auto"/>
                <w:right w:val="none" w:sz="0" w:space="0" w:color="auto"/>
              </w:divBdr>
              <w:divsChild>
                <w:div w:id="781459389">
                  <w:marLeft w:val="0"/>
                  <w:marRight w:val="0"/>
                  <w:marTop w:val="0"/>
                  <w:marBottom w:val="0"/>
                  <w:divBdr>
                    <w:top w:val="none" w:sz="0" w:space="0" w:color="auto"/>
                    <w:left w:val="none" w:sz="0" w:space="0" w:color="auto"/>
                    <w:bottom w:val="none" w:sz="0" w:space="0" w:color="auto"/>
                    <w:right w:val="none" w:sz="0" w:space="0" w:color="auto"/>
                  </w:divBdr>
                </w:div>
                <w:div w:id="710347653">
                  <w:marLeft w:val="0"/>
                  <w:marRight w:val="0"/>
                  <w:marTop w:val="0"/>
                  <w:marBottom w:val="0"/>
                  <w:divBdr>
                    <w:top w:val="none" w:sz="0" w:space="0" w:color="auto"/>
                    <w:left w:val="none" w:sz="0" w:space="0" w:color="auto"/>
                    <w:bottom w:val="none" w:sz="0" w:space="0" w:color="auto"/>
                    <w:right w:val="none" w:sz="0" w:space="0" w:color="auto"/>
                  </w:divBdr>
                </w:div>
                <w:div w:id="1919486316">
                  <w:marLeft w:val="0"/>
                  <w:marRight w:val="0"/>
                  <w:marTop w:val="0"/>
                  <w:marBottom w:val="0"/>
                  <w:divBdr>
                    <w:top w:val="none" w:sz="0" w:space="0" w:color="auto"/>
                    <w:left w:val="none" w:sz="0" w:space="0" w:color="auto"/>
                    <w:bottom w:val="none" w:sz="0" w:space="0" w:color="auto"/>
                    <w:right w:val="none" w:sz="0" w:space="0" w:color="auto"/>
                  </w:divBdr>
                </w:div>
                <w:div w:id="19585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14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C2B7D-F3E9-7344-900D-DFDA7E4E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19</Pages>
  <Words>3662</Words>
  <Characters>20878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 Lee</dc:creator>
  <cp:keywords/>
  <dc:description/>
  <cp:lastModifiedBy>Microsoft Office User</cp:lastModifiedBy>
  <cp:revision>329</cp:revision>
  <cp:lastPrinted>2017-06-26T20:04:00Z</cp:lastPrinted>
  <dcterms:created xsi:type="dcterms:W3CDTF">2017-04-20T17:17:00Z</dcterms:created>
  <dcterms:modified xsi:type="dcterms:W3CDTF">2018-02-23T19:46:00Z</dcterms:modified>
</cp:coreProperties>
</file>